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17DA73" w14:textId="77777777" w:rsidR="0089669B" w:rsidRDefault="0089669B">
      <w:pPr>
        <w:spacing w:line="360" w:lineRule="atLeast"/>
        <w:jc w:val="right"/>
        <w:rPr>
          <w:rFonts w:eastAsia="Times New Roman"/>
        </w:rPr>
      </w:pPr>
      <w:r>
        <w:t>ECE 385</w:t>
      </w:r>
    </w:p>
    <w:p w14:paraId="0C2469CA" w14:textId="7EE2D254" w:rsidR="0089669B" w:rsidRDefault="0089669B">
      <w:pPr>
        <w:pStyle w:val="Heading"/>
        <w:spacing w:before="240" w:line="360" w:lineRule="atLeast"/>
      </w:pPr>
      <w:r>
        <w:rPr>
          <w:rFonts w:eastAsia="Times New Roman"/>
        </w:rPr>
        <w:t xml:space="preserve"> </w:t>
      </w:r>
      <w:r>
        <w:rPr>
          <w:b w:val="0"/>
        </w:rPr>
        <w:t>EXPERIMENT #</w:t>
      </w:r>
      <w:r w:rsidR="004037D1">
        <w:rPr>
          <w:b w:val="0"/>
        </w:rPr>
        <w:t>3</w:t>
      </w:r>
    </w:p>
    <w:p w14:paraId="6BFB0F2C" w14:textId="77777777" w:rsidR="0089669B" w:rsidRDefault="0089669B">
      <w:pPr>
        <w:pStyle w:val="Heading"/>
      </w:pPr>
    </w:p>
    <w:p w14:paraId="1981EBF2" w14:textId="6DE948CF" w:rsidR="0089669B" w:rsidRDefault="0089669B">
      <w:pPr>
        <w:jc w:val="center"/>
      </w:pPr>
      <w:r>
        <w:t xml:space="preserve">Introduction to SystemVerilog, FPGA, </w:t>
      </w:r>
      <w:r w:rsidR="0034615C">
        <w:t>EDA</w:t>
      </w:r>
      <w:r>
        <w:t>, and 16-bit Adders</w:t>
      </w:r>
    </w:p>
    <w:p w14:paraId="28455831" w14:textId="77777777" w:rsidR="0089669B" w:rsidRDefault="0089669B">
      <w:pPr>
        <w:pStyle w:val="Heading1"/>
        <w:rPr>
          <w:b w:val="0"/>
          <w:bCs w:val="0"/>
        </w:rPr>
      </w:pPr>
    </w:p>
    <w:p w14:paraId="075508E6" w14:textId="77777777" w:rsidR="0089669B" w:rsidRDefault="0089669B">
      <w:pPr>
        <w:spacing w:before="240" w:line="360" w:lineRule="atLeast"/>
      </w:pPr>
      <w:r>
        <w:t>I.</w:t>
      </w:r>
      <w:r>
        <w:tab/>
      </w:r>
      <w:r>
        <w:rPr>
          <w:u w:val="single"/>
        </w:rPr>
        <w:t>OBJECTIVE</w:t>
      </w:r>
    </w:p>
    <w:p w14:paraId="644322C3" w14:textId="434546BC" w:rsidR="0089669B" w:rsidRDefault="0089669B">
      <w:pPr>
        <w:spacing w:before="240" w:line="360" w:lineRule="atLeast"/>
        <w:ind w:firstLine="720"/>
        <w:jc w:val="both"/>
      </w:pPr>
      <w:r>
        <w:t>In this experiment you will transition from breadboard TTL (transistor-transistor logic) elements to RTL (register-transfer level) design on an FPGA using SystemVerilog.</w:t>
      </w:r>
      <w:r w:rsidR="008155D5">
        <w:t xml:space="preserve"> </w:t>
      </w:r>
      <w:r>
        <w:t xml:space="preserve">You will come to understand the basic syntax and constructs of SystemVerilog, as well as acquire the basic skill required to operate </w:t>
      </w:r>
      <w:r w:rsidR="00AD14DE">
        <w:t>Xilinx Vivado (2022.2)</w:t>
      </w:r>
      <w:r>
        <w:t>, a</w:t>
      </w:r>
      <w:r w:rsidR="0034615C">
        <w:t xml:space="preserve">n EDA </w:t>
      </w:r>
      <w:r w:rsidR="001E2FA0">
        <w:t xml:space="preserve">(Electronic Design Automation) </w:t>
      </w:r>
      <w:r>
        <w:t>tool for FPGA synthesis and simulation.</w:t>
      </w:r>
      <w:r w:rsidR="008155D5">
        <w:t xml:space="preserve"> </w:t>
      </w:r>
      <w:r w:rsidR="00AD14DE">
        <w:t xml:space="preserve">Vivado’s </w:t>
      </w:r>
      <w:r>
        <w:t>performance analysis and optimization tools will be explored in the process of implementing three types of adders: a carry-ripple adder, a carry-lookahead adder, and a carry-select adder.</w:t>
      </w:r>
      <w:r w:rsidR="008155D5">
        <w:t xml:space="preserve"> </w:t>
      </w:r>
      <w:r>
        <w:t>This performance analysis and optimization will look at the various adders’ area, power, and maximum operating frequencies.</w:t>
      </w:r>
    </w:p>
    <w:p w14:paraId="7E99906B" w14:textId="77777777" w:rsidR="0089669B" w:rsidRDefault="0089669B">
      <w:pPr>
        <w:spacing w:before="240" w:line="360" w:lineRule="atLeast"/>
      </w:pPr>
      <w:r>
        <w:t>II.</w:t>
      </w:r>
      <w:r>
        <w:tab/>
      </w:r>
      <w:r>
        <w:rPr>
          <w:u w:val="single"/>
        </w:rPr>
        <w:t>INTRODUCTION</w:t>
      </w:r>
    </w:p>
    <w:p w14:paraId="64464331" w14:textId="37D71404" w:rsidR="0089669B" w:rsidRDefault="004037D1">
      <w:pPr>
        <w:spacing w:before="240" w:line="360" w:lineRule="atLeast"/>
        <w:ind w:firstLine="720"/>
        <w:jc w:val="both"/>
      </w:pPr>
      <w:r>
        <w:t xml:space="preserve">If you have not done so already, please </w:t>
      </w:r>
      <w:r w:rsidR="0089669B">
        <w:t xml:space="preserve">read the </w:t>
      </w:r>
      <w:r w:rsidR="0089669B">
        <w:rPr>
          <w:u w:val="single"/>
        </w:rPr>
        <w:t>INTRODUCTION TO SYSTEMVERILOG AND TUTORIAL</w:t>
      </w:r>
      <w:r>
        <w:t xml:space="preserve"> a</w:t>
      </w:r>
      <w:r w:rsidR="0089669B">
        <w:t xml:space="preserve">nd the </w:t>
      </w:r>
      <w:r w:rsidR="0089669B">
        <w:rPr>
          <w:u w:val="single"/>
        </w:rPr>
        <w:t xml:space="preserve">INTRODUCTION TO </w:t>
      </w:r>
      <w:r w:rsidR="00AD14DE">
        <w:rPr>
          <w:u w:val="single"/>
        </w:rPr>
        <w:t>XILINX VIVADO</w:t>
      </w:r>
    </w:p>
    <w:p w14:paraId="768CA569" w14:textId="0AB2168E" w:rsidR="0089669B" w:rsidRDefault="0089669B">
      <w:pPr>
        <w:spacing w:before="240" w:line="360" w:lineRule="atLeast"/>
        <w:ind w:firstLine="720"/>
        <w:jc w:val="both"/>
      </w:pPr>
      <w:r>
        <w:t xml:space="preserve">In addition to the standard synthesis and simulation capability, </w:t>
      </w:r>
      <w:r w:rsidR="00AD14DE">
        <w:t>Xilinx Vivado</w:t>
      </w:r>
      <w:r>
        <w:t xml:space="preserve"> provides a variety of compiler settings for the designer to tweak for the synthesis and compilation process.</w:t>
      </w:r>
      <w:r w:rsidR="008155D5">
        <w:t xml:space="preserve"> </w:t>
      </w:r>
      <w:r>
        <w:t>Depending on the settings the designer can gear the generated circuit to comply with some predefined constraints or performance criteria, such as the maximum operating frequency of the circuit, the maximum area of the circuit layout, or the maximum static or dynamic power consumed by the circuit.</w:t>
      </w:r>
    </w:p>
    <w:p w14:paraId="0CB29B98" w14:textId="1A49A88D" w:rsidR="0089669B" w:rsidRDefault="0089669B">
      <w:pPr>
        <w:spacing w:before="240" w:line="360" w:lineRule="atLeast"/>
        <w:ind w:firstLine="720"/>
        <w:jc w:val="both"/>
        <w:rPr>
          <w:rFonts w:eastAsia="Times New Roman"/>
        </w:rPr>
      </w:pPr>
      <w:r>
        <w:t xml:space="preserve">During the synthesis and compilation process, </w:t>
      </w:r>
      <w:r w:rsidR="00AE676B">
        <w:t>Vivado</w:t>
      </w:r>
      <w:r>
        <w:t xml:space="preserve"> collects a variety of analysis data and </w:t>
      </w:r>
      <w:r w:rsidR="00656D9D">
        <w:t>displays</w:t>
      </w:r>
      <w:r>
        <w:t xml:space="preserve"> them in the generated Compilation Report.</w:t>
      </w:r>
      <w:r w:rsidR="008155D5">
        <w:t xml:space="preserve"> </w:t>
      </w:r>
      <w:r>
        <w:t>These data are important to the designer in the sense that the designer relies on these data to determine if his or her circuit has met the performance constraints.</w:t>
      </w:r>
      <w:r w:rsidR="008155D5">
        <w:t xml:space="preserve"> </w:t>
      </w:r>
      <w:r>
        <w:t>If the analysis result is far off from the performance criteria, the designer will most likely have to modify the circuit from the designing aspect of the circuit.</w:t>
      </w:r>
      <w:r w:rsidR="008155D5">
        <w:t xml:space="preserve"> </w:t>
      </w:r>
      <w:r>
        <w:t>On the other hand, if the analysis result is just slightly below the performance criteria, then the designer can use many of the built-in tools to optimize the circuit during the compilation process to meet the performance criteria.</w:t>
      </w:r>
      <w:r w:rsidR="008155D5">
        <w:t xml:space="preserve"> </w:t>
      </w:r>
    </w:p>
    <w:p w14:paraId="3B07BFCE" w14:textId="20F321E5" w:rsidR="0089669B" w:rsidRDefault="0089669B">
      <w:pPr>
        <w:spacing w:before="240" w:line="360" w:lineRule="atLeast"/>
        <w:ind w:firstLine="720"/>
        <w:jc w:val="both"/>
      </w:pPr>
      <w:r>
        <w:rPr>
          <w:rFonts w:eastAsia="Times New Roman"/>
        </w:rPr>
        <w:lastRenderedPageBreak/>
        <w:t xml:space="preserve"> </w:t>
      </w:r>
      <w:r w:rsidR="00255F1C">
        <w:t>Vivado</w:t>
      </w:r>
      <w:r>
        <w:t xml:space="preserve"> offers a variety of optimization tools, such as </w:t>
      </w:r>
      <w:r w:rsidR="00255F1C">
        <w:t>built-in</w:t>
      </w:r>
      <w:r>
        <w:t xml:space="preserve"> timing constraint</w:t>
      </w:r>
      <w:r w:rsidR="00255F1C">
        <w:t xml:space="preserve"> tools</w:t>
      </w:r>
      <w:r>
        <w:t xml:space="preserve">, </w:t>
      </w:r>
      <w:r w:rsidR="00255F1C">
        <w:t>built-in</w:t>
      </w:r>
      <w:r>
        <w:t xml:space="preserve"> power constraint</w:t>
      </w:r>
      <w:r w:rsidR="00255F1C">
        <w:t xml:space="preserve"> tools</w:t>
      </w:r>
      <w:r>
        <w:t>, and a built-in placement fitter for the area constraint.</w:t>
      </w:r>
      <w:r w:rsidR="008155D5">
        <w:t xml:space="preserve"> </w:t>
      </w:r>
      <w:r>
        <w:t xml:space="preserve">Many of the optimization steps can be done by simply changing the various synthesis and compilation settings, as suggested by </w:t>
      </w:r>
      <w:r w:rsidR="00255F1C">
        <w:t>Xilinx Vivado</w:t>
      </w:r>
      <w:r>
        <w:t xml:space="preserve"> Optimization Advisors, some of the in-depth optimization and analysis can only be done by providing specific constraints to the analyzers.</w:t>
      </w:r>
    </w:p>
    <w:p w14:paraId="33561468" w14:textId="3B99888B" w:rsidR="0089669B" w:rsidRDefault="0089669B">
      <w:pPr>
        <w:spacing w:before="240" w:line="360" w:lineRule="atLeast"/>
        <w:ind w:firstLine="720"/>
        <w:jc w:val="both"/>
      </w:pPr>
      <w:r>
        <w:t>In most industry practices, circuit implementation on FPGA is usually only a small portion of the entire design, where the circuit on FPGA will interface with external circuits through its inputs and outputs.</w:t>
      </w:r>
      <w:r w:rsidR="008155D5">
        <w:t xml:space="preserve"> </w:t>
      </w:r>
      <w:r>
        <w:t xml:space="preserve">These external circuits will have their own performance constraints which the FPGA circuit has to follow </w:t>
      </w:r>
      <w:r w:rsidR="00792195">
        <w:t>to</w:t>
      </w:r>
      <w:r>
        <w:t xml:space="preserve"> be integrated.</w:t>
      </w:r>
      <w:r w:rsidR="008155D5">
        <w:t xml:space="preserve"> </w:t>
      </w:r>
      <w:r>
        <w:t xml:space="preserve">To incorporate these external constraints into the FPGA design, they are written into constraint files such as the Synopsys Design Constraint (SDC) format as input to the </w:t>
      </w:r>
      <w:r w:rsidR="00255F1C">
        <w:t>Vivado</w:t>
      </w:r>
      <w:r>
        <w:t xml:space="preserve"> Analyzers, where the analyzers will then be able to analyze and optimize the circuit based on the provided constraints.</w:t>
      </w:r>
    </w:p>
    <w:p w14:paraId="7543E14F" w14:textId="63C02BF3" w:rsidR="0089669B" w:rsidRDefault="003D101C">
      <w:pPr>
        <w:spacing w:before="240" w:line="360" w:lineRule="atLeast"/>
        <w:ind w:firstLine="720"/>
        <w:jc w:val="both"/>
      </w:pPr>
      <w:r>
        <w:t xml:space="preserve">For this lab, we will consider the design of a binary adder. </w:t>
      </w:r>
      <w:r w:rsidR="0089669B">
        <w:t>Binary adders are a key component of logic circuits.</w:t>
      </w:r>
      <w:r w:rsidR="008155D5">
        <w:t xml:space="preserve"> </w:t>
      </w:r>
      <w:r w:rsidR="0089669B">
        <w:t>They are used not only in the arithmetic logic units (ALU) for data processing but are also used in other parts of a logic processor to calculate addresses and signal evaluations.</w:t>
      </w:r>
      <w:r w:rsidR="008155D5">
        <w:t xml:space="preserve"> </w:t>
      </w:r>
      <w:r w:rsidR="0089669B">
        <w:t xml:space="preserve">An </w:t>
      </w:r>
      <w:r w:rsidR="0089669B">
        <w:rPr>
          <w:i/>
        </w:rPr>
        <w:t>N</w:t>
      </w:r>
      <w:r w:rsidR="0089669B">
        <w:t>-bit binary adder takes two binary numbers (</w:t>
      </w:r>
      <w:r w:rsidR="0089669B">
        <w:rPr>
          <w:i/>
        </w:rPr>
        <w:t>A</w:t>
      </w:r>
      <w:r w:rsidR="0089669B">
        <w:t xml:space="preserve"> and </w:t>
      </w:r>
      <w:r w:rsidR="0089669B">
        <w:rPr>
          <w:i/>
        </w:rPr>
        <w:t>B</w:t>
      </w:r>
      <w:r w:rsidR="0089669B">
        <w:t xml:space="preserve">) of size </w:t>
      </w:r>
      <w:r w:rsidR="0089669B">
        <w:rPr>
          <w:i/>
        </w:rPr>
        <w:t>N</w:t>
      </w:r>
      <w:r w:rsidR="0089669B">
        <w:t xml:space="preserve"> and a carry-in (</w:t>
      </w:r>
      <w:r w:rsidR="0089669B">
        <w:rPr>
          <w:i/>
        </w:rPr>
        <w:t>C</w:t>
      </w:r>
      <w:r w:rsidR="0089669B">
        <w:rPr>
          <w:i/>
          <w:vertAlign w:val="subscript"/>
        </w:rPr>
        <w:t>in</w:t>
      </w:r>
      <w:r w:rsidR="0089669B">
        <w:t xml:space="preserve">) as inputs, </w:t>
      </w:r>
      <w:proofErr w:type="gramStart"/>
      <w:r w:rsidR="0089669B">
        <w:t>sum</w:t>
      </w:r>
      <w:proofErr w:type="gramEnd"/>
      <w:r w:rsidR="0089669B">
        <w:t xml:space="preserve"> up the three values, and produces a sum (</w:t>
      </w:r>
      <w:r w:rsidR="0089669B">
        <w:rPr>
          <w:i/>
        </w:rPr>
        <w:t>S</w:t>
      </w:r>
      <w:r w:rsidR="0089669B">
        <w:t>) and a carry-out (</w:t>
      </w:r>
      <w:r w:rsidR="0089669B">
        <w:rPr>
          <w:i/>
        </w:rPr>
        <w:t>C</w:t>
      </w:r>
      <w:r w:rsidR="0089669B">
        <w:rPr>
          <w:i/>
          <w:vertAlign w:val="subscript"/>
        </w:rPr>
        <w:t>out</w:t>
      </w:r>
      <w:r w:rsidR="0089669B">
        <w:t>), as shown in Figure 1.</w:t>
      </w:r>
    </w:p>
    <w:p w14:paraId="48278A4F" w14:textId="77777777" w:rsidR="0089669B" w:rsidRDefault="0089669B">
      <w:pPr>
        <w:ind w:firstLine="720"/>
      </w:pPr>
    </w:p>
    <w:p w14:paraId="2FF1E738" w14:textId="77777777" w:rsidR="0089669B" w:rsidRDefault="00EF74A5">
      <w:pPr>
        <w:jc w:val="center"/>
        <w:rPr>
          <w:lang w:eastAsia="zh-TW"/>
        </w:rPr>
      </w:pPr>
      <w:r>
        <w:rPr>
          <w:noProof/>
          <w:lang w:eastAsia="zh-TW"/>
        </w:rPr>
        <mc:AlternateContent>
          <mc:Choice Requires="wps">
            <w:drawing>
              <wp:anchor distT="0" distB="0" distL="114300" distR="114300" simplePos="0" relativeHeight="251670528" behindDoc="0" locked="0" layoutInCell="1" allowOverlap="1" wp14:anchorId="1C708F26" wp14:editId="253076DA">
                <wp:simplePos x="0" y="0"/>
                <wp:positionH relativeFrom="column">
                  <wp:posOffset>2628900</wp:posOffset>
                </wp:positionH>
                <wp:positionV relativeFrom="paragraph">
                  <wp:posOffset>79375</wp:posOffset>
                </wp:positionV>
                <wp:extent cx="0" cy="236220"/>
                <wp:effectExtent l="66675" t="16510" r="66675" b="23495"/>
                <wp:wrapNone/>
                <wp:docPr id="17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20"/>
                        </a:xfrm>
                        <a:prstGeom prst="line">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71F10D" id="Line 5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25pt" to="207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" strokeweight=".53mm">
                <v:stroke endarrow="block" joinstyle="miter" endcap="square"/>
              </v:line>
            </w:pict>
          </mc:Fallback>
        </mc:AlternateContent>
      </w:r>
      <w:r>
        <w:rPr>
          <w:noProof/>
          <w:lang w:eastAsia="zh-TW"/>
        </w:rPr>
        <mc:AlternateContent>
          <mc:Choice Requires="wps">
            <w:drawing>
              <wp:anchor distT="0" distB="0" distL="114300" distR="114300" simplePos="0" relativeHeight="251671552" behindDoc="0" locked="0" layoutInCell="1" allowOverlap="1" wp14:anchorId="4F4C5F10" wp14:editId="3FE7C8CC">
                <wp:simplePos x="0" y="0"/>
                <wp:positionH relativeFrom="column">
                  <wp:posOffset>3314700</wp:posOffset>
                </wp:positionH>
                <wp:positionV relativeFrom="paragraph">
                  <wp:posOffset>79375</wp:posOffset>
                </wp:positionV>
                <wp:extent cx="0" cy="236220"/>
                <wp:effectExtent l="66675" t="16510" r="66675" b="23495"/>
                <wp:wrapNone/>
                <wp:docPr id="17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20"/>
                        </a:xfrm>
                        <a:prstGeom prst="line">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7505E5" id="Line 5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6.25pt" to="26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" strokeweight=".53mm">
                <v:stroke endarrow="block" joinstyle="miter" endcap="square"/>
              </v:line>
            </w:pict>
          </mc:Fallback>
        </mc:AlternateContent>
      </w:r>
      <w:r>
        <w:rPr>
          <w:noProof/>
          <w:lang w:eastAsia="zh-TW"/>
        </w:rPr>
        <mc:AlternateContent>
          <mc:Choice Requires="wps">
            <w:drawing>
              <wp:anchor distT="0" distB="0" distL="114935" distR="114935" simplePos="0" relativeHeight="251677696" behindDoc="0" locked="0" layoutInCell="1" allowOverlap="1" wp14:anchorId="3A0F07BC" wp14:editId="6DA89807">
                <wp:simplePos x="0" y="0"/>
                <wp:positionH relativeFrom="column">
                  <wp:posOffset>2743200</wp:posOffset>
                </wp:positionH>
                <wp:positionV relativeFrom="paragraph">
                  <wp:posOffset>536575</wp:posOffset>
                </wp:positionV>
                <wp:extent cx="570865" cy="227965"/>
                <wp:effectExtent l="0" t="6985" r="635" b="3175"/>
                <wp:wrapNone/>
                <wp:docPr id="17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34B2EB" w14:textId="77777777" w:rsidR="00CA2D71" w:rsidRDefault="00CA2D71">
                            <w:pPr>
                              <w:pStyle w:val="BodyText"/>
                            </w:pPr>
                            <w:proofErr w:type="spellStart"/>
                            <w:r>
                              <w:rPr>
                                <w:b/>
                                <w:sz w:val="24"/>
                              </w:rPr>
                              <w:t>adder</w:t>
                            </w:r>
                            <w:r>
                              <w:rPr>
                                <w:b/>
                                <w:i/>
                                <w:sz w:val="24"/>
                              </w:rPr>
                              <w:t>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F07BC" id="_x0000_t202" coordsize="21600,21600" o:spt="202" path="m,l,21600r21600,l21600,xe">
                <v:stroke joinstyle="miter"/>
                <v:path gradientshapeok="t" o:connecttype="rect"/>
              </v:shapetype>
              <v:shape id="Text Box 59" o:spid="_x0000_s1026" type="#_x0000_t202" style="position:absolute;left:0;text-align:left;margin-left:3in;margin-top:42.25pt;width:44.95pt;height:17.95pt;z-index:2516776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" stroked="f">
                <v:fill opacity="0"/>
                <v:textbox inset="0,0,0,0">
                  <w:txbxContent>
                    <w:p w14:paraId="0D34B2EB" w14:textId="77777777" w:rsidR="00CA2D71" w:rsidRDefault="00CA2D71">
                      <w:pPr>
                        <w:pStyle w:val="BodyText"/>
                      </w:pPr>
                      <w:proofErr w:type="spellStart"/>
                      <w:r>
                        <w:rPr>
                          <w:b/>
                          <w:sz w:val="24"/>
                        </w:rPr>
                        <w:t>adder</w:t>
                      </w:r>
                      <w:r>
                        <w:rPr>
                          <w:b/>
                          <w:i/>
                          <w:sz w:val="24"/>
                        </w:rPr>
                        <w:t>N</w:t>
                      </w:r>
                      <w:proofErr w:type="spellEnd"/>
                    </w:p>
                  </w:txbxContent>
                </v:textbox>
              </v:shape>
            </w:pict>
          </mc:Fallback>
        </mc:AlternateContent>
      </w:r>
    </w:p>
    <w:p w14:paraId="6E40261C" w14:textId="7DB3F016" w:rsidR="0089669B" w:rsidRDefault="00EF74A5">
      <w:pPr>
        <w:jc w:val="center"/>
        <w:rPr>
          <w:lang w:eastAsia="zh-TW"/>
        </w:rPr>
      </w:pPr>
      <w:r>
        <w:rPr>
          <w:noProof/>
          <w:lang w:eastAsia="zh-TW"/>
        </w:rPr>
        <mc:AlternateContent>
          <mc:Choice Requires="wps">
            <w:drawing>
              <wp:anchor distT="0" distB="0" distL="114300" distR="114300" simplePos="0" relativeHeight="251667456" behindDoc="0" locked="0" layoutInCell="1" allowOverlap="1" wp14:anchorId="77DD317C" wp14:editId="3D891D10">
                <wp:simplePos x="0" y="0"/>
                <wp:positionH relativeFrom="column">
                  <wp:posOffset>2171700</wp:posOffset>
                </wp:positionH>
                <wp:positionV relativeFrom="paragraph">
                  <wp:posOffset>132715</wp:posOffset>
                </wp:positionV>
                <wp:extent cx="1600200" cy="685800"/>
                <wp:effectExtent l="9525" t="6985" r="9525" b="12065"/>
                <wp:wrapNone/>
                <wp:docPr id="17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8580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26EEBD" id="Rectangle 49" o:spid="_x0000_s1026" style="position:absolute;margin-left:171pt;margin-top:10.45pt;width:126pt;height:54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" strokeweight=".26mm">
                <v:stroke endcap="square"/>
              </v:rect>
            </w:pict>
          </mc:Fallback>
        </mc:AlternateContent>
      </w:r>
      <w:r>
        <w:rPr>
          <w:noProof/>
          <w:lang w:eastAsia="zh-TW"/>
        </w:rPr>
        <mc:AlternateContent>
          <mc:Choice Requires="wps">
            <w:drawing>
              <wp:anchor distT="0" distB="0" distL="114935" distR="114935" simplePos="0" relativeHeight="251668480" behindDoc="0" locked="0" layoutInCell="1" allowOverlap="1" wp14:anchorId="1F26FBC2" wp14:editId="3594FAF3">
                <wp:simplePos x="0" y="0"/>
                <wp:positionH relativeFrom="column">
                  <wp:posOffset>2171700</wp:posOffset>
                </wp:positionH>
                <wp:positionV relativeFrom="paragraph">
                  <wp:posOffset>151765</wp:posOffset>
                </wp:positionV>
                <wp:extent cx="1599565" cy="227965"/>
                <wp:effectExtent l="0" t="6985" r="635" b="3175"/>
                <wp:wrapNone/>
                <wp:docPr id="17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4875D" w14:textId="67A0845D" w:rsidR="00CA2D71" w:rsidRDefault="00CA2D71">
                            <w:r>
                              <w:rPr>
                                <w:rFonts w:eastAsia="Times New Roman"/>
                              </w:rPr>
                              <w:t xml:space="preserve">  </w:t>
                            </w:r>
                            <w:r>
                              <w:t>A&lt;</w:t>
                            </w:r>
                            <w:r>
                              <w:rPr>
                                <w:i/>
                              </w:rPr>
                              <w:t>N</w:t>
                            </w:r>
                            <w:r>
                              <w:t>-1:0</w:t>
                            </w:r>
                            <w:proofErr w:type="gramStart"/>
                            <w:r>
                              <w:t>&gt;  B</w:t>
                            </w:r>
                            <w:proofErr w:type="gramEnd"/>
                            <w:r>
                              <w:t>&lt;</w:t>
                            </w:r>
                            <w:r>
                              <w:rPr>
                                <w:i/>
                              </w:rPr>
                              <w:t>N</w:t>
                            </w:r>
                            <w:r>
                              <w:t xml:space="preserve">-1:0&gt;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6FBC2" id="Text Box 50" o:spid="_x0000_s1027" type="#_x0000_t202" style="position:absolute;left:0;text-align:left;margin-left:171pt;margin-top:11.95pt;width:125.95pt;height:17.95pt;z-index:2516684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" stroked="f">
                <v:fill opacity="0"/>
                <v:textbox inset="0,0,0,0">
                  <w:txbxContent>
                    <w:p w14:paraId="2DC4875D" w14:textId="67A0845D" w:rsidR="00CA2D71" w:rsidRDefault="00CA2D71">
                      <w:r>
                        <w:rPr>
                          <w:rFonts w:eastAsia="Times New Roman"/>
                        </w:rPr>
                        <w:t xml:space="preserve">  </w:t>
                      </w:r>
                      <w:r>
                        <w:t>A&lt;</w:t>
                      </w:r>
                      <w:r>
                        <w:rPr>
                          <w:i/>
                        </w:rPr>
                        <w:t>N</w:t>
                      </w:r>
                      <w:r>
                        <w:t>-1:0</w:t>
                      </w:r>
                      <w:proofErr w:type="gramStart"/>
                      <w:r>
                        <w:t>&gt;  B</w:t>
                      </w:r>
                      <w:proofErr w:type="gramEnd"/>
                      <w:r>
                        <w:t>&lt;</w:t>
                      </w:r>
                      <w:r>
                        <w:rPr>
                          <w:i/>
                        </w:rPr>
                        <w:t>N</w:t>
                      </w:r>
                      <w:r>
                        <w:t xml:space="preserve">-1:0&gt;  </w:t>
                      </w:r>
                    </w:p>
                  </w:txbxContent>
                </v:textbox>
              </v:shape>
            </w:pict>
          </mc:Fallback>
        </mc:AlternateContent>
      </w:r>
    </w:p>
    <w:p w14:paraId="2E02E70D" w14:textId="77777777" w:rsidR="0089669B" w:rsidRDefault="0089669B">
      <w:pPr>
        <w:jc w:val="center"/>
      </w:pPr>
    </w:p>
    <w:p w14:paraId="4066A056" w14:textId="77777777" w:rsidR="0089669B" w:rsidRDefault="00EF74A5">
      <w:pPr>
        <w:jc w:val="center"/>
        <w:rPr>
          <w:lang w:eastAsia="zh-TW"/>
        </w:rPr>
      </w:pPr>
      <w:r>
        <w:rPr>
          <w:noProof/>
          <w:lang w:eastAsia="zh-TW"/>
        </w:rPr>
        <mc:AlternateContent>
          <mc:Choice Requires="wps">
            <w:drawing>
              <wp:anchor distT="0" distB="0" distL="114935" distR="114935" simplePos="0" relativeHeight="251673600" behindDoc="0" locked="0" layoutInCell="1" allowOverlap="1" wp14:anchorId="2F6BFBF8" wp14:editId="5CAE1BB4">
                <wp:simplePos x="0" y="0"/>
                <wp:positionH relativeFrom="column">
                  <wp:posOffset>3429000</wp:posOffset>
                </wp:positionH>
                <wp:positionV relativeFrom="paragraph">
                  <wp:posOffset>10795</wp:posOffset>
                </wp:positionV>
                <wp:extent cx="342265" cy="174625"/>
                <wp:effectExtent l="0" t="6985" r="635" b="8890"/>
                <wp:wrapNone/>
                <wp:docPr id="17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3309D9" w14:textId="1402D169" w:rsidR="00CA2D71" w:rsidRDefault="00CA2D71">
                            <w:r>
                              <w:rPr>
                                <w:rFonts w:eastAsia="Times New Roman"/>
                              </w:rPr>
                              <w:t xml:space="preserve"> </w:t>
                            </w:r>
                            <w:r>
                              <w:t>Cin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BFBF8" id="Text Box 55" o:spid="_x0000_s1028" type="#_x0000_t202" style="position:absolute;left:0;text-align:left;margin-left:270pt;margin-top:.85pt;width:26.95pt;height:13.75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" stroked="f">
                <v:fill opacity="0"/>
                <v:textbox inset="0,0,0,0">
                  <w:txbxContent>
                    <w:p w14:paraId="2E3309D9" w14:textId="1402D169" w:rsidR="00CA2D71" w:rsidRDefault="00CA2D71">
                      <w:r>
                        <w:rPr>
                          <w:rFonts w:eastAsia="Times New Roman"/>
                        </w:rPr>
                        <w:t xml:space="preserve"> </w:t>
                      </w:r>
                      <w:r>
                        <w:t>Cin</w:t>
                      </w:r>
                    </w:p>
                  </w:txbxContent>
                </v:textbox>
              </v:shape>
            </w:pict>
          </mc:Fallback>
        </mc:AlternateContent>
      </w:r>
      <w:r>
        <w:rPr>
          <w:noProof/>
          <w:lang w:eastAsia="zh-TW"/>
        </w:rPr>
        <mc:AlternateContent>
          <mc:Choice Requires="wps">
            <w:drawing>
              <wp:anchor distT="0" distB="0" distL="114935" distR="114935" simplePos="0" relativeHeight="251674624" behindDoc="0" locked="0" layoutInCell="1" allowOverlap="1" wp14:anchorId="1E69B497" wp14:editId="5841C36B">
                <wp:simplePos x="0" y="0"/>
                <wp:positionH relativeFrom="column">
                  <wp:posOffset>2200275</wp:posOffset>
                </wp:positionH>
                <wp:positionV relativeFrom="paragraph">
                  <wp:posOffset>39370</wp:posOffset>
                </wp:positionV>
                <wp:extent cx="456565" cy="174625"/>
                <wp:effectExtent l="0" t="6985" r="635" b="8890"/>
                <wp:wrapNone/>
                <wp:docPr id="16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1CC0D" w14:textId="77777777" w:rsidR="00CA2D71" w:rsidRDefault="00CA2D71">
                            <w:r>
                              <w:rPr>
                                <w:rFonts w:eastAsia="Times New Roman"/>
                              </w:rPr>
                              <w:t xml:space="preserve"> </w:t>
                            </w:r>
                            <w:r>
                              <w:t>Cout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9B497" id="Text Box 56" o:spid="_x0000_s1029" type="#_x0000_t202" style="position:absolute;left:0;text-align:left;margin-left:173.25pt;margin-top:3.1pt;width:35.95pt;height:13.75pt;z-index:2516746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" stroked="f">
                <v:fill opacity="0"/>
                <v:textbox inset="0,0,0,0">
                  <w:txbxContent>
                    <w:p w14:paraId="6191CC0D" w14:textId="77777777" w:rsidR="00CA2D71" w:rsidRDefault="00CA2D71">
                      <w:r>
                        <w:rPr>
                          <w:rFonts w:eastAsia="Times New Roman"/>
                        </w:rPr>
                        <w:t xml:space="preserve"> </w:t>
                      </w:r>
                      <w:r>
                        <w:t>Cout</w:t>
                      </w:r>
                    </w:p>
                  </w:txbxContent>
                </v:textbox>
              </v:shape>
            </w:pict>
          </mc:Fallback>
        </mc:AlternateContent>
      </w:r>
      <w:r>
        <w:rPr>
          <w:noProof/>
          <w:lang w:eastAsia="zh-TW"/>
        </w:rPr>
        <mc:AlternateContent>
          <mc:Choice Requires="wps">
            <w:drawing>
              <wp:anchor distT="0" distB="0" distL="114300" distR="114300" simplePos="0" relativeHeight="251675648" behindDoc="0" locked="0" layoutInCell="1" allowOverlap="1" wp14:anchorId="6DF2D368" wp14:editId="17A5406F">
                <wp:simplePos x="0" y="0"/>
                <wp:positionH relativeFrom="column">
                  <wp:posOffset>1943100</wp:posOffset>
                </wp:positionH>
                <wp:positionV relativeFrom="paragraph">
                  <wp:posOffset>126365</wp:posOffset>
                </wp:positionV>
                <wp:extent cx="228600" cy="635"/>
                <wp:effectExtent l="19050" t="55880" r="9525" b="57785"/>
                <wp:wrapNone/>
                <wp:docPr id="16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635"/>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01CF07" id="Line 5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95pt" to="17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" strokeweight=".26mm">
                <v:stroke endarrow="block" joinstyle="miter" endcap="square"/>
              </v:line>
            </w:pict>
          </mc:Fallback>
        </mc:AlternateContent>
      </w:r>
      <w:r>
        <w:rPr>
          <w:noProof/>
          <w:lang w:eastAsia="zh-TW"/>
        </w:rPr>
        <mc:AlternateContent>
          <mc:Choice Requires="wps">
            <w:drawing>
              <wp:anchor distT="0" distB="0" distL="114300" distR="114300" simplePos="0" relativeHeight="251676672" behindDoc="0" locked="0" layoutInCell="1" allowOverlap="1" wp14:anchorId="39A59B58" wp14:editId="21456194">
                <wp:simplePos x="0" y="0"/>
                <wp:positionH relativeFrom="column">
                  <wp:posOffset>3771900</wp:posOffset>
                </wp:positionH>
                <wp:positionV relativeFrom="paragraph">
                  <wp:posOffset>125730</wp:posOffset>
                </wp:positionV>
                <wp:extent cx="228600" cy="635"/>
                <wp:effectExtent l="19050" t="55245" r="9525" b="58420"/>
                <wp:wrapNone/>
                <wp:docPr id="16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635"/>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8336FC" id="Line 58"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9.9pt" to="31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" strokeweight=".26mm">
                <v:stroke endarrow="block" joinstyle="miter" endcap="square"/>
              </v:line>
            </w:pict>
          </mc:Fallback>
        </mc:AlternateContent>
      </w:r>
    </w:p>
    <w:p w14:paraId="3C21C913" w14:textId="77777777" w:rsidR="0089669B" w:rsidRDefault="00EF74A5">
      <w:pPr>
        <w:jc w:val="center"/>
        <w:rPr>
          <w:lang w:eastAsia="zh-TW"/>
        </w:rPr>
      </w:pPr>
      <w:r>
        <w:rPr>
          <w:noProof/>
          <w:lang w:eastAsia="zh-TW"/>
        </w:rPr>
        <mc:AlternateContent>
          <mc:Choice Requires="wps">
            <w:drawing>
              <wp:anchor distT="0" distB="0" distL="114935" distR="114935" simplePos="0" relativeHeight="251669504" behindDoc="0" locked="0" layoutInCell="1" allowOverlap="1" wp14:anchorId="7DBD1FBD" wp14:editId="5B777F9C">
                <wp:simplePos x="0" y="0"/>
                <wp:positionH relativeFrom="column">
                  <wp:posOffset>2533650</wp:posOffset>
                </wp:positionH>
                <wp:positionV relativeFrom="paragraph">
                  <wp:posOffset>64135</wp:posOffset>
                </wp:positionV>
                <wp:extent cx="837565" cy="174625"/>
                <wp:effectExtent l="0" t="6985" r="635" b="8890"/>
                <wp:wrapNone/>
                <wp:docPr id="16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411292" w14:textId="64F7C2A2" w:rsidR="00CA2D71" w:rsidRDefault="00CA2D71">
                            <w:r>
                              <w:t>Sum&lt;</w:t>
                            </w:r>
                            <w:r>
                              <w:rPr>
                                <w:i/>
                              </w:rPr>
                              <w:t>N</w:t>
                            </w:r>
                            <w:r>
                              <w:t xml:space="preserve">-1:0&gt;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D1FBD" id="Text Box 51" o:spid="_x0000_s1030" type="#_x0000_t202" style="position:absolute;left:0;text-align:left;margin-left:199.5pt;margin-top:5.05pt;width:65.95pt;height:13.7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" stroked="f">
                <v:fill opacity="0"/>
                <v:textbox inset="0,0,0,0">
                  <w:txbxContent>
                    <w:p w14:paraId="17411292" w14:textId="64F7C2A2" w:rsidR="00CA2D71" w:rsidRDefault="00CA2D71">
                      <w:r>
                        <w:t>Sum&lt;</w:t>
                      </w:r>
                      <w:r>
                        <w:rPr>
                          <w:i/>
                        </w:rPr>
                        <w:t>N</w:t>
                      </w:r>
                      <w:r>
                        <w:t xml:space="preserve">-1:0&gt;  </w:t>
                      </w:r>
                    </w:p>
                  </w:txbxContent>
                </v:textbox>
              </v:shape>
            </w:pict>
          </mc:Fallback>
        </mc:AlternateContent>
      </w:r>
    </w:p>
    <w:p w14:paraId="772BC2D4" w14:textId="7B0E7EE3" w:rsidR="0089669B" w:rsidRDefault="00D07508">
      <w:pPr>
        <w:jc w:val="center"/>
        <w:rPr>
          <w:lang w:eastAsia="zh-TW"/>
        </w:rPr>
      </w:pPr>
      <w:r>
        <w:rPr>
          <w:noProof/>
        </w:rPr>
        <mc:AlternateContent>
          <mc:Choice Requires="wps">
            <w:drawing>
              <wp:anchor distT="0" distB="0" distL="114300" distR="114300" simplePos="0" relativeHeight="251689984" behindDoc="0" locked="0" layoutInCell="1" allowOverlap="1" wp14:anchorId="107190C1" wp14:editId="1BB11950">
                <wp:simplePos x="0" y="0"/>
                <wp:positionH relativeFrom="column">
                  <wp:posOffset>1398785</wp:posOffset>
                </wp:positionH>
                <wp:positionV relativeFrom="paragraph">
                  <wp:posOffset>173406</wp:posOffset>
                </wp:positionV>
                <wp:extent cx="2980450" cy="635"/>
                <wp:effectExtent l="0" t="0" r="0" b="0"/>
                <wp:wrapNone/>
                <wp:docPr id="247889471" name="Text Box 1"/>
                <wp:cNvGraphicFramePr/>
                <a:graphic xmlns:a="http://schemas.openxmlformats.org/drawingml/2006/main">
                  <a:graphicData uri="http://schemas.microsoft.com/office/word/2010/wordprocessingShape">
                    <wps:wsp>
                      <wps:cNvSpPr txBox="1"/>
                      <wps:spPr>
                        <a:xfrm>
                          <a:off x="0" y="0"/>
                          <a:ext cx="2980450" cy="635"/>
                        </a:xfrm>
                        <a:prstGeom prst="rect">
                          <a:avLst/>
                        </a:prstGeom>
                        <a:solidFill>
                          <a:prstClr val="white"/>
                        </a:solidFill>
                        <a:ln>
                          <a:noFill/>
                        </a:ln>
                      </wps:spPr>
                      <wps:txbx>
                        <w:txbxContent>
                          <w:p w14:paraId="6BB86BB8" w14:textId="1516FCC3" w:rsidR="00D07508" w:rsidRPr="00417EB3" w:rsidRDefault="00D07508" w:rsidP="00D07508">
                            <w:pPr>
                              <w:pStyle w:val="Caption"/>
                              <w:rPr>
                                <w:rFonts w:cs="Times New Roman"/>
                                <w:noProof/>
                                <w:lang w:eastAsia="zh-TW"/>
                              </w:rPr>
                            </w:pPr>
                            <w:r>
                              <w:t xml:space="preserve">Figure </w:t>
                            </w:r>
                            <w:fldSimple w:instr=" SEQ Figure \* ARABIC ">
                              <w:r w:rsidR="00BE4DAB">
                                <w:rPr>
                                  <w:noProof/>
                                </w:rPr>
                                <w:t>1</w:t>
                              </w:r>
                            </w:fldSimple>
                            <w:r>
                              <w:t xml:space="preserve"> - </w:t>
                            </w:r>
                            <w:r w:rsidRPr="00A70FC8">
                              <w:t>N-bit Binary Adder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7190C1" id="Text Box 1" o:spid="_x0000_s1031" type="#_x0000_t202" style="position:absolute;left:0;text-align:left;margin-left:110.15pt;margin-top:13.65pt;width:234.7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" stroked="f">
                <v:textbox style="mso-fit-shape-to-text:t" inset="0,0,0,0">
                  <w:txbxContent>
                    <w:p w14:paraId="6BB86BB8" w14:textId="1516FCC3" w:rsidR="00D07508" w:rsidRPr="00417EB3" w:rsidRDefault="00D07508" w:rsidP="00D07508">
                      <w:pPr>
                        <w:pStyle w:val="Caption"/>
                        <w:rPr>
                          <w:rFonts w:cs="Times New Roman"/>
                          <w:noProof/>
                          <w:lang w:eastAsia="zh-TW"/>
                        </w:rPr>
                      </w:pPr>
                      <w:r>
                        <w:t xml:space="preserve">Figure </w:t>
                      </w:r>
                      <w:fldSimple w:instr=" SEQ Figure \* ARABIC ">
                        <w:r w:rsidR="00BE4DAB">
                          <w:rPr>
                            <w:noProof/>
                          </w:rPr>
                          <w:t>1</w:t>
                        </w:r>
                      </w:fldSimple>
                      <w:r>
                        <w:t xml:space="preserve"> - </w:t>
                      </w:r>
                      <w:r w:rsidRPr="00A70FC8">
                        <w:t>N-bit Binary Adder Block Diagram</w:t>
                      </w:r>
                    </w:p>
                  </w:txbxContent>
                </v:textbox>
              </v:shape>
            </w:pict>
          </mc:Fallback>
        </mc:AlternateContent>
      </w:r>
      <w:r w:rsidR="00EF74A5">
        <w:rPr>
          <w:noProof/>
          <w:lang w:eastAsia="zh-TW"/>
        </w:rPr>
        <mc:AlternateContent>
          <mc:Choice Requires="wps">
            <w:drawing>
              <wp:anchor distT="0" distB="0" distL="114300" distR="114300" simplePos="0" relativeHeight="251672576" behindDoc="0" locked="0" layoutInCell="1" allowOverlap="1" wp14:anchorId="12675785" wp14:editId="2195469C">
                <wp:simplePos x="0" y="0"/>
                <wp:positionH relativeFrom="column">
                  <wp:posOffset>2971800</wp:posOffset>
                </wp:positionH>
                <wp:positionV relativeFrom="paragraph">
                  <wp:posOffset>117475</wp:posOffset>
                </wp:positionV>
                <wp:extent cx="635" cy="175260"/>
                <wp:effectExtent l="57150" t="16510" r="66040" b="27305"/>
                <wp:wrapNone/>
                <wp:docPr id="16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5260"/>
                        </a:xfrm>
                        <a:prstGeom prst="line">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FD114E" id="Line 5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9.25pt" to="234.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" strokeweight=".53mm">
                <v:stroke endarrow="block" joinstyle="miter" endcap="square"/>
              </v:line>
            </w:pict>
          </mc:Fallback>
        </mc:AlternateContent>
      </w:r>
    </w:p>
    <w:p w14:paraId="64DE328E" w14:textId="77777777" w:rsidR="0089669B" w:rsidRDefault="0089669B">
      <w:pPr>
        <w:pStyle w:val="Heading2"/>
      </w:pPr>
    </w:p>
    <w:p w14:paraId="3B464F06" w14:textId="2628DE6F" w:rsidR="0089669B" w:rsidRDefault="0089669B">
      <w:pPr>
        <w:pStyle w:val="Heading2"/>
      </w:pPr>
    </w:p>
    <w:p w14:paraId="13526011" w14:textId="54A634C2" w:rsidR="0089669B" w:rsidRDefault="0089669B">
      <w:pPr>
        <w:spacing w:before="240" w:line="360" w:lineRule="atLeast"/>
        <w:ind w:firstLine="720"/>
        <w:jc w:val="both"/>
      </w:pPr>
      <w:r>
        <w:t>Among the many different binary adder designs, the most straightforward one is the Carry-Ripple Adder (CRA).</w:t>
      </w:r>
      <w:r w:rsidR="008155D5">
        <w:t xml:space="preserve"> </w:t>
      </w:r>
      <w:r>
        <w:t xml:space="preserve">It is constructed using </w:t>
      </w:r>
      <w:r>
        <w:rPr>
          <w:i/>
        </w:rPr>
        <w:t>N</w:t>
      </w:r>
      <w:r>
        <w:t xml:space="preserve"> </w:t>
      </w:r>
      <w:proofErr w:type="gramStart"/>
      <w:r>
        <w:t>full-adders</w:t>
      </w:r>
      <w:proofErr w:type="gramEnd"/>
      <w:r>
        <w:t>.</w:t>
      </w:r>
      <w:r w:rsidR="008155D5">
        <w:t xml:space="preserve"> </w:t>
      </w:r>
      <w:r>
        <w:t>A full-adder is a single-bit version of the binary adder, where three binary bits (</w:t>
      </w:r>
      <w:r>
        <w:rPr>
          <w:i/>
        </w:rPr>
        <w:t>A</w:t>
      </w:r>
      <w:r>
        <w:t xml:space="preserve">, </w:t>
      </w:r>
      <w:r>
        <w:rPr>
          <w:i/>
        </w:rPr>
        <w:t>B</w:t>
      </w:r>
      <w:r>
        <w:t xml:space="preserve"> and </w:t>
      </w:r>
      <w:r>
        <w:rPr>
          <w:i/>
        </w:rPr>
        <w:t>C</w:t>
      </w:r>
      <w:r>
        <w:rPr>
          <w:i/>
          <w:vertAlign w:val="subscript"/>
        </w:rPr>
        <w:t>in</w:t>
      </w:r>
      <w:r>
        <w:t>) are inputted through a set of logic gates to produce a single-bit sum (</w:t>
      </w:r>
      <w:r>
        <w:rPr>
          <w:i/>
        </w:rPr>
        <w:t>S</w:t>
      </w:r>
      <w:r>
        <w:t>) and a single-bit carry-out (</w:t>
      </w:r>
      <w:r>
        <w:rPr>
          <w:i/>
        </w:rPr>
        <w:t>C</w:t>
      </w:r>
      <w:r>
        <w:rPr>
          <w:i/>
          <w:vertAlign w:val="subscript"/>
        </w:rPr>
        <w:t>out</w:t>
      </w:r>
      <w:r>
        <w:t>), as shown in Figure 2.</w:t>
      </w:r>
      <w:r w:rsidR="008155D5">
        <w:t xml:space="preserve"> </w:t>
      </w:r>
      <w:r>
        <w:t xml:space="preserve">The </w:t>
      </w:r>
      <w:r>
        <w:rPr>
          <w:i/>
        </w:rPr>
        <w:t>N</w:t>
      </w:r>
      <w:r>
        <w:t xml:space="preserve"> full-adders are then linked together in series through the carry bits, forming an </w:t>
      </w:r>
      <w:r>
        <w:rPr>
          <w:i/>
        </w:rPr>
        <w:t>N</w:t>
      </w:r>
      <w:r>
        <w:t>-bit binary adder.</w:t>
      </w:r>
      <w:r w:rsidR="008155D5">
        <w:t xml:space="preserve"> </w:t>
      </w:r>
      <w:r>
        <w:t>When the binary inputs are provided, the full-adder of the least significant bit (LSB) will produce a sum (</w:t>
      </w:r>
      <w:r>
        <w:rPr>
          <w:i/>
        </w:rPr>
        <w:t>S</w:t>
      </w:r>
      <w:r>
        <w:rPr>
          <w:i/>
          <w:vertAlign w:val="subscript"/>
        </w:rPr>
        <w:t>0</w:t>
      </w:r>
      <w:r>
        <w:t>) and a carry-out (</w:t>
      </w:r>
      <w:r>
        <w:rPr>
          <w:i/>
        </w:rPr>
        <w:t>C</w:t>
      </w:r>
      <w:r>
        <w:rPr>
          <w:i/>
          <w:vertAlign w:val="subscript"/>
        </w:rPr>
        <w:t>1</w:t>
      </w:r>
      <w:r>
        <w:t>).</w:t>
      </w:r>
      <w:r w:rsidR="008155D5">
        <w:t xml:space="preserve"> </w:t>
      </w:r>
      <w:r>
        <w:t>The carry-out is fed to the carry-in of the second full-adder, which then produces a second sum (</w:t>
      </w:r>
      <w:r>
        <w:rPr>
          <w:i/>
        </w:rPr>
        <w:t>S</w:t>
      </w:r>
      <w:r>
        <w:rPr>
          <w:i/>
          <w:vertAlign w:val="subscript"/>
        </w:rPr>
        <w:t>1</w:t>
      </w:r>
      <w:r>
        <w:t>) and a second carry-out (</w:t>
      </w:r>
      <w:r>
        <w:rPr>
          <w:i/>
        </w:rPr>
        <w:t>C</w:t>
      </w:r>
      <w:r>
        <w:rPr>
          <w:i/>
          <w:vertAlign w:val="subscript"/>
        </w:rPr>
        <w:t>2</w:t>
      </w:r>
      <w:r>
        <w:t>).</w:t>
      </w:r>
      <w:r w:rsidR="008155D5">
        <w:t xml:space="preserve"> </w:t>
      </w:r>
      <w:r>
        <w:t xml:space="preserve">The process ripples through all </w:t>
      </w:r>
      <w:r>
        <w:rPr>
          <w:i/>
        </w:rPr>
        <w:t>N</w:t>
      </w:r>
      <w:r>
        <w:t xml:space="preserve"> bits of the adder as shown in Figure </w:t>
      </w:r>
      <w:proofErr w:type="gramStart"/>
      <w:r>
        <w:t>3, and</w:t>
      </w:r>
      <w:proofErr w:type="gramEnd"/>
      <w:r>
        <w:t xml:space="preserve"> settles when the full-adder of the most significant bit (MSB) outputs its sum (</w:t>
      </w:r>
      <w:r>
        <w:rPr>
          <w:i/>
        </w:rPr>
        <w:t>S</w:t>
      </w:r>
      <w:r>
        <w:rPr>
          <w:i/>
          <w:vertAlign w:val="subscript"/>
        </w:rPr>
        <w:t>N-1</w:t>
      </w:r>
      <w:r>
        <w:t>) and carry-out (</w:t>
      </w:r>
      <w:r>
        <w:rPr>
          <w:i/>
        </w:rPr>
        <w:t>C</w:t>
      </w:r>
      <w:r>
        <w:rPr>
          <w:i/>
          <w:vertAlign w:val="subscript"/>
        </w:rPr>
        <w:t>out</w:t>
      </w:r>
      <w:r>
        <w:t>).</w:t>
      </w:r>
    </w:p>
    <w:p w14:paraId="5A3C1935" w14:textId="09D88B1A" w:rsidR="0089669B" w:rsidRDefault="00EF74A5">
      <w:pPr>
        <w:rPr>
          <w:lang w:eastAsia="zh-TW"/>
        </w:rPr>
      </w:pPr>
      <w:r>
        <w:rPr>
          <w:noProof/>
          <w:lang w:eastAsia="zh-TW"/>
        </w:rPr>
        <w:lastRenderedPageBreak/>
        <mc:AlternateContent>
          <mc:Choice Requires="wps">
            <w:drawing>
              <wp:anchor distT="0" distB="0" distL="114300" distR="114300" simplePos="0" relativeHeight="251645952" behindDoc="0" locked="0" layoutInCell="1" allowOverlap="1" wp14:anchorId="76C29879" wp14:editId="60E6E339">
                <wp:simplePos x="0" y="0"/>
                <wp:positionH relativeFrom="column">
                  <wp:posOffset>3886200</wp:posOffset>
                </wp:positionH>
                <wp:positionV relativeFrom="paragraph">
                  <wp:posOffset>127635</wp:posOffset>
                </wp:positionV>
                <wp:extent cx="448310" cy="457200"/>
                <wp:effectExtent l="19050" t="13335" r="18415" b="5715"/>
                <wp:wrapNone/>
                <wp:docPr id="164"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310" cy="457200"/>
                        </a:xfrm>
                        <a:custGeom>
                          <a:avLst/>
                          <a:gdLst>
                            <a:gd name="T0" fmla="*/ 0 w 706"/>
                            <a:gd name="T1" fmla="*/ 0 h 720"/>
                            <a:gd name="T2" fmla="*/ 706 w 706"/>
                            <a:gd name="T3" fmla="*/ 360 h 720"/>
                            <a:gd name="T4" fmla="*/ 0 w 706"/>
                            <a:gd name="T5" fmla="*/ 720 h 720"/>
                            <a:gd name="T6" fmla="*/ 0 w 706"/>
                            <a:gd name="T7" fmla="*/ 0 h 720"/>
                          </a:gdLst>
                          <a:ahLst/>
                          <a:cxnLst>
                            <a:cxn ang="0">
                              <a:pos x="T0" y="T1"/>
                            </a:cxn>
                            <a:cxn ang="0">
                              <a:pos x="T2" y="T3"/>
                            </a:cxn>
                            <a:cxn ang="0">
                              <a:pos x="T4" y="T5"/>
                            </a:cxn>
                            <a:cxn ang="0">
                              <a:pos x="T6" y="T7"/>
                            </a:cxn>
                          </a:cxnLst>
                          <a:rect l="0" t="0" r="r" b="b"/>
                          <a:pathLst>
                            <a:path w="706" h="720">
                              <a:moveTo>
                                <a:pt x="0" y="0"/>
                              </a:moveTo>
                              <a:cubicBezTo>
                                <a:pt x="368" y="0"/>
                                <a:pt x="548" y="180"/>
                                <a:pt x="706" y="360"/>
                              </a:cubicBezTo>
                              <a:cubicBezTo>
                                <a:pt x="548" y="510"/>
                                <a:pt x="398" y="720"/>
                                <a:pt x="0" y="720"/>
                              </a:cubicBezTo>
                              <a:cubicBezTo>
                                <a:pt x="173" y="465"/>
                                <a:pt x="158" y="270"/>
                                <a:pt x="0" y="0"/>
                              </a:cubicBezTo>
                              <a:close/>
                            </a:path>
                          </a:pathLst>
                        </a:custGeom>
                        <a:solidFill>
                          <a:srgbClr val="FFFFFF"/>
                        </a:solidFill>
                        <a:ln w="9360" cap="sq">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C29A9C" id="Freeform 28" o:spid="_x0000_s1026" style="position:absolute;margin-left:306pt;margin-top:10.05pt;width:35.3pt;height:36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0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" path="m,c368,,548,180,706,360,548,510,398,720,,720,173,465,158,270,,xe" strokeweight=".26mm">
                <v:stroke endcap="square"/>
                <v:path o:connecttype="custom" o:connectlocs="0,0;448310,228600;0,457200;0,0" o:connectangles="0,0,0,0"/>
              </v:shape>
            </w:pict>
          </mc:Fallback>
        </mc:AlternateContent>
      </w:r>
      <w:r>
        <w:rPr>
          <w:noProof/>
          <w:lang w:eastAsia="zh-TW"/>
        </w:rPr>
        <mc:AlternateContent>
          <mc:Choice Requires="wps">
            <w:drawing>
              <wp:anchor distT="0" distB="0" distL="114300" distR="114300" simplePos="0" relativeHeight="251646976" behindDoc="0" locked="0" layoutInCell="1" allowOverlap="1" wp14:anchorId="64F40E20" wp14:editId="01CED2C5">
                <wp:simplePos x="0" y="0"/>
                <wp:positionH relativeFrom="column">
                  <wp:posOffset>3771900</wp:posOffset>
                </wp:positionH>
                <wp:positionV relativeFrom="paragraph">
                  <wp:posOffset>127635</wp:posOffset>
                </wp:positionV>
                <wp:extent cx="81915" cy="457200"/>
                <wp:effectExtent l="9525" t="13335" r="13335" b="5715"/>
                <wp:wrapNone/>
                <wp:docPr id="163"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457200"/>
                        </a:xfrm>
                        <a:custGeom>
                          <a:avLst/>
                          <a:gdLst>
                            <a:gd name="T0" fmla="*/ 8 w 129"/>
                            <a:gd name="T1" fmla="*/ 0 h 720"/>
                            <a:gd name="T2" fmla="*/ 128 w 129"/>
                            <a:gd name="T3" fmla="*/ 360 h 720"/>
                            <a:gd name="T4" fmla="*/ 0 w 129"/>
                            <a:gd name="T5" fmla="*/ 720 h 720"/>
                          </a:gdLst>
                          <a:ahLst/>
                          <a:cxnLst>
                            <a:cxn ang="0">
                              <a:pos x="T0" y="T1"/>
                            </a:cxn>
                            <a:cxn ang="0">
                              <a:pos x="T2" y="T3"/>
                            </a:cxn>
                            <a:cxn ang="0">
                              <a:pos x="T4" y="T5"/>
                            </a:cxn>
                          </a:cxnLst>
                          <a:rect l="0" t="0" r="r" b="b"/>
                          <a:pathLst>
                            <a:path w="129" h="720">
                              <a:moveTo>
                                <a:pt x="8" y="0"/>
                              </a:moveTo>
                              <a:cubicBezTo>
                                <a:pt x="83" y="180"/>
                                <a:pt x="129" y="240"/>
                                <a:pt x="128" y="360"/>
                              </a:cubicBezTo>
                              <a:cubicBezTo>
                                <a:pt x="127" y="480"/>
                                <a:pt x="83" y="570"/>
                                <a:pt x="0" y="720"/>
                              </a:cubicBez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A22A63" id="Freeform 29" o:spid="_x0000_s1026" style="position:absolute;margin-left:297pt;margin-top:10.05pt;width:6.45pt;height:36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" path="m8,c83,180,129,240,128,360,127,480,83,570,,720e" filled="f" strokeweight=".26mm">
                <v:stroke endcap="square"/>
                <v:path o:connecttype="custom" o:connectlocs="5080,0;81280,228600;0,457200" o:connectangles="0,0,0"/>
              </v:shape>
            </w:pict>
          </mc:Fallback>
        </mc:AlternateContent>
      </w:r>
    </w:p>
    <w:p w14:paraId="4E9FE676" w14:textId="2440FD90" w:rsidR="0089669B" w:rsidRDefault="00EF74A5">
      <w:pPr>
        <w:rPr>
          <w:lang w:eastAsia="zh-TW"/>
        </w:rPr>
      </w:pPr>
      <w:r>
        <w:rPr>
          <w:noProof/>
          <w:lang w:eastAsia="zh-TW"/>
        </w:rPr>
        <mc:AlternateContent>
          <mc:Choice Requires="wps">
            <w:drawing>
              <wp:anchor distT="0" distB="0" distL="114935" distR="114935" simplePos="0" relativeHeight="251632640" behindDoc="0" locked="0" layoutInCell="1" allowOverlap="1" wp14:anchorId="76788DAE" wp14:editId="09E03C4F">
                <wp:simplePos x="0" y="0"/>
                <wp:positionH relativeFrom="column">
                  <wp:posOffset>5486400</wp:posOffset>
                </wp:positionH>
                <wp:positionV relativeFrom="paragraph">
                  <wp:posOffset>66675</wp:posOffset>
                </wp:positionV>
                <wp:extent cx="113665" cy="174625"/>
                <wp:effectExtent l="0" t="3810" r="635" b="2540"/>
                <wp:wrapNone/>
                <wp:docPr id="16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45B166" w14:textId="77777777" w:rsidR="00CA2D71" w:rsidRDefault="00CA2D71">
                            <w:r>
                              <w:rPr>
                                <w:rFonts w:eastAsia="Times New Roman"/>
                              </w:rPr>
                              <w:t xml:space="preserve"> </w:t>
                            </w:r>
                            <w: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88DAE" id="Text Box 15" o:spid="_x0000_s1032" type="#_x0000_t202" style="position:absolute;margin-left:6in;margin-top:5.25pt;width:8.95pt;height:13.75pt;z-index:2516326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" stroked="f">
                <v:fill opacity="0"/>
                <v:textbox inset="0,0,0,0">
                  <w:txbxContent>
                    <w:p w14:paraId="5445B166" w14:textId="77777777" w:rsidR="00CA2D71" w:rsidRDefault="00CA2D71">
                      <w:r>
                        <w:rPr>
                          <w:rFonts w:eastAsia="Times New Roman"/>
                        </w:rPr>
                        <w:t xml:space="preserve"> </w:t>
                      </w:r>
                      <w:r>
                        <w:t>s</w:t>
                      </w:r>
                    </w:p>
                  </w:txbxContent>
                </v:textbox>
              </v:shape>
            </w:pict>
          </mc:Fallback>
        </mc:AlternateContent>
      </w:r>
      <w:r>
        <w:rPr>
          <w:noProof/>
          <w:lang w:eastAsia="zh-TW"/>
        </w:rPr>
        <mc:AlternateContent>
          <mc:Choice Requires="wps">
            <w:drawing>
              <wp:anchor distT="0" distB="0" distL="114300" distR="114300" simplePos="0" relativeHeight="251652096" behindDoc="0" locked="0" layoutInCell="1" allowOverlap="1" wp14:anchorId="7A76630F" wp14:editId="2AC337C7">
                <wp:simplePos x="0" y="0"/>
                <wp:positionH relativeFrom="column">
                  <wp:posOffset>3200400</wp:posOffset>
                </wp:positionH>
                <wp:positionV relativeFrom="paragraph">
                  <wp:posOffset>66675</wp:posOffset>
                </wp:positionV>
                <wp:extent cx="624205" cy="114300"/>
                <wp:effectExtent l="9525" t="13335" r="13970" b="0"/>
                <wp:wrapNone/>
                <wp:docPr id="161"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205" cy="114300"/>
                        </a:xfrm>
                        <a:custGeom>
                          <a:avLst/>
                          <a:gdLst>
                            <a:gd name="T0" fmla="*/ 0 w 443"/>
                            <a:gd name="T1" fmla="*/ 0 h 1"/>
                            <a:gd name="T2" fmla="*/ 443 w 443"/>
                            <a:gd name="T3" fmla="*/ 0 h 1"/>
                          </a:gdLst>
                          <a:ahLst/>
                          <a:cxnLst>
                            <a:cxn ang="0">
                              <a:pos x="T0" y="T1"/>
                            </a:cxn>
                            <a:cxn ang="0">
                              <a:pos x="T2" y="T3"/>
                            </a:cxn>
                          </a:cxnLst>
                          <a:rect l="0" t="0" r="r" b="b"/>
                          <a:pathLst>
                            <a:path w="443" h="1">
                              <a:moveTo>
                                <a:pt x="0" y="0"/>
                              </a:moveTo>
                              <a:lnTo>
                                <a:pt x="443" y="0"/>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CB5593" id="Freeform 34" o:spid="_x0000_s1026" style="position:absolute;margin-left:252pt;margin-top:5.25pt;width:49.15pt;height:9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" path="m,l443,e" filled="f" strokeweight=".26mm">
                <v:stroke endcap="square"/>
                <v:path o:connecttype="custom" o:connectlocs="0,0;624205,0" o:connectangles="0,0"/>
              </v:shape>
            </w:pict>
          </mc:Fallback>
        </mc:AlternateContent>
      </w:r>
      <w:r>
        <w:rPr>
          <w:noProof/>
          <w:lang w:eastAsia="zh-TW"/>
        </w:rPr>
        <mc:AlternateContent>
          <mc:Choice Requires="wps">
            <w:drawing>
              <wp:anchor distT="0" distB="0" distL="114300" distR="114300" simplePos="0" relativeHeight="251664384" behindDoc="0" locked="0" layoutInCell="1" allowOverlap="1" wp14:anchorId="1E3F948D" wp14:editId="0832B51A">
                <wp:simplePos x="0" y="0"/>
                <wp:positionH relativeFrom="column">
                  <wp:posOffset>3200400</wp:posOffset>
                </wp:positionH>
                <wp:positionV relativeFrom="paragraph">
                  <wp:posOffset>66675</wp:posOffset>
                </wp:positionV>
                <wp:extent cx="0" cy="1257300"/>
                <wp:effectExtent l="9525" t="13335" r="9525" b="5715"/>
                <wp:wrapNone/>
                <wp:docPr id="16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7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FABA01" id="Line 4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25pt" to="252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" strokeweight=".26mm">
                <v:stroke joinstyle="miter" endcap="square"/>
              </v:line>
            </w:pict>
          </mc:Fallback>
        </mc:AlternateContent>
      </w:r>
    </w:p>
    <w:p w14:paraId="67591F65" w14:textId="77777777" w:rsidR="0089669B" w:rsidRDefault="00EF74A5">
      <w:pPr>
        <w:rPr>
          <w:lang w:eastAsia="zh-TW"/>
        </w:rPr>
      </w:pPr>
      <w:r>
        <w:rPr>
          <w:noProof/>
          <w:lang w:eastAsia="zh-TW"/>
        </w:rPr>
        <mc:AlternateContent>
          <mc:Choice Requires="wps">
            <w:drawing>
              <wp:anchor distT="0" distB="0" distL="114300" distR="114300" simplePos="0" relativeHeight="251637760" behindDoc="0" locked="0" layoutInCell="1" allowOverlap="1" wp14:anchorId="1C5A4BB0" wp14:editId="4F165CFA">
                <wp:simplePos x="0" y="0"/>
                <wp:positionH relativeFrom="column">
                  <wp:posOffset>4343400</wp:posOffset>
                </wp:positionH>
                <wp:positionV relativeFrom="paragraph">
                  <wp:posOffset>5715</wp:posOffset>
                </wp:positionV>
                <wp:extent cx="1143000" cy="0"/>
                <wp:effectExtent l="9525" t="60960" r="19050" b="53340"/>
                <wp:wrapNone/>
                <wp:docPr id="15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2F6FB9" id="Line 2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5pt" to="6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" strokeweight=".26mm">
                <v:stroke endarrow="block" joinstyle="miter" endcap="square"/>
              </v:line>
            </w:pict>
          </mc:Fallback>
        </mc:AlternateContent>
      </w:r>
      <w:r>
        <w:rPr>
          <w:noProof/>
          <w:lang w:eastAsia="zh-TW"/>
        </w:rPr>
        <mc:AlternateContent>
          <mc:Choice Requires="wps">
            <w:drawing>
              <wp:anchor distT="0" distB="0" distL="114300" distR="114300" simplePos="0" relativeHeight="251651072" behindDoc="0" locked="0" layoutInCell="1" allowOverlap="1" wp14:anchorId="27F9CBF2" wp14:editId="3511D6AF">
                <wp:simplePos x="0" y="0"/>
                <wp:positionH relativeFrom="column">
                  <wp:posOffset>3429000</wp:posOffset>
                </wp:positionH>
                <wp:positionV relativeFrom="paragraph">
                  <wp:posOffset>120015</wp:posOffset>
                </wp:positionV>
                <wp:extent cx="395605" cy="114300"/>
                <wp:effectExtent l="9525" t="13335" r="13970" b="0"/>
                <wp:wrapNone/>
                <wp:docPr id="158"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114300"/>
                        </a:xfrm>
                        <a:custGeom>
                          <a:avLst/>
                          <a:gdLst>
                            <a:gd name="T0" fmla="*/ 0 w 443"/>
                            <a:gd name="T1" fmla="*/ 0 h 1"/>
                            <a:gd name="T2" fmla="*/ 443 w 443"/>
                            <a:gd name="T3" fmla="*/ 0 h 1"/>
                          </a:gdLst>
                          <a:ahLst/>
                          <a:cxnLst>
                            <a:cxn ang="0">
                              <a:pos x="T0" y="T1"/>
                            </a:cxn>
                            <a:cxn ang="0">
                              <a:pos x="T2" y="T3"/>
                            </a:cxn>
                          </a:cxnLst>
                          <a:rect l="0" t="0" r="r" b="b"/>
                          <a:pathLst>
                            <a:path w="443" h="1">
                              <a:moveTo>
                                <a:pt x="0" y="0"/>
                              </a:moveTo>
                              <a:lnTo>
                                <a:pt x="443" y="0"/>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53ED10" id="Freeform 33" o:spid="_x0000_s1026" style="position:absolute;margin-left:270pt;margin-top:9.45pt;width:31.15pt;height:9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" path="m,l443,e" filled="f" strokeweight=".26mm">
                <v:stroke endcap="square"/>
                <v:path o:connecttype="custom" o:connectlocs="0,0;395605,0" o:connectangles="0,0"/>
              </v:shape>
            </w:pict>
          </mc:Fallback>
        </mc:AlternateContent>
      </w:r>
      <w:r>
        <w:rPr>
          <w:noProof/>
          <w:lang w:eastAsia="zh-TW"/>
        </w:rPr>
        <mc:AlternateContent>
          <mc:Choice Requires="wps">
            <w:drawing>
              <wp:anchor distT="0" distB="0" distL="114300" distR="114300" simplePos="0" relativeHeight="251654144" behindDoc="0" locked="0" layoutInCell="1" allowOverlap="1" wp14:anchorId="0865D444" wp14:editId="458CDC44">
                <wp:simplePos x="0" y="0"/>
                <wp:positionH relativeFrom="column">
                  <wp:posOffset>3314700</wp:posOffset>
                </wp:positionH>
                <wp:positionV relativeFrom="paragraph">
                  <wp:posOffset>5715</wp:posOffset>
                </wp:positionV>
                <wp:extent cx="528955" cy="114300"/>
                <wp:effectExtent l="9525" t="13335" r="13970" b="0"/>
                <wp:wrapNone/>
                <wp:docPr id="157"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955" cy="114300"/>
                        </a:xfrm>
                        <a:custGeom>
                          <a:avLst/>
                          <a:gdLst>
                            <a:gd name="T0" fmla="*/ 0 w 473"/>
                            <a:gd name="T1" fmla="*/ 0 h 1"/>
                            <a:gd name="T2" fmla="*/ 473 w 473"/>
                            <a:gd name="T3" fmla="*/ 0 h 1"/>
                          </a:gdLst>
                          <a:ahLst/>
                          <a:cxnLst>
                            <a:cxn ang="0">
                              <a:pos x="T0" y="T1"/>
                            </a:cxn>
                            <a:cxn ang="0">
                              <a:pos x="T2" y="T3"/>
                            </a:cxn>
                          </a:cxnLst>
                          <a:rect l="0" t="0" r="r" b="b"/>
                          <a:pathLst>
                            <a:path w="473" h="1">
                              <a:moveTo>
                                <a:pt x="0" y="0"/>
                              </a:moveTo>
                              <a:lnTo>
                                <a:pt x="473" y="0"/>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8BD57CB" id="Freeform 36" o:spid="_x0000_s1026" style="position:absolute;margin-left:261pt;margin-top:.45pt;width:41.65pt;height:9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" path="m,l473,e" filled="f" strokeweight=".26mm">
                <v:stroke endcap="square"/>
                <v:path o:connecttype="custom" o:connectlocs="0,0;528955,0" o:connectangles="0,0"/>
              </v:shape>
            </w:pict>
          </mc:Fallback>
        </mc:AlternateContent>
      </w:r>
      <w:r>
        <w:rPr>
          <w:noProof/>
          <w:lang w:eastAsia="zh-TW"/>
        </w:rPr>
        <mc:AlternateContent>
          <mc:Choice Requires="wps">
            <w:drawing>
              <wp:anchor distT="0" distB="0" distL="114300" distR="114300" simplePos="0" relativeHeight="251665408" behindDoc="0" locked="0" layoutInCell="1" allowOverlap="1" wp14:anchorId="47EAF2F2" wp14:editId="1B770A61">
                <wp:simplePos x="0" y="0"/>
                <wp:positionH relativeFrom="column">
                  <wp:posOffset>3314700</wp:posOffset>
                </wp:positionH>
                <wp:positionV relativeFrom="paragraph">
                  <wp:posOffset>5715</wp:posOffset>
                </wp:positionV>
                <wp:extent cx="0" cy="1943100"/>
                <wp:effectExtent l="9525" t="13335" r="9525" b="5715"/>
                <wp:wrapNone/>
                <wp:docPr id="15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431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D18698" id="Line 4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5pt" to="261pt,1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" strokeweight=".26mm">
                <v:stroke joinstyle="miter" endcap="square"/>
              </v:line>
            </w:pict>
          </mc:Fallback>
        </mc:AlternateContent>
      </w:r>
      <w:r>
        <w:rPr>
          <w:noProof/>
          <w:lang w:eastAsia="zh-TW"/>
        </w:rPr>
        <mc:AlternateContent>
          <mc:Choice Requires="wps">
            <w:drawing>
              <wp:anchor distT="0" distB="0" distL="114300" distR="114300" simplePos="0" relativeHeight="251666432" behindDoc="0" locked="0" layoutInCell="1" allowOverlap="1" wp14:anchorId="40D5E442" wp14:editId="68A29A94">
                <wp:simplePos x="0" y="0"/>
                <wp:positionH relativeFrom="column">
                  <wp:posOffset>3429000</wp:posOffset>
                </wp:positionH>
                <wp:positionV relativeFrom="paragraph">
                  <wp:posOffset>120015</wp:posOffset>
                </wp:positionV>
                <wp:extent cx="0" cy="1600200"/>
                <wp:effectExtent l="9525" t="13335" r="9525" b="5715"/>
                <wp:wrapNone/>
                <wp:docPr id="155"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002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788D3" id="Line 4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9.45pt" to="270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" strokeweight=".26mm">
                <v:stroke joinstyle="miter" endcap="square"/>
              </v:line>
            </w:pict>
          </mc:Fallback>
        </mc:AlternateContent>
      </w:r>
    </w:p>
    <w:p w14:paraId="6116606C" w14:textId="77777777" w:rsidR="0089669B" w:rsidRDefault="0089669B"/>
    <w:p w14:paraId="327DFD4E" w14:textId="005391F5" w:rsidR="0089669B" w:rsidRDefault="00EF74A5">
      <w:pPr>
        <w:rPr>
          <w:lang w:eastAsia="zh-TW"/>
        </w:rPr>
      </w:pPr>
      <w:r>
        <w:rPr>
          <w:noProof/>
          <w:lang w:eastAsia="zh-TW"/>
        </w:rPr>
        <mc:AlternateContent>
          <mc:Choice Requires="wpg">
            <w:drawing>
              <wp:anchor distT="0" distB="0" distL="0" distR="0" simplePos="0" relativeHeight="251630592" behindDoc="0" locked="0" layoutInCell="1" allowOverlap="1" wp14:anchorId="41112177" wp14:editId="046AD341">
                <wp:simplePos x="0" y="0"/>
                <wp:positionH relativeFrom="column">
                  <wp:posOffset>1028700</wp:posOffset>
                </wp:positionH>
                <wp:positionV relativeFrom="paragraph">
                  <wp:posOffset>112395</wp:posOffset>
                </wp:positionV>
                <wp:extent cx="1143000" cy="1089660"/>
                <wp:effectExtent l="19050" t="13335" r="9525" b="20955"/>
                <wp:wrapNone/>
                <wp:docPr id="1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089660"/>
                          <a:chOff x="1620" y="177"/>
                          <a:chExt cx="1799" cy="1715"/>
                        </a:xfrm>
                      </wpg:grpSpPr>
                      <wps:wsp>
                        <wps:cNvPr id="144" name="Rectangle 3"/>
                        <wps:cNvSpPr>
                          <a:spLocks noChangeArrowheads="1"/>
                        </wps:cNvSpPr>
                        <wps:spPr bwMode="auto">
                          <a:xfrm>
                            <a:off x="1980" y="537"/>
                            <a:ext cx="1079" cy="107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5" name="Text Box 4"/>
                        <wps:cNvSpPr txBox="1">
                          <a:spLocks noChangeArrowheads="1"/>
                        </wps:cNvSpPr>
                        <wps:spPr bwMode="auto">
                          <a:xfrm>
                            <a:off x="2161" y="537"/>
                            <a:ext cx="1079" cy="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FD56A7B" w14:textId="2ED86F3B" w:rsidR="00CA2D71" w:rsidRDefault="00CA2D71">
                              <w:r>
                                <w:t xml:space="preserve"> </w:t>
                              </w:r>
                              <w:proofErr w:type="gramStart"/>
                              <w:r>
                                <w:t>x  y</w:t>
                              </w:r>
                              <w:proofErr w:type="gramEnd"/>
                              <w:r>
                                <w:t xml:space="preserve">  </w:t>
                              </w:r>
                            </w:p>
                          </w:txbxContent>
                        </wps:txbx>
                        <wps:bodyPr rot="0" vert="horz" wrap="square" lIns="0" tIns="0" rIns="0" bIns="0" anchor="t" anchorCtr="0">
                          <a:noAutofit/>
                        </wps:bodyPr>
                      </wps:wsp>
                      <wps:wsp>
                        <wps:cNvPr id="146" name="Text Box 5"/>
                        <wps:cNvSpPr txBox="1">
                          <a:spLocks noChangeArrowheads="1"/>
                        </wps:cNvSpPr>
                        <wps:spPr bwMode="auto">
                          <a:xfrm>
                            <a:off x="2340" y="1257"/>
                            <a:ext cx="359" cy="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113E4EA" w14:textId="0FB5BB16" w:rsidR="00CA2D71" w:rsidRDefault="00CA2D71">
                              <w:r>
                                <w:t xml:space="preserve"> s  </w:t>
                              </w:r>
                            </w:p>
                          </w:txbxContent>
                        </wps:txbx>
                        <wps:bodyPr rot="0" vert="horz" wrap="square" lIns="0" tIns="0" rIns="0" bIns="0" anchor="t" anchorCtr="0">
                          <a:noAutofit/>
                        </wps:bodyPr>
                      </wps:wsp>
                      <wps:wsp>
                        <wps:cNvPr id="147" name="Line 6"/>
                        <wps:cNvCnPr>
                          <a:cxnSpLocks noChangeShapeType="1"/>
                        </wps:cNvCnPr>
                        <wps:spPr bwMode="auto">
                          <a:xfrm>
                            <a:off x="2340" y="177"/>
                            <a:ext cx="0" cy="371"/>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7"/>
                        <wps:cNvCnPr>
                          <a:cxnSpLocks noChangeShapeType="1"/>
                        </wps:cNvCnPr>
                        <wps:spPr bwMode="auto">
                          <a:xfrm>
                            <a:off x="2700" y="177"/>
                            <a:ext cx="0" cy="371"/>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8"/>
                        <wps:cNvCnPr>
                          <a:cxnSpLocks noChangeShapeType="1"/>
                        </wps:cNvCnPr>
                        <wps:spPr bwMode="auto">
                          <a:xfrm>
                            <a:off x="2521" y="1617"/>
                            <a:ext cx="0" cy="275"/>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Text Box 9"/>
                        <wps:cNvSpPr txBox="1">
                          <a:spLocks noChangeArrowheads="1"/>
                        </wps:cNvSpPr>
                        <wps:spPr bwMode="auto">
                          <a:xfrm>
                            <a:off x="2881" y="897"/>
                            <a:ext cx="179" cy="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F73B7DA" w14:textId="77777777" w:rsidR="00CA2D71" w:rsidRDefault="00CA2D71">
                              <w:r>
                                <w:t>z</w:t>
                              </w:r>
                            </w:p>
                          </w:txbxContent>
                        </wps:txbx>
                        <wps:bodyPr rot="0" vert="horz" wrap="square" lIns="0" tIns="0" rIns="0" bIns="0" anchor="t" anchorCtr="0">
                          <a:noAutofit/>
                        </wps:bodyPr>
                      </wps:wsp>
                      <wps:wsp>
                        <wps:cNvPr id="151" name="Text Box 10"/>
                        <wps:cNvSpPr txBox="1">
                          <a:spLocks noChangeArrowheads="1"/>
                        </wps:cNvSpPr>
                        <wps:spPr bwMode="auto">
                          <a:xfrm>
                            <a:off x="1980" y="897"/>
                            <a:ext cx="179" cy="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359E150" w14:textId="77777777" w:rsidR="00CA2D71" w:rsidRDefault="00CA2D71">
                              <w:r>
                                <w:t xml:space="preserve"> c</w:t>
                              </w:r>
                            </w:p>
                          </w:txbxContent>
                        </wps:txbx>
                        <wps:bodyPr rot="0" vert="horz" wrap="square" lIns="0" tIns="0" rIns="0" bIns="0" anchor="t" anchorCtr="0">
                          <a:noAutofit/>
                        </wps:bodyPr>
                      </wps:wsp>
                      <wps:wsp>
                        <wps:cNvPr id="152" name="Line 11"/>
                        <wps:cNvCnPr>
                          <a:cxnSpLocks noChangeShapeType="1"/>
                        </wps:cNvCnPr>
                        <wps:spPr bwMode="auto">
                          <a:xfrm flipH="1">
                            <a:off x="1620" y="1077"/>
                            <a:ext cx="359"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12"/>
                        <wps:cNvCnPr>
                          <a:cxnSpLocks noChangeShapeType="1"/>
                        </wps:cNvCnPr>
                        <wps:spPr bwMode="auto">
                          <a:xfrm flipH="1">
                            <a:off x="3060" y="1077"/>
                            <a:ext cx="359"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Text Box 13"/>
                        <wps:cNvSpPr txBox="1">
                          <a:spLocks noChangeArrowheads="1"/>
                        </wps:cNvSpPr>
                        <wps:spPr bwMode="auto">
                          <a:xfrm>
                            <a:off x="2340" y="897"/>
                            <a:ext cx="35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1F210B2" w14:textId="77777777" w:rsidR="00CA2D71" w:rsidRDefault="00CA2D71">
                              <w:pPr>
                                <w:rPr>
                                  <w:rFonts w:eastAsia="Times New Roman"/>
                                  <w:sz w:val="16"/>
                                  <w:lang w:val="x-none"/>
                                </w:rPr>
                              </w:pPr>
                              <w:proofErr w:type="spellStart"/>
                              <w:r>
                                <w:rPr>
                                  <w:rFonts w:eastAsia="Times New Roman"/>
                                  <w:sz w:val="16"/>
                                  <w:lang w:val="x-none"/>
                                </w:rPr>
                                <w:t>full_adder</w:t>
                              </w:r>
                              <w:proofErr w:type="spellEnd"/>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41112177" id="Group 2" o:spid="_x0000_s1033" style="position:absolute;margin-left:81pt;margin-top:8.85pt;width:90pt;height:85.8pt;z-index:251630592;mso-wrap-distance-left:0;mso-wrap-distance-right:0" coordorigin="1620,177" coordsize="1799,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">
                <v:rect id="Rectangle 3" o:spid="_x0000_s1034" style="position:absolute;left:1980;top:537;width:1079;height:10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" strokeweight=".26mm">
                  <v:stroke endcap="square"/>
                </v:rect>
                <v:shape id="Text Box 4" o:spid="_x0000_s1035" type="#_x0000_t202" style="position:absolute;left:2161;top:537;width:1079;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" filled="f" stroked="f" strokecolor="#3465a4">
                  <v:stroke joinstyle="round"/>
                  <v:textbox inset="0,0,0,0">
                    <w:txbxContent>
                      <w:p w14:paraId="4FD56A7B" w14:textId="2ED86F3B" w:rsidR="00CA2D71" w:rsidRDefault="00CA2D71">
                        <w:r>
                          <w:t xml:space="preserve"> </w:t>
                        </w:r>
                        <w:proofErr w:type="gramStart"/>
                        <w:r>
                          <w:t>x  y</w:t>
                        </w:r>
                        <w:proofErr w:type="gramEnd"/>
                        <w:r>
                          <w:t xml:space="preserve">  </w:t>
                        </w:r>
                      </w:p>
                    </w:txbxContent>
                  </v:textbox>
                </v:shape>
                <v:shape id="Text Box 5" o:spid="_x0000_s1036" type="#_x0000_t202" style="position:absolute;left:2340;top:1257;width:359;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" filled="f" stroked="f" strokecolor="#3465a4">
                  <v:stroke joinstyle="round"/>
                  <v:textbox inset="0,0,0,0">
                    <w:txbxContent>
                      <w:p w14:paraId="7113E4EA" w14:textId="0FB5BB16" w:rsidR="00CA2D71" w:rsidRDefault="00CA2D71">
                        <w:r>
                          <w:t xml:space="preserve"> s  </w:t>
                        </w:r>
                      </w:p>
                    </w:txbxContent>
                  </v:textbox>
                </v:shape>
                <v:line id="Line 6" o:spid="_x0000_s1037" style="position:absolute;visibility:visible;mso-wrap-style:square" from="2340,177" to="2340,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" strokeweight=".26mm">
                  <v:stroke endarrow="block" joinstyle="miter" endcap="square"/>
                </v:line>
                <v:line id="Line 7" o:spid="_x0000_s1038" style="position:absolute;visibility:visible;mso-wrap-style:square" from="2700,177" to="2700,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" strokeweight=".26mm">
                  <v:stroke endarrow="block" joinstyle="miter" endcap="square"/>
                </v:line>
                <v:line id="Line 8" o:spid="_x0000_s1039" style="position:absolute;visibility:visible;mso-wrap-style:square" from="2521,1617" to="252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" strokeweight=".26mm">
                  <v:stroke endarrow="block" joinstyle="miter" endcap="square"/>
                </v:line>
                <v:shape id="Text Box 9" o:spid="_x0000_s1040" type="#_x0000_t202" style="position:absolute;left:2881;top:897;width:179;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" filled="f" stroked="f" strokecolor="#3465a4">
                  <v:stroke joinstyle="round"/>
                  <v:textbox inset="0,0,0,0">
                    <w:txbxContent>
                      <w:p w14:paraId="2F73B7DA" w14:textId="77777777" w:rsidR="00CA2D71" w:rsidRDefault="00CA2D71">
                        <w:r>
                          <w:t>z</w:t>
                        </w:r>
                      </w:p>
                    </w:txbxContent>
                  </v:textbox>
                </v:shape>
                <v:shape id="Text Box 10" o:spid="_x0000_s1041" type="#_x0000_t202" style="position:absolute;left:1980;top:897;width:179;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" filled="f" stroked="f" strokecolor="#3465a4">
                  <v:stroke joinstyle="round"/>
                  <v:textbox inset="0,0,0,0">
                    <w:txbxContent>
                      <w:p w14:paraId="7359E150" w14:textId="77777777" w:rsidR="00CA2D71" w:rsidRDefault="00CA2D71">
                        <w:r>
                          <w:t xml:space="preserve"> c</w:t>
                        </w:r>
                      </w:p>
                    </w:txbxContent>
                  </v:textbox>
                </v:shape>
                <v:line id="Line 11" o:spid="_x0000_s1042" style="position:absolute;flip:x;visibility:visible;mso-wrap-style:square" from="1620,1077" to="1979,1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" strokeweight=".26mm">
                  <v:stroke endarrow="block" joinstyle="miter" endcap="square"/>
                </v:line>
                <v:line id="Line 12" o:spid="_x0000_s1043" style="position:absolute;flip:x;visibility:visible;mso-wrap-style:square" from="3060,1077" to="3419,1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" strokeweight=".26mm">
                  <v:stroke endarrow="block" joinstyle="miter" endcap="square"/>
                </v:line>
                <v:shape id="Text Box 13" o:spid="_x0000_s1044" type="#_x0000_t202" style="position:absolute;left:2340;top:897;width:35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" filled="f" stroked="f" strokecolor="#3465a4">
                  <v:stroke joinstyle="round"/>
                  <v:textbox inset="0,0,0,0">
                    <w:txbxContent>
                      <w:p w14:paraId="71F210B2" w14:textId="77777777" w:rsidR="00CA2D71" w:rsidRDefault="00CA2D71">
                        <w:pPr>
                          <w:rPr>
                            <w:rFonts w:eastAsia="Times New Roman"/>
                            <w:sz w:val="16"/>
                            <w:lang w:val="x-none"/>
                          </w:rPr>
                        </w:pPr>
                        <w:proofErr w:type="spellStart"/>
                        <w:r>
                          <w:rPr>
                            <w:rFonts w:eastAsia="Times New Roman"/>
                            <w:sz w:val="16"/>
                            <w:lang w:val="x-none"/>
                          </w:rPr>
                          <w:t>full_adder</w:t>
                        </w:r>
                        <w:proofErr w:type="spellEnd"/>
                      </w:p>
                    </w:txbxContent>
                  </v:textbox>
                </v:shape>
              </v:group>
            </w:pict>
          </mc:Fallback>
        </mc:AlternateContent>
      </w:r>
      <w:r>
        <w:rPr>
          <w:noProof/>
          <w:lang w:eastAsia="zh-TW"/>
        </w:rPr>
        <mc:AlternateContent>
          <mc:Choice Requires="wps">
            <w:drawing>
              <wp:anchor distT="0" distB="0" distL="114935" distR="114935" simplePos="0" relativeHeight="251631616" behindDoc="0" locked="0" layoutInCell="1" allowOverlap="1" wp14:anchorId="60690467" wp14:editId="37DADF80">
                <wp:simplePos x="0" y="0"/>
                <wp:positionH relativeFrom="column">
                  <wp:posOffset>2971800</wp:posOffset>
                </wp:positionH>
                <wp:positionV relativeFrom="paragraph">
                  <wp:posOffset>112395</wp:posOffset>
                </wp:positionV>
                <wp:extent cx="113665" cy="227965"/>
                <wp:effectExtent l="0" t="3810" r="635" b="6350"/>
                <wp:wrapNone/>
                <wp:docPr id="14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3262AB" w14:textId="49D6F73C" w:rsidR="00CA2D71" w:rsidRDefault="00CA2D71">
                            <w:pPr>
                              <w:spacing w:line="360" w:lineRule="auto"/>
                            </w:pPr>
                            <w:r>
                              <w:t xml:space="preserve">x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90467" id="Text Box 14" o:spid="_x0000_s1045" type="#_x0000_t202" style="position:absolute;margin-left:234pt;margin-top:8.85pt;width:8.95pt;height:17.95pt;z-index:2516316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" stroked="f">
                <v:fill opacity="0"/>
                <v:textbox inset="0,0,0,0">
                  <w:txbxContent>
                    <w:p w14:paraId="763262AB" w14:textId="49D6F73C" w:rsidR="00CA2D71" w:rsidRDefault="00CA2D71">
                      <w:pPr>
                        <w:spacing w:line="360" w:lineRule="auto"/>
                      </w:pPr>
                      <w:r>
                        <w:t xml:space="preserve">x </w:t>
                      </w:r>
                    </w:p>
                  </w:txbxContent>
                </v:textbox>
              </v:shape>
            </w:pict>
          </mc:Fallback>
        </mc:AlternateContent>
      </w:r>
      <w:r>
        <w:rPr>
          <w:noProof/>
          <w:lang w:eastAsia="zh-TW"/>
        </w:rPr>
        <mc:AlternateContent>
          <mc:Choice Requires="wps">
            <w:drawing>
              <wp:anchor distT="0" distB="0" distL="114300" distR="114300" simplePos="0" relativeHeight="251643904" behindDoc="0" locked="0" layoutInCell="1" allowOverlap="1" wp14:anchorId="62BD038B" wp14:editId="083DE7BB">
                <wp:simplePos x="0" y="0"/>
                <wp:positionH relativeFrom="column">
                  <wp:posOffset>3771900</wp:posOffset>
                </wp:positionH>
                <wp:positionV relativeFrom="paragraph">
                  <wp:posOffset>112395</wp:posOffset>
                </wp:positionV>
                <wp:extent cx="448310" cy="457200"/>
                <wp:effectExtent l="9525" t="13335" r="8890" b="5715"/>
                <wp:wrapNone/>
                <wp:docPr id="14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310" cy="457200"/>
                        </a:xfrm>
                        <a:custGeom>
                          <a:avLst/>
                          <a:gdLst>
                            <a:gd name="T0" fmla="*/ 0 w 706"/>
                            <a:gd name="T1" fmla="*/ 0 h 720"/>
                            <a:gd name="T2" fmla="*/ 360 w 706"/>
                            <a:gd name="T3" fmla="*/ 0 h 720"/>
                            <a:gd name="T4" fmla="*/ 706 w 706"/>
                            <a:gd name="T5" fmla="*/ 360 h 720"/>
                            <a:gd name="T6" fmla="*/ 360 w 706"/>
                            <a:gd name="T7" fmla="*/ 720 h 720"/>
                            <a:gd name="T8" fmla="*/ 0 w 706"/>
                            <a:gd name="T9" fmla="*/ 720 h 720"/>
                            <a:gd name="T10" fmla="*/ 0 w 706"/>
                            <a:gd name="T11" fmla="*/ 0 h 720"/>
                          </a:gdLst>
                          <a:ahLst/>
                          <a:cxnLst>
                            <a:cxn ang="0">
                              <a:pos x="T0" y="T1"/>
                            </a:cxn>
                            <a:cxn ang="0">
                              <a:pos x="T2" y="T3"/>
                            </a:cxn>
                            <a:cxn ang="0">
                              <a:pos x="T4" y="T5"/>
                            </a:cxn>
                            <a:cxn ang="0">
                              <a:pos x="T6" y="T7"/>
                            </a:cxn>
                            <a:cxn ang="0">
                              <a:pos x="T8" y="T9"/>
                            </a:cxn>
                            <a:cxn ang="0">
                              <a:pos x="T10" y="T11"/>
                            </a:cxn>
                          </a:cxnLst>
                          <a:rect l="0" t="0" r="r" b="b"/>
                          <a:pathLst>
                            <a:path w="706" h="720">
                              <a:moveTo>
                                <a:pt x="0" y="0"/>
                              </a:moveTo>
                              <a:cubicBezTo>
                                <a:pt x="0" y="0"/>
                                <a:pt x="180" y="0"/>
                                <a:pt x="360" y="0"/>
                              </a:cubicBezTo>
                              <a:cubicBezTo>
                                <a:pt x="541" y="0"/>
                                <a:pt x="706" y="150"/>
                                <a:pt x="706" y="360"/>
                              </a:cubicBezTo>
                              <a:cubicBezTo>
                                <a:pt x="706" y="555"/>
                                <a:pt x="556" y="705"/>
                                <a:pt x="360" y="720"/>
                              </a:cubicBezTo>
                              <a:cubicBezTo>
                                <a:pt x="180" y="720"/>
                                <a:pt x="0" y="720"/>
                                <a:pt x="0" y="720"/>
                              </a:cubicBezTo>
                              <a:lnTo>
                                <a:pt x="0" y="0"/>
                              </a:lnTo>
                              <a:close/>
                            </a:path>
                          </a:pathLst>
                        </a:custGeom>
                        <a:solidFill>
                          <a:srgbClr val="FFFFFF"/>
                        </a:solidFill>
                        <a:ln w="9360" cap="sq">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62A580" id="Freeform 26" o:spid="_x0000_s1026" style="position:absolute;margin-left:297pt;margin-top:8.85pt;width:35.3pt;height:36pt;z-index:251643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0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" path="m,c,,180,,360,,541,,706,150,706,360v,195,-150,345,-346,360c180,720,,720,,720l,xe" strokeweight=".26mm">
                <v:stroke endcap="square"/>
                <v:path o:connecttype="custom" o:connectlocs="0,0;228600,0;448310,228600;228600,457200;0,457200;0,0" o:connectangles="0,0,0,0,0,0"/>
              </v:shape>
            </w:pict>
          </mc:Fallback>
        </mc:AlternateContent>
      </w:r>
    </w:p>
    <w:p w14:paraId="266B6CA8" w14:textId="77777777" w:rsidR="0089669B" w:rsidRDefault="00EF74A5">
      <w:pPr>
        <w:rPr>
          <w:lang w:eastAsia="zh-TW"/>
        </w:rPr>
      </w:pPr>
      <w:r>
        <w:rPr>
          <w:noProof/>
          <w:lang w:eastAsia="zh-TW"/>
        </w:rPr>
        <mc:AlternateContent>
          <mc:Choice Requires="wps">
            <w:drawing>
              <wp:anchor distT="0" distB="0" distL="114300" distR="114300" simplePos="0" relativeHeight="251633664" behindDoc="0" locked="0" layoutInCell="1" allowOverlap="1" wp14:anchorId="49EFAA8E" wp14:editId="0A6ED737">
                <wp:simplePos x="0" y="0"/>
                <wp:positionH relativeFrom="column">
                  <wp:posOffset>3200400</wp:posOffset>
                </wp:positionH>
                <wp:positionV relativeFrom="paragraph">
                  <wp:posOffset>51435</wp:posOffset>
                </wp:positionV>
                <wp:extent cx="571500" cy="0"/>
                <wp:effectExtent l="57150" t="60960" r="9525" b="53340"/>
                <wp:wrapNone/>
                <wp:docPr id="14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360" cap="sq">
                          <a:solidFill>
                            <a:srgbClr val="000000"/>
                          </a:solidFill>
                          <a:miter lim="800000"/>
                          <a:headEnd type="oval"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824696" id="Line 1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05pt" to="29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" strokeweight=".26mm">
                <v:stroke startarrow="oval" joinstyle="miter" endcap="square"/>
              </v:line>
            </w:pict>
          </mc:Fallback>
        </mc:AlternateContent>
      </w:r>
      <w:r>
        <w:rPr>
          <w:noProof/>
          <w:lang w:eastAsia="zh-TW"/>
        </w:rPr>
        <mc:AlternateContent>
          <mc:Choice Requires="wps">
            <w:drawing>
              <wp:anchor distT="0" distB="0" distL="114935" distR="114935" simplePos="0" relativeHeight="251639808" behindDoc="0" locked="0" layoutInCell="1" allowOverlap="1" wp14:anchorId="59431359" wp14:editId="7D4A2A46">
                <wp:simplePos x="0" y="0"/>
                <wp:positionH relativeFrom="column">
                  <wp:posOffset>2971800</wp:posOffset>
                </wp:positionH>
                <wp:positionV relativeFrom="paragraph">
                  <wp:posOffset>165735</wp:posOffset>
                </wp:positionV>
                <wp:extent cx="113665" cy="227965"/>
                <wp:effectExtent l="0" t="3810" r="635" b="6350"/>
                <wp:wrapNone/>
                <wp:docPr id="13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5FCD2C" w14:textId="56D79422" w:rsidR="00CA2D71" w:rsidRDefault="00CA2D71">
                            <w:pPr>
                              <w:spacing w:line="360" w:lineRule="auto"/>
                            </w:pPr>
                            <w:r>
                              <w:t xml:space="preserve">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31359" id="Text Box 22" o:spid="_x0000_s1046" type="#_x0000_t202" style="position:absolute;margin-left:234pt;margin-top:13.05pt;width:8.95pt;height:17.95pt;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" stroked="f">
                <v:fill opacity="0"/>
                <v:textbox inset="0,0,0,0">
                  <w:txbxContent>
                    <w:p w14:paraId="525FCD2C" w14:textId="56D79422" w:rsidR="00CA2D71" w:rsidRDefault="00CA2D71">
                      <w:pPr>
                        <w:spacing w:line="360" w:lineRule="auto"/>
                      </w:pPr>
                      <w:r>
                        <w:t xml:space="preserve">y </w:t>
                      </w:r>
                    </w:p>
                  </w:txbxContent>
                </v:textbox>
              </v:shape>
            </w:pict>
          </mc:Fallback>
        </mc:AlternateContent>
      </w:r>
      <w:r>
        <w:rPr>
          <w:noProof/>
          <w:lang w:eastAsia="zh-TW"/>
        </w:rPr>
        <mc:AlternateContent>
          <mc:Choice Requires="wps">
            <w:drawing>
              <wp:anchor distT="0" distB="0" distL="114300" distR="114300" simplePos="0" relativeHeight="251655168" behindDoc="0" locked="0" layoutInCell="1" allowOverlap="1" wp14:anchorId="2144C3AE" wp14:editId="6613B49D">
                <wp:simplePos x="0" y="0"/>
                <wp:positionH relativeFrom="column">
                  <wp:posOffset>4229100</wp:posOffset>
                </wp:positionH>
                <wp:positionV relativeFrom="paragraph">
                  <wp:posOffset>165735</wp:posOffset>
                </wp:positionV>
                <wp:extent cx="342900" cy="0"/>
                <wp:effectExtent l="9525" t="13335" r="9525" b="5715"/>
                <wp:wrapNone/>
                <wp:docPr id="1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E4A080" id="Line 3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3.05pt" to="5in,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" strokeweight=".26mm">
                <v:stroke joinstyle="miter" endcap="square"/>
              </v:line>
            </w:pict>
          </mc:Fallback>
        </mc:AlternateContent>
      </w:r>
      <w:r>
        <w:rPr>
          <w:noProof/>
          <w:lang w:eastAsia="zh-TW"/>
        </w:rPr>
        <mc:AlternateContent>
          <mc:Choice Requires="wps">
            <w:drawing>
              <wp:anchor distT="0" distB="0" distL="114300" distR="114300" simplePos="0" relativeHeight="251658240" behindDoc="0" locked="0" layoutInCell="1" allowOverlap="1" wp14:anchorId="1D04D30A" wp14:editId="5D20DE9A">
                <wp:simplePos x="0" y="0"/>
                <wp:positionH relativeFrom="column">
                  <wp:posOffset>4572000</wp:posOffset>
                </wp:positionH>
                <wp:positionV relativeFrom="paragraph">
                  <wp:posOffset>165735</wp:posOffset>
                </wp:positionV>
                <wp:extent cx="0" cy="457200"/>
                <wp:effectExtent l="9525" t="13335" r="9525" b="5715"/>
                <wp:wrapNone/>
                <wp:docPr id="13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19D03D" id="Line 4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3.05pt" to="5in,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" strokeweight=".26mm">
                <v:stroke joinstyle="miter" endcap="square"/>
              </v:line>
            </w:pict>
          </mc:Fallback>
        </mc:AlternateContent>
      </w:r>
      <w:r>
        <w:rPr>
          <w:noProof/>
          <w:lang w:eastAsia="zh-TW"/>
        </w:rPr>
        <mc:AlternateContent>
          <mc:Choice Requires="wps">
            <w:drawing>
              <wp:anchor distT="0" distB="0" distL="114300" distR="114300" simplePos="0" relativeHeight="251662336" behindDoc="0" locked="0" layoutInCell="1" allowOverlap="1" wp14:anchorId="5108AE15" wp14:editId="550B4A4C">
                <wp:simplePos x="0" y="0"/>
                <wp:positionH relativeFrom="column">
                  <wp:posOffset>3086100</wp:posOffset>
                </wp:positionH>
                <wp:positionV relativeFrom="paragraph">
                  <wp:posOffset>51435</wp:posOffset>
                </wp:positionV>
                <wp:extent cx="114300" cy="0"/>
                <wp:effectExtent l="9525" t="60960" r="57150" b="53340"/>
                <wp:wrapNone/>
                <wp:docPr id="13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360" cap="sq">
                          <a:solidFill>
                            <a:srgbClr val="000000"/>
                          </a:solidFill>
                          <a:miter lim="800000"/>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69E176" id="Line 4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4.05pt" to="25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" strokeweight=".26mm">
                <v:stroke endarrow="oval" joinstyle="miter" endcap="square"/>
              </v:line>
            </w:pict>
          </mc:Fallback>
        </mc:AlternateContent>
      </w:r>
    </w:p>
    <w:p w14:paraId="02344246" w14:textId="77777777" w:rsidR="0089669B" w:rsidRDefault="00EF74A5">
      <w:pPr>
        <w:rPr>
          <w:lang w:eastAsia="zh-TW"/>
        </w:rPr>
      </w:pPr>
      <w:r>
        <w:rPr>
          <w:noProof/>
          <w:lang w:eastAsia="zh-TW"/>
        </w:rPr>
        <mc:AlternateContent>
          <mc:Choice Requires="wps">
            <w:drawing>
              <wp:anchor distT="0" distB="0" distL="114300" distR="114300" simplePos="0" relativeHeight="251634688" behindDoc="0" locked="0" layoutInCell="1" allowOverlap="1" wp14:anchorId="2D2E2A51" wp14:editId="5F1A1DB2">
                <wp:simplePos x="0" y="0"/>
                <wp:positionH relativeFrom="column">
                  <wp:posOffset>3314700</wp:posOffset>
                </wp:positionH>
                <wp:positionV relativeFrom="paragraph">
                  <wp:posOffset>104775</wp:posOffset>
                </wp:positionV>
                <wp:extent cx="457200" cy="0"/>
                <wp:effectExtent l="57150" t="60960" r="9525" b="53340"/>
                <wp:wrapNone/>
                <wp:docPr id="13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type="oval"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385B92" id="Line 1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8.25pt" to="297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" strokeweight=".26mm">
                <v:stroke startarrow="oval" joinstyle="miter" endcap="square"/>
              </v:line>
            </w:pict>
          </mc:Fallback>
        </mc:AlternateContent>
      </w:r>
      <w:r>
        <w:rPr>
          <w:noProof/>
          <w:lang w:eastAsia="zh-TW"/>
        </w:rPr>
        <mc:AlternateContent>
          <mc:Choice Requires="wps">
            <w:drawing>
              <wp:anchor distT="0" distB="0" distL="114300" distR="114300" simplePos="0" relativeHeight="251661312" behindDoc="0" locked="0" layoutInCell="1" allowOverlap="1" wp14:anchorId="07F21F51" wp14:editId="6EA81E3F">
                <wp:simplePos x="0" y="0"/>
                <wp:positionH relativeFrom="column">
                  <wp:posOffset>3086100</wp:posOffset>
                </wp:positionH>
                <wp:positionV relativeFrom="paragraph">
                  <wp:posOffset>104775</wp:posOffset>
                </wp:positionV>
                <wp:extent cx="228600" cy="0"/>
                <wp:effectExtent l="9525" t="60960" r="57150" b="53340"/>
                <wp:wrapNone/>
                <wp:docPr id="13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360" cap="sq">
                          <a:solidFill>
                            <a:srgbClr val="000000"/>
                          </a:solidFill>
                          <a:miter lim="800000"/>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ED7BBE" id="Line 4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8.25pt" to="26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" strokeweight=".26mm">
                <v:stroke endarrow="oval" joinstyle="miter" endcap="square"/>
              </v:line>
            </w:pict>
          </mc:Fallback>
        </mc:AlternateContent>
      </w:r>
    </w:p>
    <w:p w14:paraId="29DF37B8" w14:textId="77777777" w:rsidR="0089669B" w:rsidRDefault="00EF74A5">
      <w:pPr>
        <w:jc w:val="center"/>
        <w:rPr>
          <w:lang w:eastAsia="zh-TW"/>
        </w:rPr>
      </w:pPr>
      <w:r>
        <w:rPr>
          <w:noProof/>
          <w:lang w:eastAsia="zh-TW"/>
        </w:rPr>
        <mc:AlternateContent>
          <mc:Choice Requires="wps">
            <w:drawing>
              <wp:anchor distT="0" distB="0" distL="114935" distR="114935" simplePos="0" relativeHeight="251640832" behindDoc="0" locked="0" layoutInCell="1" allowOverlap="1" wp14:anchorId="429D3D17" wp14:editId="253D6BE8">
                <wp:simplePos x="0" y="0"/>
                <wp:positionH relativeFrom="column">
                  <wp:posOffset>2971800</wp:posOffset>
                </wp:positionH>
                <wp:positionV relativeFrom="paragraph">
                  <wp:posOffset>43815</wp:posOffset>
                </wp:positionV>
                <wp:extent cx="113665" cy="227965"/>
                <wp:effectExtent l="0" t="3810" r="635" b="6350"/>
                <wp:wrapNone/>
                <wp:docPr id="13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EEBA8" w14:textId="275AC64D" w:rsidR="00CA2D71" w:rsidRDefault="00CA2D71">
                            <w:pPr>
                              <w:spacing w:line="360" w:lineRule="auto"/>
                            </w:pPr>
                            <w:r>
                              <w:t xml:space="preserve">z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D3D17" id="Text Box 23" o:spid="_x0000_s1047" type="#_x0000_t202" style="position:absolute;left:0;text-align:left;margin-left:234pt;margin-top:3.45pt;width:8.95pt;height:17.95pt;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" stroked="f">
                <v:fill opacity="0"/>
                <v:textbox inset="0,0,0,0">
                  <w:txbxContent>
                    <w:p w14:paraId="31EEEBA8" w14:textId="275AC64D" w:rsidR="00CA2D71" w:rsidRDefault="00CA2D71">
                      <w:pPr>
                        <w:spacing w:line="360" w:lineRule="auto"/>
                      </w:pPr>
                      <w:r>
                        <w:t xml:space="preserve">z </w:t>
                      </w:r>
                    </w:p>
                  </w:txbxContent>
                </v:textbox>
              </v:shape>
            </w:pict>
          </mc:Fallback>
        </mc:AlternateContent>
      </w:r>
      <w:r>
        <w:rPr>
          <w:noProof/>
          <w:lang w:eastAsia="zh-TW"/>
        </w:rPr>
        <mc:AlternateContent>
          <mc:Choice Requires="wps">
            <w:drawing>
              <wp:anchor distT="0" distB="0" distL="114300" distR="114300" simplePos="0" relativeHeight="251641856" behindDoc="0" locked="0" layoutInCell="1" allowOverlap="1" wp14:anchorId="406160DF" wp14:editId="72CE30B0">
                <wp:simplePos x="0" y="0"/>
                <wp:positionH relativeFrom="column">
                  <wp:posOffset>3771900</wp:posOffset>
                </wp:positionH>
                <wp:positionV relativeFrom="paragraph">
                  <wp:posOffset>729615</wp:posOffset>
                </wp:positionV>
                <wp:extent cx="448310" cy="457200"/>
                <wp:effectExtent l="9525" t="13335" r="8890" b="5715"/>
                <wp:wrapNone/>
                <wp:docPr id="13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310" cy="457200"/>
                        </a:xfrm>
                        <a:custGeom>
                          <a:avLst/>
                          <a:gdLst>
                            <a:gd name="T0" fmla="*/ 0 w 706"/>
                            <a:gd name="T1" fmla="*/ 0 h 720"/>
                            <a:gd name="T2" fmla="*/ 360 w 706"/>
                            <a:gd name="T3" fmla="*/ 0 h 720"/>
                            <a:gd name="T4" fmla="*/ 706 w 706"/>
                            <a:gd name="T5" fmla="*/ 360 h 720"/>
                            <a:gd name="T6" fmla="*/ 360 w 706"/>
                            <a:gd name="T7" fmla="*/ 720 h 720"/>
                            <a:gd name="T8" fmla="*/ 0 w 706"/>
                            <a:gd name="T9" fmla="*/ 720 h 720"/>
                            <a:gd name="T10" fmla="*/ 0 w 706"/>
                            <a:gd name="T11" fmla="*/ 0 h 720"/>
                          </a:gdLst>
                          <a:ahLst/>
                          <a:cxnLst>
                            <a:cxn ang="0">
                              <a:pos x="T0" y="T1"/>
                            </a:cxn>
                            <a:cxn ang="0">
                              <a:pos x="T2" y="T3"/>
                            </a:cxn>
                            <a:cxn ang="0">
                              <a:pos x="T4" y="T5"/>
                            </a:cxn>
                            <a:cxn ang="0">
                              <a:pos x="T6" y="T7"/>
                            </a:cxn>
                            <a:cxn ang="0">
                              <a:pos x="T8" y="T9"/>
                            </a:cxn>
                            <a:cxn ang="0">
                              <a:pos x="T10" y="T11"/>
                            </a:cxn>
                          </a:cxnLst>
                          <a:rect l="0" t="0" r="r" b="b"/>
                          <a:pathLst>
                            <a:path w="706" h="720">
                              <a:moveTo>
                                <a:pt x="0" y="0"/>
                              </a:moveTo>
                              <a:cubicBezTo>
                                <a:pt x="0" y="0"/>
                                <a:pt x="180" y="0"/>
                                <a:pt x="360" y="0"/>
                              </a:cubicBezTo>
                              <a:cubicBezTo>
                                <a:pt x="541" y="0"/>
                                <a:pt x="706" y="150"/>
                                <a:pt x="706" y="360"/>
                              </a:cubicBezTo>
                              <a:cubicBezTo>
                                <a:pt x="706" y="555"/>
                                <a:pt x="556" y="705"/>
                                <a:pt x="360" y="720"/>
                              </a:cubicBezTo>
                              <a:cubicBezTo>
                                <a:pt x="180" y="720"/>
                                <a:pt x="0" y="720"/>
                                <a:pt x="0" y="720"/>
                              </a:cubicBezTo>
                              <a:lnTo>
                                <a:pt x="0" y="0"/>
                              </a:lnTo>
                              <a:close/>
                            </a:path>
                          </a:pathLst>
                        </a:custGeom>
                        <a:solidFill>
                          <a:srgbClr val="FFFFFF"/>
                        </a:solidFill>
                        <a:ln w="9360" cap="sq">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3EF53A" id="Freeform 24" o:spid="_x0000_s1026" style="position:absolute;margin-left:297pt;margin-top:57.45pt;width:35.3pt;height:36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0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" path="m,c,,180,,360,,541,,706,150,706,360v,195,-150,345,-346,360c180,720,,720,,720l,xe" strokeweight=".26mm">
                <v:stroke endcap="square"/>
                <v:path o:connecttype="custom" o:connectlocs="0,0;228600,0;448310,228600;228600,457200;0,457200;0,0" o:connectangles="0,0,0,0,0,0"/>
              </v:shape>
            </w:pict>
          </mc:Fallback>
        </mc:AlternateContent>
      </w:r>
      <w:r>
        <w:rPr>
          <w:noProof/>
          <w:lang w:eastAsia="zh-TW"/>
        </w:rPr>
        <mc:AlternateContent>
          <mc:Choice Requires="wps">
            <w:drawing>
              <wp:anchor distT="0" distB="0" distL="114300" distR="114300" simplePos="0" relativeHeight="251642880" behindDoc="0" locked="0" layoutInCell="1" allowOverlap="1" wp14:anchorId="6B2EBC6E" wp14:editId="7AFFC8C2">
                <wp:simplePos x="0" y="0"/>
                <wp:positionH relativeFrom="column">
                  <wp:posOffset>3771900</wp:posOffset>
                </wp:positionH>
                <wp:positionV relativeFrom="paragraph">
                  <wp:posOffset>158115</wp:posOffset>
                </wp:positionV>
                <wp:extent cx="448310" cy="457200"/>
                <wp:effectExtent l="9525" t="13335" r="8890" b="5715"/>
                <wp:wrapNone/>
                <wp:docPr id="13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310" cy="457200"/>
                        </a:xfrm>
                        <a:custGeom>
                          <a:avLst/>
                          <a:gdLst>
                            <a:gd name="T0" fmla="*/ 0 w 706"/>
                            <a:gd name="T1" fmla="*/ 0 h 720"/>
                            <a:gd name="T2" fmla="*/ 360 w 706"/>
                            <a:gd name="T3" fmla="*/ 0 h 720"/>
                            <a:gd name="T4" fmla="*/ 706 w 706"/>
                            <a:gd name="T5" fmla="*/ 360 h 720"/>
                            <a:gd name="T6" fmla="*/ 360 w 706"/>
                            <a:gd name="T7" fmla="*/ 720 h 720"/>
                            <a:gd name="T8" fmla="*/ 0 w 706"/>
                            <a:gd name="T9" fmla="*/ 720 h 720"/>
                            <a:gd name="T10" fmla="*/ 0 w 706"/>
                            <a:gd name="T11" fmla="*/ 0 h 720"/>
                          </a:gdLst>
                          <a:ahLst/>
                          <a:cxnLst>
                            <a:cxn ang="0">
                              <a:pos x="T0" y="T1"/>
                            </a:cxn>
                            <a:cxn ang="0">
                              <a:pos x="T2" y="T3"/>
                            </a:cxn>
                            <a:cxn ang="0">
                              <a:pos x="T4" y="T5"/>
                            </a:cxn>
                            <a:cxn ang="0">
                              <a:pos x="T6" y="T7"/>
                            </a:cxn>
                            <a:cxn ang="0">
                              <a:pos x="T8" y="T9"/>
                            </a:cxn>
                            <a:cxn ang="0">
                              <a:pos x="T10" y="T11"/>
                            </a:cxn>
                          </a:cxnLst>
                          <a:rect l="0" t="0" r="r" b="b"/>
                          <a:pathLst>
                            <a:path w="706" h="720">
                              <a:moveTo>
                                <a:pt x="0" y="0"/>
                              </a:moveTo>
                              <a:cubicBezTo>
                                <a:pt x="0" y="0"/>
                                <a:pt x="180" y="0"/>
                                <a:pt x="360" y="0"/>
                              </a:cubicBezTo>
                              <a:cubicBezTo>
                                <a:pt x="541" y="0"/>
                                <a:pt x="706" y="150"/>
                                <a:pt x="706" y="360"/>
                              </a:cubicBezTo>
                              <a:cubicBezTo>
                                <a:pt x="706" y="555"/>
                                <a:pt x="556" y="705"/>
                                <a:pt x="360" y="720"/>
                              </a:cubicBezTo>
                              <a:cubicBezTo>
                                <a:pt x="180" y="720"/>
                                <a:pt x="0" y="720"/>
                                <a:pt x="0" y="720"/>
                              </a:cubicBezTo>
                              <a:lnTo>
                                <a:pt x="0" y="0"/>
                              </a:lnTo>
                              <a:close/>
                            </a:path>
                          </a:pathLst>
                        </a:custGeom>
                        <a:solidFill>
                          <a:srgbClr val="FFFFFF"/>
                        </a:solidFill>
                        <a:ln w="9360" cap="sq">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32A052" id="Freeform 25" o:spid="_x0000_s1026" style="position:absolute;margin-left:297pt;margin-top:12.45pt;width:35.3pt;height:36pt;z-index:251642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0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" path="m,c,,180,,360,,541,,706,150,706,360v,195,-150,345,-346,360c180,720,,720,,720l,xe" strokeweight=".26mm">
                <v:stroke endcap="square"/>
                <v:path o:connecttype="custom" o:connectlocs="0,0;228600,0;448310,228600;228600,457200;0,457200;0,0" o:connectangles="0,0,0,0,0,0"/>
              </v:shape>
            </w:pict>
          </mc:Fallback>
        </mc:AlternateContent>
      </w:r>
      <w:r>
        <w:rPr>
          <w:noProof/>
          <w:lang w:eastAsia="zh-TW"/>
        </w:rPr>
        <mc:AlternateContent>
          <mc:Choice Requires="wps">
            <w:drawing>
              <wp:anchor distT="0" distB="0" distL="114300" distR="114300" simplePos="0" relativeHeight="251644928" behindDoc="0" locked="0" layoutInCell="1" allowOverlap="1" wp14:anchorId="41C5C3F8" wp14:editId="5AFBE6EC">
                <wp:simplePos x="0" y="0"/>
                <wp:positionH relativeFrom="column">
                  <wp:posOffset>4686300</wp:posOffset>
                </wp:positionH>
                <wp:positionV relativeFrom="paragraph">
                  <wp:posOffset>158115</wp:posOffset>
                </wp:positionV>
                <wp:extent cx="448310" cy="457200"/>
                <wp:effectExtent l="19050" t="13335" r="18415" b="5715"/>
                <wp:wrapNone/>
                <wp:docPr id="13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310" cy="457200"/>
                        </a:xfrm>
                        <a:custGeom>
                          <a:avLst/>
                          <a:gdLst>
                            <a:gd name="T0" fmla="*/ 0 w 706"/>
                            <a:gd name="T1" fmla="*/ 0 h 720"/>
                            <a:gd name="T2" fmla="*/ 706 w 706"/>
                            <a:gd name="T3" fmla="*/ 360 h 720"/>
                            <a:gd name="T4" fmla="*/ 0 w 706"/>
                            <a:gd name="T5" fmla="*/ 720 h 720"/>
                            <a:gd name="T6" fmla="*/ 0 w 706"/>
                            <a:gd name="T7" fmla="*/ 0 h 720"/>
                          </a:gdLst>
                          <a:ahLst/>
                          <a:cxnLst>
                            <a:cxn ang="0">
                              <a:pos x="T0" y="T1"/>
                            </a:cxn>
                            <a:cxn ang="0">
                              <a:pos x="T2" y="T3"/>
                            </a:cxn>
                            <a:cxn ang="0">
                              <a:pos x="T4" y="T5"/>
                            </a:cxn>
                            <a:cxn ang="0">
                              <a:pos x="T6" y="T7"/>
                            </a:cxn>
                          </a:cxnLst>
                          <a:rect l="0" t="0" r="r" b="b"/>
                          <a:pathLst>
                            <a:path w="706" h="720">
                              <a:moveTo>
                                <a:pt x="0" y="0"/>
                              </a:moveTo>
                              <a:cubicBezTo>
                                <a:pt x="368" y="0"/>
                                <a:pt x="548" y="180"/>
                                <a:pt x="706" y="360"/>
                              </a:cubicBezTo>
                              <a:cubicBezTo>
                                <a:pt x="548" y="510"/>
                                <a:pt x="398" y="720"/>
                                <a:pt x="0" y="720"/>
                              </a:cubicBezTo>
                              <a:cubicBezTo>
                                <a:pt x="173" y="465"/>
                                <a:pt x="158" y="270"/>
                                <a:pt x="0" y="0"/>
                              </a:cubicBezTo>
                              <a:close/>
                            </a:path>
                          </a:pathLst>
                        </a:custGeom>
                        <a:solidFill>
                          <a:srgbClr val="FFFFFF"/>
                        </a:solidFill>
                        <a:ln w="9360" cap="sq">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7AE535" id="Freeform 27" o:spid="_x0000_s1026" style="position:absolute;margin-left:369pt;margin-top:12.45pt;width:35.3pt;height:36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0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" path="m,c368,,548,180,706,360,548,510,398,720,,720,173,465,158,270,,xe" strokeweight=".26mm">
                <v:stroke endcap="square"/>
                <v:path o:connecttype="custom" o:connectlocs="0,0;448310,228600;0,457200;0,0" o:connectangles="0,0,0,0"/>
              </v:shape>
            </w:pict>
          </mc:Fallback>
        </mc:AlternateContent>
      </w:r>
      <w:r>
        <w:rPr>
          <w:noProof/>
          <w:lang w:eastAsia="zh-TW"/>
        </w:rPr>
        <mc:AlternateContent>
          <mc:Choice Requires="wps">
            <w:drawing>
              <wp:anchor distT="0" distB="0" distL="114300" distR="114300" simplePos="0" relativeHeight="251663360" behindDoc="0" locked="0" layoutInCell="1" allowOverlap="1" wp14:anchorId="0CD6BFCF" wp14:editId="25891409">
                <wp:simplePos x="0" y="0"/>
                <wp:positionH relativeFrom="column">
                  <wp:posOffset>3086100</wp:posOffset>
                </wp:positionH>
                <wp:positionV relativeFrom="paragraph">
                  <wp:posOffset>158115</wp:posOffset>
                </wp:positionV>
                <wp:extent cx="342900" cy="0"/>
                <wp:effectExtent l="9525" t="60960" r="57150" b="53340"/>
                <wp:wrapNone/>
                <wp:docPr id="12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9C39BC" id="Line 4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2.45pt" to="27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" strokeweight=".26mm">
                <v:stroke endarrow="oval" joinstyle="miter" endcap="square"/>
              </v:line>
            </w:pict>
          </mc:Fallback>
        </mc:AlternateContent>
      </w:r>
    </w:p>
    <w:p w14:paraId="736961D7" w14:textId="77777777" w:rsidR="0089669B" w:rsidRDefault="00EF74A5">
      <w:pPr>
        <w:jc w:val="center"/>
        <w:rPr>
          <w:lang w:eastAsia="zh-TW"/>
        </w:rPr>
      </w:pPr>
      <w:r>
        <w:rPr>
          <w:noProof/>
          <w:lang w:eastAsia="zh-TW"/>
        </w:rPr>
        <mc:AlternateContent>
          <mc:Choice Requires="wps">
            <w:drawing>
              <wp:anchor distT="0" distB="0" distL="114935" distR="114935" simplePos="0" relativeHeight="251636736" behindDoc="0" locked="0" layoutInCell="1" allowOverlap="1" wp14:anchorId="16D25AB7" wp14:editId="1EEECFDC">
                <wp:simplePos x="0" y="0"/>
                <wp:positionH relativeFrom="column">
                  <wp:posOffset>5486400</wp:posOffset>
                </wp:positionH>
                <wp:positionV relativeFrom="paragraph">
                  <wp:posOffset>97155</wp:posOffset>
                </wp:positionV>
                <wp:extent cx="113665" cy="174625"/>
                <wp:effectExtent l="0" t="3810" r="635" b="2540"/>
                <wp:wrapNone/>
                <wp:docPr id="1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37565A" w14:textId="77777777" w:rsidR="00CA2D71" w:rsidRDefault="00CA2D71">
                            <w:r>
                              <w:rPr>
                                <w:rFonts w:eastAsia="Times New Roman"/>
                              </w:rPr>
                              <w:t xml:space="preserve"> </w:t>
                            </w:r>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25AB7" id="Text Box 19" o:spid="_x0000_s1048" type="#_x0000_t202" style="position:absolute;left:0;text-align:left;margin-left:6in;margin-top:7.65pt;width:8.95pt;height:13.75pt;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" stroked="f">
                <v:fill opacity="0"/>
                <v:textbox inset="0,0,0,0">
                  <w:txbxContent>
                    <w:p w14:paraId="0937565A" w14:textId="77777777" w:rsidR="00CA2D71" w:rsidRDefault="00CA2D71">
                      <w:r>
                        <w:rPr>
                          <w:rFonts w:eastAsia="Times New Roman"/>
                        </w:rPr>
                        <w:t xml:space="preserve"> </w:t>
                      </w:r>
                      <w:r>
                        <w:t>c</w:t>
                      </w:r>
                    </w:p>
                  </w:txbxContent>
                </v:textbox>
              </v:shape>
            </w:pict>
          </mc:Fallback>
        </mc:AlternateContent>
      </w:r>
      <w:r>
        <w:rPr>
          <w:noProof/>
          <w:lang w:eastAsia="zh-TW"/>
        </w:rPr>
        <mc:AlternateContent>
          <mc:Choice Requires="wps">
            <w:drawing>
              <wp:anchor distT="0" distB="0" distL="114300" distR="114300" simplePos="0" relativeHeight="251638784" behindDoc="0" locked="0" layoutInCell="1" allowOverlap="1" wp14:anchorId="4AA8F94C" wp14:editId="4F70B24C">
                <wp:simplePos x="0" y="0"/>
                <wp:positionH relativeFrom="column">
                  <wp:posOffset>3200400</wp:posOffset>
                </wp:positionH>
                <wp:positionV relativeFrom="paragraph">
                  <wp:posOffset>97155</wp:posOffset>
                </wp:positionV>
                <wp:extent cx="571500" cy="0"/>
                <wp:effectExtent l="9525" t="13335" r="9525" b="5715"/>
                <wp:wrapNone/>
                <wp:docPr id="12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E99DA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65pt" to="29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" strokeweight=".26mm">
                <v:stroke joinstyle="miter" endcap="square"/>
              </v:line>
            </w:pict>
          </mc:Fallback>
        </mc:AlternateContent>
      </w:r>
      <w:r>
        <w:rPr>
          <w:noProof/>
          <w:lang w:eastAsia="zh-TW"/>
        </w:rPr>
        <mc:AlternateContent>
          <mc:Choice Requires="wps">
            <w:drawing>
              <wp:anchor distT="0" distB="0" distL="114300" distR="114300" simplePos="0" relativeHeight="251659264" behindDoc="0" locked="0" layoutInCell="1" allowOverlap="1" wp14:anchorId="3174F7B6" wp14:editId="6F4FBC62">
                <wp:simplePos x="0" y="0"/>
                <wp:positionH relativeFrom="column">
                  <wp:posOffset>4572000</wp:posOffset>
                </wp:positionH>
                <wp:positionV relativeFrom="paragraph">
                  <wp:posOffset>97155</wp:posOffset>
                </wp:positionV>
                <wp:extent cx="167005" cy="635"/>
                <wp:effectExtent l="9525" t="13335" r="13970" b="5080"/>
                <wp:wrapNone/>
                <wp:docPr id="126"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5"/>
                        </a:xfrm>
                        <a:custGeom>
                          <a:avLst/>
                          <a:gdLst>
                            <a:gd name="T0" fmla="*/ 0 w 263"/>
                            <a:gd name="T1" fmla="*/ 0 h 1"/>
                            <a:gd name="T2" fmla="*/ 263 w 263"/>
                            <a:gd name="T3" fmla="*/ 0 h 1"/>
                          </a:gdLst>
                          <a:ahLst/>
                          <a:cxnLst>
                            <a:cxn ang="0">
                              <a:pos x="T0" y="T1"/>
                            </a:cxn>
                            <a:cxn ang="0">
                              <a:pos x="T2" y="T3"/>
                            </a:cxn>
                          </a:cxnLst>
                          <a:rect l="0" t="0" r="r" b="b"/>
                          <a:pathLst>
                            <a:path w="263" h="1">
                              <a:moveTo>
                                <a:pt x="0" y="0"/>
                              </a:moveTo>
                              <a:lnTo>
                                <a:pt x="263" y="0"/>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polyline w14:anchorId="6068F334" id="Freeform 41" o:spid="_x0000_s1026" style="position:absolute;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points="5in,7.65pt,373.15pt,7.65pt" coordsize="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" filled="f" strokeweight=".26mm">
                <v:stroke endcap="square"/>
                <v:path o:connecttype="custom" o:connectlocs="0,0;167005,0" o:connectangles="0,0"/>
              </v:polyline>
            </w:pict>
          </mc:Fallback>
        </mc:AlternateContent>
      </w:r>
    </w:p>
    <w:p w14:paraId="2CDB5757" w14:textId="77777777" w:rsidR="0089669B" w:rsidRDefault="00EF74A5">
      <w:pPr>
        <w:jc w:val="center"/>
        <w:rPr>
          <w:lang w:eastAsia="zh-TW"/>
        </w:rPr>
      </w:pPr>
      <w:r>
        <w:rPr>
          <w:noProof/>
          <w:lang w:eastAsia="zh-TW"/>
        </w:rPr>
        <mc:AlternateContent>
          <mc:Choice Requires="wps">
            <w:drawing>
              <wp:anchor distT="0" distB="0" distL="114300" distR="114300" simplePos="0" relativeHeight="251635712" behindDoc="0" locked="0" layoutInCell="1" allowOverlap="1" wp14:anchorId="60FAEF70" wp14:editId="6CB6F75F">
                <wp:simplePos x="0" y="0"/>
                <wp:positionH relativeFrom="column">
                  <wp:posOffset>5143500</wp:posOffset>
                </wp:positionH>
                <wp:positionV relativeFrom="paragraph">
                  <wp:posOffset>36195</wp:posOffset>
                </wp:positionV>
                <wp:extent cx="342900" cy="0"/>
                <wp:effectExtent l="9525" t="60960" r="19050" b="53340"/>
                <wp:wrapNone/>
                <wp:docPr id="1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44121A" id="Line 1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85pt" to="6in,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" strokeweight=".26mm">
                <v:stroke endarrow="block" joinstyle="miter" endcap="square"/>
              </v:line>
            </w:pict>
          </mc:Fallback>
        </mc:AlternateContent>
      </w:r>
      <w:r>
        <w:rPr>
          <w:noProof/>
          <w:lang w:eastAsia="zh-TW"/>
        </w:rPr>
        <mc:AlternateContent>
          <mc:Choice Requires="wps">
            <w:drawing>
              <wp:anchor distT="0" distB="0" distL="114300" distR="114300" simplePos="0" relativeHeight="251648000" behindDoc="0" locked="0" layoutInCell="1" allowOverlap="1" wp14:anchorId="1820D767" wp14:editId="3EF438F3">
                <wp:simplePos x="0" y="0"/>
                <wp:positionH relativeFrom="column">
                  <wp:posOffset>3429000</wp:posOffset>
                </wp:positionH>
                <wp:positionV relativeFrom="paragraph">
                  <wp:posOffset>150495</wp:posOffset>
                </wp:positionV>
                <wp:extent cx="342900" cy="0"/>
                <wp:effectExtent l="57150" t="60960" r="9525" b="53340"/>
                <wp:wrapNone/>
                <wp:docPr id="12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type="oval"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6F1C5D" id="Line 3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85pt" to="297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" strokeweight=".26mm">
                <v:stroke startarrow="oval" joinstyle="miter" endcap="square"/>
              </v:line>
            </w:pict>
          </mc:Fallback>
        </mc:AlternateContent>
      </w:r>
      <w:r>
        <w:rPr>
          <w:noProof/>
          <w:lang w:eastAsia="zh-TW"/>
        </w:rPr>
        <mc:AlternateContent>
          <mc:Choice Requires="wps">
            <w:drawing>
              <wp:anchor distT="0" distB="0" distL="114300" distR="114300" simplePos="0" relativeHeight="251653120" behindDoc="0" locked="0" layoutInCell="1" allowOverlap="1" wp14:anchorId="3A399466" wp14:editId="4DFEE9E4">
                <wp:simplePos x="0" y="0"/>
                <wp:positionH relativeFrom="column">
                  <wp:posOffset>4229100</wp:posOffset>
                </wp:positionH>
                <wp:positionV relativeFrom="paragraph">
                  <wp:posOffset>36195</wp:posOffset>
                </wp:positionV>
                <wp:extent cx="528955" cy="635"/>
                <wp:effectExtent l="9525" t="13335" r="13970" b="5080"/>
                <wp:wrapNone/>
                <wp:docPr id="123"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955" cy="635"/>
                        </a:xfrm>
                        <a:custGeom>
                          <a:avLst/>
                          <a:gdLst>
                            <a:gd name="T0" fmla="*/ 0 w 833"/>
                            <a:gd name="T1" fmla="*/ 0 h 1"/>
                            <a:gd name="T2" fmla="*/ 833 w 833"/>
                            <a:gd name="T3" fmla="*/ 0 h 1"/>
                          </a:gdLst>
                          <a:ahLst/>
                          <a:cxnLst>
                            <a:cxn ang="0">
                              <a:pos x="T0" y="T1"/>
                            </a:cxn>
                            <a:cxn ang="0">
                              <a:pos x="T2" y="T3"/>
                            </a:cxn>
                          </a:cxnLst>
                          <a:rect l="0" t="0" r="r" b="b"/>
                          <a:pathLst>
                            <a:path w="833" h="1">
                              <a:moveTo>
                                <a:pt x="0" y="0"/>
                              </a:moveTo>
                              <a:lnTo>
                                <a:pt x="833" y="0"/>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polyline w14:anchorId="11C0BCBE" id="Freeform 35" o:spid="_x0000_s1026" style="position:absolute;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points="333pt,2.85pt,374.65pt,2.85pt" coordsize="8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" filled="f" strokeweight=".26mm">
                <v:stroke endcap="square"/>
                <v:path o:connecttype="custom" o:connectlocs="0,0;528955,0" o:connectangles="0,0"/>
              </v:polyline>
            </w:pict>
          </mc:Fallback>
        </mc:AlternateContent>
      </w:r>
      <w:r>
        <w:rPr>
          <w:noProof/>
          <w:lang w:eastAsia="zh-TW"/>
        </w:rPr>
        <mc:AlternateContent>
          <mc:Choice Requires="wps">
            <w:drawing>
              <wp:anchor distT="0" distB="0" distL="114300" distR="114300" simplePos="0" relativeHeight="251657216" behindDoc="0" locked="0" layoutInCell="1" allowOverlap="1" wp14:anchorId="475FABB1" wp14:editId="3C4A734D">
                <wp:simplePos x="0" y="0"/>
                <wp:positionH relativeFrom="column">
                  <wp:posOffset>4572000</wp:posOffset>
                </wp:positionH>
                <wp:positionV relativeFrom="paragraph">
                  <wp:posOffset>150495</wp:posOffset>
                </wp:positionV>
                <wp:extent cx="0" cy="457200"/>
                <wp:effectExtent l="9525" t="13335" r="9525" b="5715"/>
                <wp:wrapNone/>
                <wp:docPr id="12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074938" id="Line 3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1.85pt" to="5in,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" strokeweight=".26mm">
                <v:stroke joinstyle="miter" endcap="square"/>
              </v:line>
            </w:pict>
          </mc:Fallback>
        </mc:AlternateContent>
      </w:r>
      <w:r>
        <w:rPr>
          <w:noProof/>
          <w:lang w:eastAsia="zh-TW"/>
        </w:rPr>
        <mc:AlternateContent>
          <mc:Choice Requires="wps">
            <w:drawing>
              <wp:anchor distT="0" distB="0" distL="114300" distR="114300" simplePos="0" relativeHeight="251660288" behindDoc="0" locked="0" layoutInCell="1" allowOverlap="1" wp14:anchorId="0F362E30" wp14:editId="2C96996B">
                <wp:simplePos x="0" y="0"/>
                <wp:positionH relativeFrom="column">
                  <wp:posOffset>4572000</wp:posOffset>
                </wp:positionH>
                <wp:positionV relativeFrom="paragraph">
                  <wp:posOffset>150495</wp:posOffset>
                </wp:positionV>
                <wp:extent cx="176530" cy="635"/>
                <wp:effectExtent l="9525" t="13335" r="13970" b="5080"/>
                <wp:wrapNone/>
                <wp:docPr id="121"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635"/>
                        </a:xfrm>
                        <a:custGeom>
                          <a:avLst/>
                          <a:gdLst>
                            <a:gd name="T0" fmla="*/ 0 w 278"/>
                            <a:gd name="T1" fmla="*/ 0 h 1"/>
                            <a:gd name="T2" fmla="*/ 278 w 278"/>
                            <a:gd name="T3" fmla="*/ 0 h 1"/>
                          </a:gdLst>
                          <a:ahLst/>
                          <a:cxnLst>
                            <a:cxn ang="0">
                              <a:pos x="T0" y="T1"/>
                            </a:cxn>
                            <a:cxn ang="0">
                              <a:pos x="T2" y="T3"/>
                            </a:cxn>
                          </a:cxnLst>
                          <a:rect l="0" t="0" r="r" b="b"/>
                          <a:pathLst>
                            <a:path w="278" h="1">
                              <a:moveTo>
                                <a:pt x="0" y="0"/>
                              </a:moveTo>
                              <a:lnTo>
                                <a:pt x="278" y="0"/>
                              </a:lnTo>
                            </a:path>
                          </a:pathLst>
                        </a:custGeom>
                        <a:noFill/>
                        <a:ln w="93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polyline w14:anchorId="759ECBC5" id="Freeform 42" o:spid="_x0000_s1026" style="position:absolute;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points="5in,11.85pt,373.9pt,11.85pt" coordsize="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" filled="f" strokeweight=".26mm">
                <v:stroke endcap="square"/>
                <v:path o:connecttype="custom" o:connectlocs="0,0;176530,0" o:connectangles="0,0"/>
              </v:polyline>
            </w:pict>
          </mc:Fallback>
        </mc:AlternateContent>
      </w:r>
    </w:p>
    <w:p w14:paraId="75B25D2C" w14:textId="77777777" w:rsidR="0089669B" w:rsidRDefault="0089669B">
      <w:pPr>
        <w:jc w:val="center"/>
      </w:pPr>
    </w:p>
    <w:p w14:paraId="56AD6681" w14:textId="211302BA" w:rsidR="0089669B" w:rsidRDefault="00D07508">
      <w:pPr>
        <w:jc w:val="center"/>
        <w:rPr>
          <w:lang w:eastAsia="zh-TW"/>
        </w:rPr>
      </w:pPr>
      <w:r>
        <w:rPr>
          <w:noProof/>
        </w:rPr>
        <mc:AlternateContent>
          <mc:Choice Requires="wps">
            <w:drawing>
              <wp:anchor distT="0" distB="0" distL="114300" distR="114300" simplePos="0" relativeHeight="251692032" behindDoc="0" locked="0" layoutInCell="1" allowOverlap="1" wp14:anchorId="50C5CEB9" wp14:editId="64FBC870">
                <wp:simplePos x="0" y="0"/>
                <wp:positionH relativeFrom="column">
                  <wp:posOffset>1028081</wp:posOffset>
                </wp:positionH>
                <wp:positionV relativeFrom="paragraph">
                  <wp:posOffset>34393</wp:posOffset>
                </wp:positionV>
                <wp:extent cx="1512467" cy="635"/>
                <wp:effectExtent l="0" t="0" r="0" b="0"/>
                <wp:wrapNone/>
                <wp:docPr id="1572809179" name="Text Box 1"/>
                <wp:cNvGraphicFramePr/>
                <a:graphic xmlns:a="http://schemas.openxmlformats.org/drawingml/2006/main">
                  <a:graphicData uri="http://schemas.microsoft.com/office/word/2010/wordprocessingShape">
                    <wps:wsp>
                      <wps:cNvSpPr txBox="1"/>
                      <wps:spPr>
                        <a:xfrm>
                          <a:off x="0" y="0"/>
                          <a:ext cx="1512467" cy="635"/>
                        </a:xfrm>
                        <a:prstGeom prst="rect">
                          <a:avLst/>
                        </a:prstGeom>
                        <a:solidFill>
                          <a:prstClr val="white"/>
                        </a:solidFill>
                        <a:ln>
                          <a:noFill/>
                        </a:ln>
                      </wps:spPr>
                      <wps:txbx>
                        <w:txbxContent>
                          <w:p w14:paraId="2D1B6EA7" w14:textId="5FF9F8B8" w:rsidR="00D07508" w:rsidRPr="00D65948" w:rsidRDefault="00D07508" w:rsidP="00D07508">
                            <w:pPr>
                              <w:pStyle w:val="Caption"/>
                              <w:rPr>
                                <w:rFonts w:cs="Times New Roman"/>
                                <w:noProof/>
                                <w:lang w:eastAsia="zh-TW"/>
                              </w:rPr>
                            </w:pPr>
                            <w:r>
                              <w:t xml:space="preserve">Figure </w:t>
                            </w:r>
                            <w:fldSimple w:instr=" SEQ Figure \* ARABIC ">
                              <w:r w:rsidR="00BE4DAB">
                                <w:rPr>
                                  <w:noProof/>
                                </w:rPr>
                                <w:t>2</w:t>
                              </w:r>
                            </w:fldSimple>
                            <w:r>
                              <w:t xml:space="preserve"> - Full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C5CEB9" id="_x0000_s1049" type="#_x0000_t202" style="position:absolute;left:0;text-align:left;margin-left:80.95pt;margin-top:2.7pt;width:119.1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z8BGgIAAEA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" stroked="f">
                <v:textbox style="mso-fit-shape-to-text:t" inset="0,0,0,0">
                  <w:txbxContent>
                    <w:p w14:paraId="2D1B6EA7" w14:textId="5FF9F8B8" w:rsidR="00D07508" w:rsidRPr="00D65948" w:rsidRDefault="00D07508" w:rsidP="00D07508">
                      <w:pPr>
                        <w:pStyle w:val="Caption"/>
                        <w:rPr>
                          <w:rFonts w:cs="Times New Roman"/>
                          <w:noProof/>
                          <w:lang w:eastAsia="zh-TW"/>
                        </w:rPr>
                      </w:pPr>
                      <w:r>
                        <w:t xml:space="preserve">Figure </w:t>
                      </w:r>
                      <w:fldSimple w:instr=" SEQ Figure \* ARABIC ">
                        <w:r w:rsidR="00BE4DAB">
                          <w:rPr>
                            <w:noProof/>
                          </w:rPr>
                          <w:t>2</w:t>
                        </w:r>
                      </w:fldSimple>
                      <w:r>
                        <w:t xml:space="preserve"> - Full Adder</w:t>
                      </w:r>
                    </w:p>
                  </w:txbxContent>
                </v:textbox>
              </v:shape>
            </w:pict>
          </mc:Fallback>
        </mc:AlternateContent>
      </w:r>
      <w:r w:rsidR="00EF74A5">
        <w:rPr>
          <w:noProof/>
          <w:lang w:eastAsia="zh-TW"/>
        </w:rPr>
        <mc:AlternateContent>
          <mc:Choice Requires="wps">
            <w:drawing>
              <wp:anchor distT="0" distB="0" distL="114300" distR="114300" simplePos="0" relativeHeight="251649024" behindDoc="0" locked="0" layoutInCell="1" allowOverlap="1" wp14:anchorId="28885745" wp14:editId="1188AACA">
                <wp:simplePos x="0" y="0"/>
                <wp:positionH relativeFrom="column">
                  <wp:posOffset>3429000</wp:posOffset>
                </wp:positionH>
                <wp:positionV relativeFrom="paragraph">
                  <wp:posOffset>142875</wp:posOffset>
                </wp:positionV>
                <wp:extent cx="342900" cy="0"/>
                <wp:effectExtent l="9525" t="13335" r="9525" b="5715"/>
                <wp:wrapNone/>
                <wp:docPr id="12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D9E1A2" id="Line 3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25pt" to="29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" strokeweight=".26mm">
                <v:stroke joinstyle="miter" endcap="square"/>
              </v:line>
            </w:pict>
          </mc:Fallback>
        </mc:AlternateContent>
      </w:r>
    </w:p>
    <w:p w14:paraId="55425713" w14:textId="77777777" w:rsidR="0089669B" w:rsidRDefault="00EF74A5">
      <w:pPr>
        <w:jc w:val="center"/>
        <w:rPr>
          <w:lang w:eastAsia="zh-TW"/>
        </w:rPr>
      </w:pPr>
      <w:r>
        <w:rPr>
          <w:noProof/>
          <w:lang w:eastAsia="zh-TW"/>
        </w:rPr>
        <mc:AlternateContent>
          <mc:Choice Requires="wps">
            <w:drawing>
              <wp:anchor distT="0" distB="0" distL="114300" distR="114300" simplePos="0" relativeHeight="251656192" behindDoc="0" locked="0" layoutInCell="1" allowOverlap="1" wp14:anchorId="430CCE1E" wp14:editId="5D4C1A5B">
                <wp:simplePos x="0" y="0"/>
                <wp:positionH relativeFrom="column">
                  <wp:posOffset>4229100</wp:posOffset>
                </wp:positionH>
                <wp:positionV relativeFrom="paragraph">
                  <wp:posOffset>81915</wp:posOffset>
                </wp:positionV>
                <wp:extent cx="342900" cy="0"/>
                <wp:effectExtent l="9525" t="13335" r="9525" b="5715"/>
                <wp:wrapNone/>
                <wp:docPr id="11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A1D64E" id="Line 3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6.45pt" to="5in,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" strokeweight=".26mm">
                <v:stroke joinstyle="miter" endcap="square"/>
              </v:line>
            </w:pict>
          </mc:Fallback>
        </mc:AlternateContent>
      </w:r>
    </w:p>
    <w:p w14:paraId="6D13698A" w14:textId="07A3CA1D" w:rsidR="0089669B" w:rsidRDefault="00EF74A5">
      <w:pPr>
        <w:jc w:val="center"/>
        <w:rPr>
          <w:lang w:eastAsia="zh-TW"/>
        </w:rPr>
      </w:pPr>
      <w:r>
        <w:rPr>
          <w:noProof/>
          <w:lang w:eastAsia="zh-TW"/>
        </w:rPr>
        <mc:AlternateContent>
          <mc:Choice Requires="wps">
            <w:drawing>
              <wp:anchor distT="0" distB="0" distL="114300" distR="114300" simplePos="0" relativeHeight="251650048" behindDoc="0" locked="0" layoutInCell="1" allowOverlap="1" wp14:anchorId="4B9BFD82" wp14:editId="3A594602">
                <wp:simplePos x="0" y="0"/>
                <wp:positionH relativeFrom="column">
                  <wp:posOffset>3314700</wp:posOffset>
                </wp:positionH>
                <wp:positionV relativeFrom="paragraph">
                  <wp:posOffset>21590</wp:posOffset>
                </wp:positionV>
                <wp:extent cx="457200" cy="0"/>
                <wp:effectExtent l="9525" t="13970" r="9525" b="5080"/>
                <wp:wrapNone/>
                <wp:docPr id="11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2DD270" id="Line 3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7pt" to="29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" strokeweight=".26mm">
                <v:stroke joinstyle="miter" endcap="square"/>
              </v:line>
            </w:pict>
          </mc:Fallback>
        </mc:AlternateContent>
      </w:r>
    </w:p>
    <w:p w14:paraId="1CC4B3B8" w14:textId="4341381D" w:rsidR="0089669B" w:rsidRDefault="0089669B">
      <w:pPr>
        <w:pStyle w:val="Heading1"/>
      </w:pPr>
    </w:p>
    <w:p w14:paraId="4F7F4B68" w14:textId="77777777" w:rsidR="0089669B" w:rsidRDefault="0089669B"/>
    <w:p w14:paraId="617CC09A" w14:textId="23164D1F" w:rsidR="0089669B" w:rsidRDefault="0089669B"/>
    <w:p w14:paraId="09F5BC66" w14:textId="4713264F" w:rsidR="0089669B" w:rsidRDefault="00D07508">
      <w:pPr>
        <w:rPr>
          <w:lang w:eastAsia="zh-TW"/>
        </w:rPr>
      </w:pPr>
      <w:r>
        <w:rPr>
          <w:noProof/>
        </w:rPr>
        <mc:AlternateContent>
          <mc:Choice Requires="wps">
            <w:drawing>
              <wp:anchor distT="0" distB="0" distL="114300" distR="114300" simplePos="0" relativeHeight="251694080" behindDoc="0" locked="0" layoutInCell="1" allowOverlap="1" wp14:anchorId="44B17ACB" wp14:editId="59FC12E9">
                <wp:simplePos x="0" y="0"/>
                <wp:positionH relativeFrom="column">
                  <wp:posOffset>-123825</wp:posOffset>
                </wp:positionH>
                <wp:positionV relativeFrom="paragraph">
                  <wp:posOffset>1683385</wp:posOffset>
                </wp:positionV>
                <wp:extent cx="6286500" cy="635"/>
                <wp:effectExtent l="0" t="0" r="0" b="0"/>
                <wp:wrapNone/>
                <wp:docPr id="1837698811" name="Text Box 1"/>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14:paraId="1B23DEF6" w14:textId="76892ED0" w:rsidR="00D07508" w:rsidRPr="00941DA1" w:rsidRDefault="00D07508" w:rsidP="00D07508">
                            <w:pPr>
                              <w:pStyle w:val="Caption"/>
                              <w:jc w:val="center"/>
                              <w:rPr>
                                <w:rFonts w:cs="Times New Roman"/>
                                <w:noProof/>
                                <w:lang w:eastAsia="zh-TW"/>
                              </w:rPr>
                            </w:pPr>
                            <w:r>
                              <w:t xml:space="preserve">Figure </w:t>
                            </w:r>
                            <w:fldSimple w:instr=" SEQ Figure \* ARABIC ">
                              <w:r w:rsidR="00BE4DAB">
                                <w:rPr>
                                  <w:noProof/>
                                </w:rPr>
                                <w:t>3</w:t>
                              </w:r>
                            </w:fldSimple>
                            <w:r>
                              <w:t xml:space="preserve"> - n-bit Carry Ripple Adder 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17ACB" id="_x0000_s1050" type="#_x0000_t202" style="position:absolute;margin-left:-9.75pt;margin-top:132.55pt;width:4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6nzGgIAAEAEAAAOAAAAZHJzL2Uyb0RvYy54bWysU8Fu2zAMvQ/YPwi6L04yNCu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" stroked="f">
                <v:textbox style="mso-fit-shape-to-text:t" inset="0,0,0,0">
                  <w:txbxContent>
                    <w:p w14:paraId="1B23DEF6" w14:textId="76892ED0" w:rsidR="00D07508" w:rsidRPr="00941DA1" w:rsidRDefault="00D07508" w:rsidP="00D07508">
                      <w:pPr>
                        <w:pStyle w:val="Caption"/>
                        <w:jc w:val="center"/>
                        <w:rPr>
                          <w:rFonts w:cs="Times New Roman"/>
                          <w:noProof/>
                          <w:lang w:eastAsia="zh-TW"/>
                        </w:rPr>
                      </w:pPr>
                      <w:r>
                        <w:t xml:space="preserve">Figure </w:t>
                      </w:r>
                      <w:fldSimple w:instr=" SEQ Figure \* ARABIC ">
                        <w:r w:rsidR="00BE4DAB">
                          <w:rPr>
                            <w:noProof/>
                          </w:rPr>
                          <w:t>3</w:t>
                        </w:r>
                      </w:fldSimple>
                      <w:r>
                        <w:t xml:space="preserve"> - n-bit Carry Ripple Adder Chain</w:t>
                      </w:r>
                    </w:p>
                  </w:txbxContent>
                </v:textbox>
              </v:shape>
            </w:pict>
          </mc:Fallback>
        </mc:AlternateContent>
      </w:r>
      <w:r w:rsidR="00EF74A5">
        <w:rPr>
          <w:noProof/>
          <w:lang w:eastAsia="zh-TW"/>
        </w:rPr>
        <mc:AlternateContent>
          <mc:Choice Requires="wpg">
            <w:drawing>
              <wp:anchor distT="0" distB="0" distL="0" distR="0" simplePos="0" relativeHeight="251681792" behindDoc="0" locked="0" layoutInCell="1" allowOverlap="1" wp14:anchorId="0DDF9624" wp14:editId="558FADA1">
                <wp:simplePos x="0" y="0"/>
                <wp:positionH relativeFrom="column">
                  <wp:posOffset>-123825</wp:posOffset>
                </wp:positionH>
                <wp:positionV relativeFrom="paragraph">
                  <wp:posOffset>26035</wp:posOffset>
                </wp:positionV>
                <wp:extent cx="6286500" cy="1600200"/>
                <wp:effectExtent l="0" t="0" r="0" b="635"/>
                <wp:wrapNone/>
                <wp:docPr id="70"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1600200"/>
                          <a:chOff x="-195" y="41"/>
                          <a:chExt cx="9900" cy="2520"/>
                        </a:xfrm>
                      </wpg:grpSpPr>
                      <wps:wsp>
                        <wps:cNvPr id="71" name="Line 64"/>
                        <wps:cNvCnPr>
                          <a:cxnSpLocks noChangeShapeType="1"/>
                        </wps:cNvCnPr>
                        <wps:spPr bwMode="auto">
                          <a:xfrm flipH="1">
                            <a:off x="1785" y="1301"/>
                            <a:ext cx="359"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65"/>
                        <wps:cNvCnPr>
                          <a:cxnSpLocks noChangeShapeType="1"/>
                        </wps:cNvCnPr>
                        <wps:spPr bwMode="auto">
                          <a:xfrm flipH="1">
                            <a:off x="6465" y="1301"/>
                            <a:ext cx="359"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Rectangle 66"/>
                        <wps:cNvSpPr>
                          <a:spLocks noChangeArrowheads="1"/>
                        </wps:cNvSpPr>
                        <wps:spPr bwMode="auto">
                          <a:xfrm>
                            <a:off x="5385" y="761"/>
                            <a:ext cx="1079" cy="107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4" name="Text Box 67"/>
                        <wps:cNvSpPr txBox="1">
                          <a:spLocks noChangeArrowheads="1"/>
                        </wps:cNvSpPr>
                        <wps:spPr bwMode="auto">
                          <a:xfrm>
                            <a:off x="5565" y="761"/>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8B8735F" w14:textId="7E52CD40" w:rsidR="00CA2D71" w:rsidRDefault="00CA2D71">
                              <w:r>
                                <w:t xml:space="preserve"> </w:t>
                              </w:r>
                              <w:proofErr w:type="gramStart"/>
                              <w:r>
                                <w:t>x  y</w:t>
                              </w:r>
                              <w:proofErr w:type="gramEnd"/>
                              <w:r>
                                <w:t xml:space="preserve">  </w:t>
                              </w:r>
                            </w:p>
                          </w:txbxContent>
                        </wps:txbx>
                        <wps:bodyPr rot="0" vert="horz" wrap="square" lIns="0" tIns="0" rIns="0" bIns="0" anchor="t" anchorCtr="0">
                          <a:noAutofit/>
                        </wps:bodyPr>
                      </wps:wsp>
                      <wps:wsp>
                        <wps:cNvPr id="75" name="Line 68"/>
                        <wps:cNvCnPr>
                          <a:cxnSpLocks noChangeShapeType="1"/>
                        </wps:cNvCnPr>
                        <wps:spPr bwMode="auto">
                          <a:xfrm>
                            <a:off x="5745" y="401"/>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69"/>
                        <wps:cNvCnPr>
                          <a:cxnSpLocks noChangeShapeType="1"/>
                        </wps:cNvCnPr>
                        <wps:spPr bwMode="auto">
                          <a:xfrm>
                            <a:off x="6105" y="401"/>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70"/>
                        <wps:cNvCnPr>
                          <a:cxnSpLocks noChangeShapeType="1"/>
                        </wps:cNvCnPr>
                        <wps:spPr bwMode="auto">
                          <a:xfrm>
                            <a:off x="5925" y="1841"/>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Text Box 71"/>
                        <wps:cNvSpPr txBox="1">
                          <a:spLocks noChangeArrowheads="1"/>
                        </wps:cNvSpPr>
                        <wps:spPr bwMode="auto">
                          <a:xfrm>
                            <a:off x="6285" y="1121"/>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AAF85B9" w14:textId="77777777" w:rsidR="00CA2D71" w:rsidRDefault="00CA2D71">
                              <w:r>
                                <w:t>z</w:t>
                              </w:r>
                            </w:p>
                          </w:txbxContent>
                        </wps:txbx>
                        <wps:bodyPr rot="0" vert="horz" wrap="square" lIns="0" tIns="0" rIns="0" bIns="0" anchor="t" anchorCtr="0">
                          <a:noAutofit/>
                        </wps:bodyPr>
                      </wps:wsp>
                      <wps:wsp>
                        <wps:cNvPr id="79" name="Text Box 72"/>
                        <wps:cNvSpPr txBox="1">
                          <a:spLocks noChangeArrowheads="1"/>
                        </wps:cNvSpPr>
                        <wps:spPr bwMode="auto">
                          <a:xfrm>
                            <a:off x="5385" y="1121"/>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21FF7BA" w14:textId="77777777" w:rsidR="00CA2D71" w:rsidRDefault="00CA2D71">
                              <w:r>
                                <w:t xml:space="preserve"> c</w:t>
                              </w:r>
                            </w:p>
                          </w:txbxContent>
                        </wps:txbx>
                        <wps:bodyPr rot="0" vert="horz" wrap="square" lIns="0" tIns="0" rIns="0" bIns="0" anchor="t" anchorCtr="0">
                          <a:noAutofit/>
                        </wps:bodyPr>
                      </wps:wsp>
                      <wps:wsp>
                        <wps:cNvPr id="80" name="Line 73"/>
                        <wps:cNvCnPr>
                          <a:cxnSpLocks noChangeShapeType="1"/>
                        </wps:cNvCnPr>
                        <wps:spPr bwMode="auto">
                          <a:xfrm flipH="1">
                            <a:off x="345" y="1301"/>
                            <a:ext cx="359"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Rectangle 74"/>
                        <wps:cNvSpPr>
                          <a:spLocks noChangeArrowheads="1"/>
                        </wps:cNvSpPr>
                        <wps:spPr bwMode="auto">
                          <a:xfrm>
                            <a:off x="7725" y="761"/>
                            <a:ext cx="1079" cy="107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2" name="Text Box 75"/>
                        <wps:cNvSpPr txBox="1">
                          <a:spLocks noChangeArrowheads="1"/>
                        </wps:cNvSpPr>
                        <wps:spPr bwMode="auto">
                          <a:xfrm>
                            <a:off x="7905" y="761"/>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A6E46EB" w14:textId="3C004855" w:rsidR="00CA2D71" w:rsidRDefault="00CA2D71">
                              <w:r>
                                <w:t xml:space="preserve"> </w:t>
                              </w:r>
                              <w:proofErr w:type="gramStart"/>
                              <w:r>
                                <w:t>x  y</w:t>
                              </w:r>
                              <w:proofErr w:type="gramEnd"/>
                              <w:r>
                                <w:t xml:space="preserve">  </w:t>
                              </w:r>
                            </w:p>
                          </w:txbxContent>
                        </wps:txbx>
                        <wps:bodyPr rot="0" vert="horz" wrap="square" lIns="0" tIns="0" rIns="0" bIns="0" anchor="t" anchorCtr="0">
                          <a:noAutofit/>
                        </wps:bodyPr>
                      </wps:wsp>
                      <wps:wsp>
                        <wps:cNvPr id="83" name="Line 76"/>
                        <wps:cNvCnPr>
                          <a:cxnSpLocks noChangeShapeType="1"/>
                        </wps:cNvCnPr>
                        <wps:spPr bwMode="auto">
                          <a:xfrm>
                            <a:off x="8085" y="401"/>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77"/>
                        <wps:cNvCnPr>
                          <a:cxnSpLocks noChangeShapeType="1"/>
                        </wps:cNvCnPr>
                        <wps:spPr bwMode="auto">
                          <a:xfrm>
                            <a:off x="8445" y="401"/>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78"/>
                        <wps:cNvCnPr>
                          <a:cxnSpLocks noChangeShapeType="1"/>
                        </wps:cNvCnPr>
                        <wps:spPr bwMode="auto">
                          <a:xfrm>
                            <a:off x="8265" y="1841"/>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Text Box 79"/>
                        <wps:cNvSpPr txBox="1">
                          <a:spLocks noChangeArrowheads="1"/>
                        </wps:cNvSpPr>
                        <wps:spPr bwMode="auto">
                          <a:xfrm>
                            <a:off x="8625" y="1121"/>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E23DC86" w14:textId="77777777" w:rsidR="00CA2D71" w:rsidRDefault="00CA2D71">
                              <w:r>
                                <w:t>z</w:t>
                              </w:r>
                            </w:p>
                          </w:txbxContent>
                        </wps:txbx>
                        <wps:bodyPr rot="0" vert="horz" wrap="square" lIns="0" tIns="0" rIns="0" bIns="0" anchor="t" anchorCtr="0">
                          <a:noAutofit/>
                        </wps:bodyPr>
                      </wps:wsp>
                      <wps:wsp>
                        <wps:cNvPr id="87" name="Text Box 80"/>
                        <wps:cNvSpPr txBox="1">
                          <a:spLocks noChangeArrowheads="1"/>
                        </wps:cNvSpPr>
                        <wps:spPr bwMode="auto">
                          <a:xfrm>
                            <a:off x="7725" y="1121"/>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7120C05" w14:textId="77777777" w:rsidR="00CA2D71" w:rsidRDefault="00CA2D71">
                              <w:r>
                                <w:t xml:space="preserve"> c</w:t>
                              </w:r>
                            </w:p>
                          </w:txbxContent>
                        </wps:txbx>
                        <wps:bodyPr rot="0" vert="horz" wrap="square" lIns="0" tIns="0" rIns="0" bIns="0" anchor="t" anchorCtr="0">
                          <a:noAutofit/>
                        </wps:bodyPr>
                      </wps:wsp>
                      <wps:wsp>
                        <wps:cNvPr id="88" name="Line 81"/>
                        <wps:cNvCnPr>
                          <a:cxnSpLocks noChangeShapeType="1"/>
                        </wps:cNvCnPr>
                        <wps:spPr bwMode="auto">
                          <a:xfrm flipH="1">
                            <a:off x="8805" y="1301"/>
                            <a:ext cx="359"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Text Box 82"/>
                        <wps:cNvSpPr txBox="1">
                          <a:spLocks noChangeArrowheads="1"/>
                        </wps:cNvSpPr>
                        <wps:spPr bwMode="auto">
                          <a:xfrm>
                            <a:off x="5745" y="1121"/>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CDBC5D7" w14:textId="77777777" w:rsidR="00CA2D71" w:rsidRDefault="00CA2D71">
                              <w:pPr>
                                <w:rPr>
                                  <w:vertAlign w:val="subscript"/>
                                </w:rPr>
                              </w:pPr>
                              <w:r>
                                <w:t>FA</w:t>
                              </w:r>
                              <w:r>
                                <w:rPr>
                                  <w:vertAlign w:val="subscript"/>
                                </w:rPr>
                                <w:t>1</w:t>
                              </w:r>
                            </w:p>
                          </w:txbxContent>
                        </wps:txbx>
                        <wps:bodyPr rot="0" vert="horz" wrap="square" lIns="0" tIns="0" rIns="0" bIns="0" anchor="t" anchorCtr="0">
                          <a:noAutofit/>
                        </wps:bodyPr>
                      </wps:wsp>
                      <wps:wsp>
                        <wps:cNvPr id="90" name="Text Box 83"/>
                        <wps:cNvSpPr txBox="1">
                          <a:spLocks noChangeArrowheads="1"/>
                        </wps:cNvSpPr>
                        <wps:spPr bwMode="auto">
                          <a:xfrm>
                            <a:off x="8085" y="1121"/>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F570C9D" w14:textId="77777777" w:rsidR="00CA2D71" w:rsidRDefault="00CA2D71">
                              <w:pPr>
                                <w:rPr>
                                  <w:vertAlign w:val="subscript"/>
                                </w:rPr>
                              </w:pPr>
                              <w:r>
                                <w:t>FA</w:t>
                              </w:r>
                              <w:r>
                                <w:rPr>
                                  <w:vertAlign w:val="subscript"/>
                                </w:rPr>
                                <w:t>0</w:t>
                              </w:r>
                            </w:p>
                          </w:txbxContent>
                        </wps:txbx>
                        <wps:bodyPr rot="0" vert="horz" wrap="square" lIns="0" tIns="0" rIns="0" bIns="0" anchor="t" anchorCtr="0">
                          <a:noAutofit/>
                        </wps:bodyPr>
                      </wps:wsp>
                      <wps:wsp>
                        <wps:cNvPr id="91" name="Text Box 84"/>
                        <wps:cNvSpPr txBox="1">
                          <a:spLocks noChangeArrowheads="1"/>
                        </wps:cNvSpPr>
                        <wps:spPr bwMode="auto">
                          <a:xfrm>
                            <a:off x="5565" y="41"/>
                            <a:ext cx="89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E13AEFE" w14:textId="71E3A683" w:rsidR="00CA2D71" w:rsidRDefault="00CA2D71">
                              <w:pPr>
                                <w:rPr>
                                  <w:vertAlign w:val="subscript"/>
                                </w:rPr>
                              </w:pPr>
                              <w:r>
                                <w:t xml:space="preserve"> A</w:t>
                              </w:r>
                              <w:r>
                                <w:rPr>
                                  <w:vertAlign w:val="subscript"/>
                                </w:rPr>
                                <w:t>1</w:t>
                              </w:r>
                              <w:r>
                                <w:t xml:space="preserve"> B</w:t>
                              </w:r>
                              <w:r>
                                <w:rPr>
                                  <w:vertAlign w:val="subscript"/>
                                </w:rPr>
                                <w:t>1</w:t>
                              </w:r>
                            </w:p>
                          </w:txbxContent>
                        </wps:txbx>
                        <wps:bodyPr rot="0" vert="horz" wrap="square" lIns="0" tIns="0" rIns="0" bIns="0" anchor="t" anchorCtr="0">
                          <a:noAutofit/>
                        </wps:bodyPr>
                      </wps:wsp>
                      <wps:wsp>
                        <wps:cNvPr id="92" name="Text Box 85"/>
                        <wps:cNvSpPr txBox="1">
                          <a:spLocks noChangeArrowheads="1"/>
                        </wps:cNvSpPr>
                        <wps:spPr bwMode="auto">
                          <a:xfrm>
                            <a:off x="7725" y="41"/>
                            <a:ext cx="125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F7589E5" w14:textId="25E388BC" w:rsidR="00CA2D71" w:rsidRDefault="00CA2D71">
                              <w:pPr>
                                <w:rPr>
                                  <w:vertAlign w:val="subscript"/>
                                </w:rPr>
                              </w:pPr>
                              <w:r>
                                <w:t xml:space="preserve">  A</w:t>
                              </w:r>
                              <w:proofErr w:type="gramStart"/>
                              <w:r>
                                <w:rPr>
                                  <w:vertAlign w:val="subscript"/>
                                </w:rPr>
                                <w:t>0</w:t>
                              </w:r>
                              <w:r>
                                <w:t xml:space="preserve">  B</w:t>
                              </w:r>
                              <w:proofErr w:type="gramEnd"/>
                              <w:r>
                                <w:rPr>
                                  <w:vertAlign w:val="subscript"/>
                                </w:rPr>
                                <w:t>0</w:t>
                              </w:r>
                            </w:p>
                          </w:txbxContent>
                        </wps:txbx>
                        <wps:bodyPr rot="0" vert="horz" wrap="square" lIns="0" tIns="0" rIns="0" bIns="0" anchor="t" anchorCtr="0">
                          <a:noAutofit/>
                        </wps:bodyPr>
                      </wps:wsp>
                      <wps:wsp>
                        <wps:cNvPr id="93" name="Text Box 86"/>
                        <wps:cNvSpPr txBox="1">
                          <a:spLocks noChangeArrowheads="1"/>
                        </wps:cNvSpPr>
                        <wps:spPr bwMode="auto">
                          <a:xfrm>
                            <a:off x="9165" y="1121"/>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03C27E" w14:textId="77777777" w:rsidR="00CA2D71" w:rsidRDefault="00CA2D71">
                              <w:pPr>
                                <w:rPr>
                                  <w:vertAlign w:val="subscript"/>
                                </w:rPr>
                              </w:pPr>
                              <w:r>
                                <w:t xml:space="preserve"> C</w:t>
                              </w:r>
                              <w:r>
                                <w:rPr>
                                  <w:vertAlign w:val="subscript"/>
                                </w:rPr>
                                <w:t>in</w:t>
                              </w:r>
                            </w:p>
                          </w:txbxContent>
                        </wps:txbx>
                        <wps:bodyPr rot="0" vert="horz" wrap="square" lIns="0" tIns="0" rIns="0" bIns="0" anchor="t" anchorCtr="0">
                          <a:noAutofit/>
                        </wps:bodyPr>
                      </wps:wsp>
                      <wps:wsp>
                        <wps:cNvPr id="94" name="Text Box 87"/>
                        <wps:cNvSpPr txBox="1">
                          <a:spLocks noChangeArrowheads="1"/>
                        </wps:cNvSpPr>
                        <wps:spPr bwMode="auto">
                          <a:xfrm>
                            <a:off x="-195" y="1121"/>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592D3A6" w14:textId="77777777" w:rsidR="00CA2D71" w:rsidRDefault="00CA2D71">
                              <w:pPr>
                                <w:rPr>
                                  <w:vertAlign w:val="subscript"/>
                                </w:rPr>
                              </w:pPr>
                              <w:r>
                                <w:t>C</w:t>
                              </w:r>
                              <w:r>
                                <w:rPr>
                                  <w:vertAlign w:val="subscript"/>
                                </w:rPr>
                                <w:t>out</w:t>
                              </w:r>
                            </w:p>
                          </w:txbxContent>
                        </wps:txbx>
                        <wps:bodyPr rot="0" vert="horz" wrap="square" lIns="0" tIns="0" rIns="0" bIns="0" anchor="t" anchorCtr="0">
                          <a:noAutofit/>
                        </wps:bodyPr>
                      </wps:wsp>
                      <wps:wsp>
                        <wps:cNvPr id="95" name="Line 88"/>
                        <wps:cNvCnPr>
                          <a:cxnSpLocks noChangeShapeType="1"/>
                        </wps:cNvCnPr>
                        <wps:spPr bwMode="auto">
                          <a:xfrm>
                            <a:off x="6825" y="1301"/>
                            <a:ext cx="89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Text Box 89"/>
                        <wps:cNvSpPr txBox="1">
                          <a:spLocks noChangeArrowheads="1"/>
                        </wps:cNvSpPr>
                        <wps:spPr bwMode="auto">
                          <a:xfrm>
                            <a:off x="6825" y="941"/>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F5894D4" w14:textId="25016393" w:rsidR="00CA2D71" w:rsidRDefault="00CA2D71">
                              <w:pPr>
                                <w:rPr>
                                  <w:vertAlign w:val="subscript"/>
                                </w:rPr>
                              </w:pPr>
                              <w:r>
                                <w:t xml:space="preserve">  C</w:t>
                              </w:r>
                              <w:r>
                                <w:rPr>
                                  <w:vertAlign w:val="subscript"/>
                                </w:rPr>
                                <w:t>1</w:t>
                              </w:r>
                            </w:p>
                          </w:txbxContent>
                        </wps:txbx>
                        <wps:bodyPr rot="0" vert="horz" wrap="square" lIns="0" tIns="0" rIns="0" bIns="0" anchor="t" anchorCtr="0">
                          <a:noAutofit/>
                        </wps:bodyPr>
                      </wps:wsp>
                      <wps:wsp>
                        <wps:cNvPr id="97" name="Text Box 90"/>
                        <wps:cNvSpPr txBox="1">
                          <a:spLocks noChangeArrowheads="1"/>
                        </wps:cNvSpPr>
                        <wps:spPr bwMode="auto">
                          <a:xfrm>
                            <a:off x="8040" y="2201"/>
                            <a:ext cx="44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642CD45" w14:textId="4155B89F" w:rsidR="00CA2D71" w:rsidRDefault="00CA2D71">
                              <w:pPr>
                                <w:rPr>
                                  <w:vertAlign w:val="subscript"/>
                                </w:rPr>
                              </w:pPr>
                              <w:r>
                                <w:t xml:space="preserve"> S</w:t>
                              </w:r>
                              <w:r>
                                <w:rPr>
                                  <w:vertAlign w:val="subscript"/>
                                </w:rPr>
                                <w:t>0</w:t>
                              </w:r>
                            </w:p>
                          </w:txbxContent>
                        </wps:txbx>
                        <wps:bodyPr rot="0" vert="horz" wrap="square" lIns="0" tIns="0" rIns="0" bIns="0" anchor="t" anchorCtr="0">
                          <a:noAutofit/>
                        </wps:bodyPr>
                      </wps:wsp>
                      <wps:wsp>
                        <wps:cNvPr id="98" name="Text Box 91"/>
                        <wps:cNvSpPr txBox="1">
                          <a:spLocks noChangeArrowheads="1"/>
                        </wps:cNvSpPr>
                        <wps:spPr bwMode="auto">
                          <a:xfrm>
                            <a:off x="5700" y="2201"/>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E8E68BC" w14:textId="10988AC6" w:rsidR="00CA2D71" w:rsidRDefault="00CA2D71">
                              <w:pPr>
                                <w:rPr>
                                  <w:vertAlign w:val="subscript"/>
                                </w:rPr>
                              </w:pPr>
                              <w:r>
                                <w:t xml:space="preserve"> S</w:t>
                              </w:r>
                              <w:r>
                                <w:rPr>
                                  <w:vertAlign w:val="subscript"/>
                                </w:rPr>
                                <w:t>1</w:t>
                              </w:r>
                            </w:p>
                          </w:txbxContent>
                        </wps:txbx>
                        <wps:bodyPr rot="0" vert="horz" wrap="square" lIns="0" tIns="0" rIns="0" bIns="0" anchor="t" anchorCtr="0">
                          <a:noAutofit/>
                        </wps:bodyPr>
                      </wps:wsp>
                      <wps:wsp>
                        <wps:cNvPr id="99" name="Line 92"/>
                        <wps:cNvCnPr>
                          <a:cxnSpLocks noChangeShapeType="1"/>
                        </wps:cNvCnPr>
                        <wps:spPr bwMode="auto">
                          <a:xfrm flipH="1">
                            <a:off x="4125" y="1301"/>
                            <a:ext cx="359"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93"/>
                        <wps:cNvCnPr>
                          <a:cxnSpLocks noChangeShapeType="1"/>
                        </wps:cNvCnPr>
                        <wps:spPr bwMode="auto">
                          <a:xfrm>
                            <a:off x="4485" y="1301"/>
                            <a:ext cx="89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Text Box 94"/>
                        <wps:cNvSpPr txBox="1">
                          <a:spLocks noChangeArrowheads="1"/>
                        </wps:cNvSpPr>
                        <wps:spPr bwMode="auto">
                          <a:xfrm>
                            <a:off x="4485" y="941"/>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88BE55A" w14:textId="47108DB2" w:rsidR="00CA2D71" w:rsidRDefault="00CA2D71">
                              <w:pPr>
                                <w:rPr>
                                  <w:vertAlign w:val="subscript"/>
                                </w:rPr>
                              </w:pPr>
                              <w:r>
                                <w:t xml:space="preserve">  C</w:t>
                              </w:r>
                              <w:r>
                                <w:rPr>
                                  <w:vertAlign w:val="subscript"/>
                                </w:rPr>
                                <w:t>2</w:t>
                              </w:r>
                            </w:p>
                          </w:txbxContent>
                        </wps:txbx>
                        <wps:bodyPr rot="0" vert="horz" wrap="square" lIns="0" tIns="0" rIns="0" bIns="0" anchor="t" anchorCtr="0">
                          <a:noAutofit/>
                        </wps:bodyPr>
                      </wps:wsp>
                      <wps:wsp>
                        <wps:cNvPr id="102" name="Rectangle 95"/>
                        <wps:cNvSpPr>
                          <a:spLocks noChangeArrowheads="1"/>
                        </wps:cNvSpPr>
                        <wps:spPr bwMode="auto">
                          <a:xfrm>
                            <a:off x="705" y="761"/>
                            <a:ext cx="1079" cy="107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3" name="Text Box 96"/>
                        <wps:cNvSpPr txBox="1">
                          <a:spLocks noChangeArrowheads="1"/>
                        </wps:cNvSpPr>
                        <wps:spPr bwMode="auto">
                          <a:xfrm>
                            <a:off x="885" y="761"/>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621DBA6" w14:textId="04DEFEF2" w:rsidR="00CA2D71" w:rsidRDefault="00CA2D71">
                              <w:r>
                                <w:t xml:space="preserve"> </w:t>
                              </w:r>
                              <w:proofErr w:type="gramStart"/>
                              <w:r>
                                <w:t>x  y</w:t>
                              </w:r>
                              <w:proofErr w:type="gramEnd"/>
                              <w:r>
                                <w:t xml:space="preserve">  </w:t>
                              </w:r>
                            </w:p>
                          </w:txbxContent>
                        </wps:txbx>
                        <wps:bodyPr rot="0" vert="horz" wrap="square" lIns="0" tIns="0" rIns="0" bIns="0" anchor="t" anchorCtr="0">
                          <a:noAutofit/>
                        </wps:bodyPr>
                      </wps:wsp>
                      <wps:wsp>
                        <wps:cNvPr id="104" name="Line 97"/>
                        <wps:cNvCnPr>
                          <a:cxnSpLocks noChangeShapeType="1"/>
                        </wps:cNvCnPr>
                        <wps:spPr bwMode="auto">
                          <a:xfrm>
                            <a:off x="1065" y="401"/>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8"/>
                        <wps:cNvCnPr>
                          <a:cxnSpLocks noChangeShapeType="1"/>
                        </wps:cNvCnPr>
                        <wps:spPr bwMode="auto">
                          <a:xfrm>
                            <a:off x="1425" y="401"/>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9"/>
                        <wps:cNvCnPr>
                          <a:cxnSpLocks noChangeShapeType="1"/>
                        </wps:cNvCnPr>
                        <wps:spPr bwMode="auto">
                          <a:xfrm>
                            <a:off x="1245" y="1841"/>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Text Box 100"/>
                        <wps:cNvSpPr txBox="1">
                          <a:spLocks noChangeArrowheads="1"/>
                        </wps:cNvSpPr>
                        <wps:spPr bwMode="auto">
                          <a:xfrm>
                            <a:off x="1605" y="1121"/>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3D53710" w14:textId="77777777" w:rsidR="00CA2D71" w:rsidRDefault="00CA2D71">
                              <w:r>
                                <w:t>z</w:t>
                              </w:r>
                            </w:p>
                          </w:txbxContent>
                        </wps:txbx>
                        <wps:bodyPr rot="0" vert="horz" wrap="square" lIns="0" tIns="0" rIns="0" bIns="0" anchor="t" anchorCtr="0">
                          <a:noAutofit/>
                        </wps:bodyPr>
                      </wps:wsp>
                      <wps:wsp>
                        <wps:cNvPr id="108" name="Text Box 101"/>
                        <wps:cNvSpPr txBox="1">
                          <a:spLocks noChangeArrowheads="1"/>
                        </wps:cNvSpPr>
                        <wps:spPr bwMode="auto">
                          <a:xfrm>
                            <a:off x="705" y="1121"/>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A4BD079" w14:textId="77777777" w:rsidR="00CA2D71" w:rsidRDefault="00CA2D71">
                              <w:r>
                                <w:t xml:space="preserve"> c</w:t>
                              </w:r>
                            </w:p>
                          </w:txbxContent>
                        </wps:txbx>
                        <wps:bodyPr rot="0" vert="horz" wrap="square" lIns="0" tIns="0" rIns="0" bIns="0" anchor="t" anchorCtr="0">
                          <a:noAutofit/>
                        </wps:bodyPr>
                      </wps:wsp>
                      <wps:wsp>
                        <wps:cNvPr id="109" name="Text Box 102"/>
                        <wps:cNvSpPr txBox="1">
                          <a:spLocks noChangeArrowheads="1"/>
                        </wps:cNvSpPr>
                        <wps:spPr bwMode="auto">
                          <a:xfrm>
                            <a:off x="975" y="1121"/>
                            <a:ext cx="71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FAA817E" w14:textId="77777777" w:rsidR="00CA2D71" w:rsidRDefault="00CA2D71">
                              <w:pPr>
                                <w:rPr>
                                  <w:vertAlign w:val="subscript"/>
                                </w:rPr>
                              </w:pPr>
                              <w:r>
                                <w:t>FA</w:t>
                              </w:r>
                              <w:r>
                                <w:rPr>
                                  <w:vertAlign w:val="subscript"/>
                                </w:rPr>
                                <w:t>N-1</w:t>
                              </w:r>
                            </w:p>
                          </w:txbxContent>
                        </wps:txbx>
                        <wps:bodyPr rot="0" vert="horz" wrap="square" lIns="0" tIns="0" rIns="0" bIns="0" anchor="t" anchorCtr="0">
                          <a:noAutofit/>
                        </wps:bodyPr>
                      </wps:wsp>
                      <wps:wsp>
                        <wps:cNvPr id="110" name="Text Box 103"/>
                        <wps:cNvSpPr txBox="1">
                          <a:spLocks noChangeArrowheads="1"/>
                        </wps:cNvSpPr>
                        <wps:spPr bwMode="auto">
                          <a:xfrm>
                            <a:off x="780" y="41"/>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56794CA" w14:textId="79E744BB" w:rsidR="00CA2D71" w:rsidRDefault="00CA2D71">
                              <w:pPr>
                                <w:rPr>
                                  <w:vertAlign w:val="subscript"/>
                                </w:rPr>
                              </w:pPr>
                              <w:r>
                                <w:t xml:space="preserve"> A</w:t>
                              </w:r>
                              <w:r>
                                <w:rPr>
                                  <w:vertAlign w:val="subscript"/>
                                </w:rPr>
                                <w:t>N-1</w:t>
                              </w:r>
                              <w:r>
                                <w:t xml:space="preserve"> B</w:t>
                              </w:r>
                              <w:r>
                                <w:rPr>
                                  <w:vertAlign w:val="subscript"/>
                                </w:rPr>
                                <w:t>N-1</w:t>
                              </w:r>
                            </w:p>
                          </w:txbxContent>
                        </wps:txbx>
                        <wps:bodyPr rot="0" vert="horz" wrap="square" lIns="0" tIns="0" rIns="0" bIns="0" anchor="t" anchorCtr="0">
                          <a:noAutofit/>
                        </wps:bodyPr>
                      </wps:wsp>
                      <wps:wsp>
                        <wps:cNvPr id="111" name="Line 104"/>
                        <wps:cNvCnPr>
                          <a:cxnSpLocks noChangeShapeType="1"/>
                        </wps:cNvCnPr>
                        <wps:spPr bwMode="auto">
                          <a:xfrm>
                            <a:off x="2145" y="1301"/>
                            <a:ext cx="89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Text Box 105"/>
                        <wps:cNvSpPr txBox="1">
                          <a:spLocks noChangeArrowheads="1"/>
                        </wps:cNvSpPr>
                        <wps:spPr bwMode="auto">
                          <a:xfrm>
                            <a:off x="1965" y="941"/>
                            <a:ext cx="89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2B47618" w14:textId="3844AA54" w:rsidR="00CA2D71" w:rsidRDefault="00CA2D71">
                              <w:pPr>
                                <w:rPr>
                                  <w:vertAlign w:val="subscript"/>
                                </w:rPr>
                              </w:pPr>
                              <w:r>
                                <w:t xml:space="preserve">  C</w:t>
                              </w:r>
                              <w:r>
                                <w:rPr>
                                  <w:vertAlign w:val="subscript"/>
                                </w:rPr>
                                <w:t>N-1</w:t>
                              </w:r>
                            </w:p>
                          </w:txbxContent>
                        </wps:txbx>
                        <wps:bodyPr rot="0" vert="horz" wrap="square" lIns="0" tIns="0" rIns="0" bIns="0" anchor="t" anchorCtr="0">
                          <a:noAutofit/>
                        </wps:bodyPr>
                      </wps:wsp>
                      <wps:wsp>
                        <wps:cNvPr id="113" name="Text Box 106"/>
                        <wps:cNvSpPr txBox="1">
                          <a:spLocks noChangeArrowheads="1"/>
                        </wps:cNvSpPr>
                        <wps:spPr bwMode="auto">
                          <a:xfrm>
                            <a:off x="929" y="2201"/>
                            <a:ext cx="64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73D9F76" w14:textId="3D471DAD" w:rsidR="00CA2D71" w:rsidRDefault="00CA2D71">
                              <w:pPr>
                                <w:rPr>
                                  <w:vertAlign w:val="subscript"/>
                                </w:rPr>
                              </w:pPr>
                              <w:r>
                                <w:t xml:space="preserve"> S</w:t>
                              </w:r>
                              <w:r>
                                <w:rPr>
                                  <w:vertAlign w:val="subscript"/>
                                </w:rPr>
                                <w:t>N-1</w:t>
                              </w:r>
                            </w:p>
                          </w:txbxContent>
                        </wps:txbx>
                        <wps:bodyPr rot="0" vert="horz" wrap="square" lIns="0" tIns="0" rIns="0" bIns="0" anchor="t" anchorCtr="0">
                          <a:noAutofit/>
                        </wps:bodyPr>
                      </wps:wsp>
                      <wps:wsp>
                        <wps:cNvPr id="114" name="Text Box 107"/>
                        <wps:cNvSpPr txBox="1">
                          <a:spLocks noChangeArrowheads="1"/>
                        </wps:cNvSpPr>
                        <wps:spPr bwMode="auto">
                          <a:xfrm>
                            <a:off x="3314" y="1121"/>
                            <a:ext cx="61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3EDAFBD" w14:textId="6C4A426C" w:rsidR="00CA2D71" w:rsidRDefault="00CA2D71">
                              <w:pPr>
                                <w:rPr>
                                  <w:b/>
                                </w:rPr>
                              </w:pPr>
                              <w:r>
                                <w:rPr>
                                  <w:b/>
                                </w:rPr>
                                <w:t xml:space="preserve">  …</w:t>
                              </w:r>
                            </w:p>
                          </w:txbxContent>
                        </wps:txbx>
                        <wps:bodyPr rot="0" vert="horz" wrap="square" lIns="0" tIns="0" rIns="0" bIns="0" anchor="t" anchorCtr="0">
                          <a:noAutofit/>
                        </wps:bodyPr>
                      </wps:wsp>
                      <wps:wsp>
                        <wps:cNvPr id="115" name="Text Box 108"/>
                        <wps:cNvSpPr txBox="1">
                          <a:spLocks noChangeArrowheads="1"/>
                        </wps:cNvSpPr>
                        <wps:spPr bwMode="auto">
                          <a:xfrm>
                            <a:off x="1065" y="1481"/>
                            <a:ext cx="35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75738B2" w14:textId="77E31B7F" w:rsidR="00CA2D71" w:rsidRDefault="00CA2D71">
                              <w:r>
                                <w:t xml:space="preserve"> s</w:t>
                              </w:r>
                            </w:p>
                          </w:txbxContent>
                        </wps:txbx>
                        <wps:bodyPr rot="0" vert="horz" wrap="square" lIns="0" tIns="0" rIns="0" bIns="0" anchor="t" anchorCtr="0">
                          <a:noAutofit/>
                        </wps:bodyPr>
                      </wps:wsp>
                      <wps:wsp>
                        <wps:cNvPr id="116" name="Text Box 109"/>
                        <wps:cNvSpPr txBox="1">
                          <a:spLocks noChangeArrowheads="1"/>
                        </wps:cNvSpPr>
                        <wps:spPr bwMode="auto">
                          <a:xfrm>
                            <a:off x="5760" y="1481"/>
                            <a:ext cx="35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7D959AD" w14:textId="16238ED6" w:rsidR="00CA2D71" w:rsidRDefault="00CA2D71">
                              <w:r>
                                <w:t xml:space="preserve"> s  </w:t>
                              </w:r>
                            </w:p>
                          </w:txbxContent>
                        </wps:txbx>
                        <wps:bodyPr rot="0" vert="horz" wrap="square" lIns="0" tIns="0" rIns="0" bIns="0" anchor="t" anchorCtr="0">
                          <a:noAutofit/>
                        </wps:bodyPr>
                      </wps:wsp>
                      <wps:wsp>
                        <wps:cNvPr id="117" name="Text Box 110"/>
                        <wps:cNvSpPr txBox="1">
                          <a:spLocks noChangeArrowheads="1"/>
                        </wps:cNvSpPr>
                        <wps:spPr bwMode="auto">
                          <a:xfrm>
                            <a:off x="8100" y="1481"/>
                            <a:ext cx="35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E763DB5" w14:textId="6D2B7298" w:rsidR="00CA2D71" w:rsidRDefault="00CA2D71">
                              <w:r>
                                <w:t xml:space="preserve"> s</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0DDF9624" id="Group 63" o:spid="_x0000_s1051" style="position:absolute;margin-left:-9.75pt;margin-top:2.05pt;width:495pt;height:126pt;z-index:251681792;mso-wrap-distance-left:0;mso-wrap-distance-right:0" coordorigin="-195,41" coordsize="990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">
                <v:line id="Line 64" o:spid="_x0000_s1052" style="position:absolute;flip:x;visibility:visible;mso-wrap-style:square" from="1785,1301" to="2144,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" strokeweight=".26mm">
                  <v:stroke endarrow="block" joinstyle="miter" endcap="square"/>
                </v:line>
                <v:line id="Line 65" o:spid="_x0000_s1053" style="position:absolute;flip:x;visibility:visible;mso-wrap-style:square" from="6465,1301" to="6824,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" strokeweight=".26mm">
                  <v:stroke endarrow="block" joinstyle="miter" endcap="square"/>
                </v:line>
                <v:rect id="Rectangle 66" o:spid="_x0000_s1054" style="position:absolute;left:5385;top:761;width:1079;height:10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" strokeweight=".26mm">
                  <v:stroke endcap="square"/>
                </v:rect>
                <v:shape id="Text Box 67" o:spid="_x0000_s1055" type="#_x0000_t202" style="position:absolute;left:5565;top:761;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" filled="f" stroked="f" strokecolor="#3465a4">
                  <v:stroke joinstyle="round"/>
                  <v:textbox inset="0,0,0,0">
                    <w:txbxContent>
                      <w:p w14:paraId="18B8735F" w14:textId="7E52CD40" w:rsidR="00CA2D71" w:rsidRDefault="00CA2D71">
                        <w:r>
                          <w:t xml:space="preserve"> </w:t>
                        </w:r>
                        <w:proofErr w:type="gramStart"/>
                        <w:r>
                          <w:t>x  y</w:t>
                        </w:r>
                        <w:proofErr w:type="gramEnd"/>
                        <w:r>
                          <w:t xml:space="preserve">  </w:t>
                        </w:r>
                      </w:p>
                    </w:txbxContent>
                  </v:textbox>
                </v:shape>
                <v:line id="Line 68" o:spid="_x0000_s1056" style="position:absolute;visibility:visible;mso-wrap-style:square" from="5745,401" to="574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" strokeweight=".26mm">
                  <v:stroke endarrow="block" joinstyle="miter" endcap="square"/>
                </v:line>
                <v:line id="Line 69" o:spid="_x0000_s1057" style="position:absolute;visibility:visible;mso-wrap-style:square" from="6105,401" to="61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" strokeweight=".26mm">
                  <v:stroke endarrow="block" joinstyle="miter" endcap="square"/>
                </v:line>
                <v:line id="Line 70" o:spid="_x0000_s1058" style="position:absolute;visibility:visible;mso-wrap-style:square" from="5925,1841" to="5925,2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" strokeweight=".26mm">
                  <v:stroke endarrow="block" joinstyle="miter" endcap="square"/>
                </v:line>
                <v:shape id="Text Box 71" o:spid="_x0000_s1059" type="#_x0000_t202" style="position:absolute;left:6285;top:1121;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" filled="f" stroked="f" strokecolor="#3465a4">
                  <v:stroke joinstyle="round"/>
                  <v:textbox inset="0,0,0,0">
                    <w:txbxContent>
                      <w:p w14:paraId="5AAF85B9" w14:textId="77777777" w:rsidR="00CA2D71" w:rsidRDefault="00CA2D71">
                        <w:r>
                          <w:t>z</w:t>
                        </w:r>
                      </w:p>
                    </w:txbxContent>
                  </v:textbox>
                </v:shape>
                <v:shape id="Text Box 72" o:spid="_x0000_s1060" type="#_x0000_t202" style="position:absolute;left:5385;top:1121;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" filled="f" stroked="f" strokecolor="#3465a4">
                  <v:stroke joinstyle="round"/>
                  <v:textbox inset="0,0,0,0">
                    <w:txbxContent>
                      <w:p w14:paraId="021FF7BA" w14:textId="77777777" w:rsidR="00CA2D71" w:rsidRDefault="00CA2D71">
                        <w:r>
                          <w:t xml:space="preserve"> c</w:t>
                        </w:r>
                      </w:p>
                    </w:txbxContent>
                  </v:textbox>
                </v:shape>
                <v:line id="Line 73" o:spid="_x0000_s1061" style="position:absolute;flip:x;visibility:visible;mso-wrap-style:square" from="345,1301" to="704,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" strokeweight=".26mm">
                  <v:stroke endarrow="block" joinstyle="miter" endcap="square"/>
                </v:line>
                <v:rect id="Rectangle 74" o:spid="_x0000_s1062" style="position:absolute;left:7725;top:761;width:1079;height:10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" strokeweight=".26mm">
                  <v:stroke endcap="square"/>
                </v:rect>
                <v:shape id="Text Box 75" o:spid="_x0000_s1063" type="#_x0000_t202" style="position:absolute;left:7905;top:761;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" filled="f" stroked="f" strokecolor="#3465a4">
                  <v:stroke joinstyle="round"/>
                  <v:textbox inset="0,0,0,0">
                    <w:txbxContent>
                      <w:p w14:paraId="0A6E46EB" w14:textId="3C004855" w:rsidR="00CA2D71" w:rsidRDefault="00CA2D71">
                        <w:r>
                          <w:t xml:space="preserve"> </w:t>
                        </w:r>
                        <w:proofErr w:type="gramStart"/>
                        <w:r>
                          <w:t>x  y</w:t>
                        </w:r>
                        <w:proofErr w:type="gramEnd"/>
                        <w:r>
                          <w:t xml:space="preserve">  </w:t>
                        </w:r>
                      </w:p>
                    </w:txbxContent>
                  </v:textbox>
                </v:shape>
                <v:line id="Line 76" o:spid="_x0000_s1064" style="position:absolute;visibility:visible;mso-wrap-style:square" from="8085,401" to="808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" strokeweight=".26mm">
                  <v:stroke endarrow="block" joinstyle="miter" endcap="square"/>
                </v:line>
                <v:line id="Line 77" o:spid="_x0000_s1065" style="position:absolute;visibility:visible;mso-wrap-style:square" from="8445,401" to="844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" strokeweight=".26mm">
                  <v:stroke endarrow="block" joinstyle="miter" endcap="square"/>
                </v:line>
                <v:line id="Line 78" o:spid="_x0000_s1066" style="position:absolute;visibility:visible;mso-wrap-style:square" from="8265,1841" to="8265,2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" strokeweight=".26mm">
                  <v:stroke endarrow="block" joinstyle="miter" endcap="square"/>
                </v:line>
                <v:shape id="Text Box 79" o:spid="_x0000_s1067" type="#_x0000_t202" style="position:absolute;left:8625;top:1121;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" filled="f" stroked="f" strokecolor="#3465a4">
                  <v:stroke joinstyle="round"/>
                  <v:textbox inset="0,0,0,0">
                    <w:txbxContent>
                      <w:p w14:paraId="6E23DC86" w14:textId="77777777" w:rsidR="00CA2D71" w:rsidRDefault="00CA2D71">
                        <w:r>
                          <w:t>z</w:t>
                        </w:r>
                      </w:p>
                    </w:txbxContent>
                  </v:textbox>
                </v:shape>
                <v:shape id="Text Box 80" o:spid="_x0000_s1068" type="#_x0000_t202" style="position:absolute;left:7725;top:1121;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" filled="f" stroked="f" strokecolor="#3465a4">
                  <v:stroke joinstyle="round"/>
                  <v:textbox inset="0,0,0,0">
                    <w:txbxContent>
                      <w:p w14:paraId="77120C05" w14:textId="77777777" w:rsidR="00CA2D71" w:rsidRDefault="00CA2D71">
                        <w:r>
                          <w:t xml:space="preserve"> c</w:t>
                        </w:r>
                      </w:p>
                    </w:txbxContent>
                  </v:textbox>
                </v:shape>
                <v:line id="Line 81" o:spid="_x0000_s1069" style="position:absolute;flip:x;visibility:visible;mso-wrap-style:square" from="8805,1301" to="9164,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" strokeweight=".26mm">
                  <v:stroke endarrow="block" joinstyle="miter" endcap="square"/>
                </v:line>
                <v:shape id="Text Box 82" o:spid="_x0000_s1070" type="#_x0000_t202" style="position:absolute;left:5745;top:1121;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" filled="f" stroked="f" strokecolor="#3465a4">
                  <v:stroke joinstyle="round"/>
                  <v:textbox inset="0,0,0,0">
                    <w:txbxContent>
                      <w:p w14:paraId="3CDBC5D7" w14:textId="77777777" w:rsidR="00CA2D71" w:rsidRDefault="00CA2D71">
                        <w:pPr>
                          <w:rPr>
                            <w:vertAlign w:val="subscript"/>
                          </w:rPr>
                        </w:pPr>
                        <w:r>
                          <w:t>FA</w:t>
                        </w:r>
                        <w:r>
                          <w:rPr>
                            <w:vertAlign w:val="subscript"/>
                          </w:rPr>
                          <w:t>1</w:t>
                        </w:r>
                      </w:p>
                    </w:txbxContent>
                  </v:textbox>
                </v:shape>
                <v:shape id="Text Box 83" o:spid="_x0000_s1071" type="#_x0000_t202" style="position:absolute;left:8085;top:1121;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" filled="f" stroked="f" strokecolor="#3465a4">
                  <v:stroke joinstyle="round"/>
                  <v:textbox inset="0,0,0,0">
                    <w:txbxContent>
                      <w:p w14:paraId="2F570C9D" w14:textId="77777777" w:rsidR="00CA2D71" w:rsidRDefault="00CA2D71">
                        <w:pPr>
                          <w:rPr>
                            <w:vertAlign w:val="subscript"/>
                          </w:rPr>
                        </w:pPr>
                        <w:r>
                          <w:t>FA</w:t>
                        </w:r>
                        <w:r>
                          <w:rPr>
                            <w:vertAlign w:val="subscript"/>
                          </w:rPr>
                          <w:t>0</w:t>
                        </w:r>
                      </w:p>
                    </w:txbxContent>
                  </v:textbox>
                </v:shape>
                <v:shape id="Text Box 84" o:spid="_x0000_s1072" type="#_x0000_t202" style="position:absolute;left:5565;top:41;width:89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" filled="f" stroked="f" strokecolor="#3465a4">
                  <v:stroke joinstyle="round"/>
                  <v:textbox inset="0,0,0,0">
                    <w:txbxContent>
                      <w:p w14:paraId="3E13AEFE" w14:textId="71E3A683" w:rsidR="00CA2D71" w:rsidRDefault="00CA2D71">
                        <w:pPr>
                          <w:rPr>
                            <w:vertAlign w:val="subscript"/>
                          </w:rPr>
                        </w:pPr>
                        <w:r>
                          <w:t xml:space="preserve"> A</w:t>
                        </w:r>
                        <w:r>
                          <w:rPr>
                            <w:vertAlign w:val="subscript"/>
                          </w:rPr>
                          <w:t>1</w:t>
                        </w:r>
                        <w:r>
                          <w:t xml:space="preserve"> B</w:t>
                        </w:r>
                        <w:r>
                          <w:rPr>
                            <w:vertAlign w:val="subscript"/>
                          </w:rPr>
                          <w:t>1</w:t>
                        </w:r>
                      </w:p>
                    </w:txbxContent>
                  </v:textbox>
                </v:shape>
                <v:shape id="Text Box 85" o:spid="_x0000_s1073" type="#_x0000_t202" style="position:absolute;left:7725;top:41;width:125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" filled="f" stroked="f" strokecolor="#3465a4">
                  <v:stroke joinstyle="round"/>
                  <v:textbox inset="0,0,0,0">
                    <w:txbxContent>
                      <w:p w14:paraId="1F7589E5" w14:textId="25E388BC" w:rsidR="00CA2D71" w:rsidRDefault="00CA2D71">
                        <w:pPr>
                          <w:rPr>
                            <w:vertAlign w:val="subscript"/>
                          </w:rPr>
                        </w:pPr>
                        <w:r>
                          <w:t xml:space="preserve">  A</w:t>
                        </w:r>
                        <w:proofErr w:type="gramStart"/>
                        <w:r>
                          <w:rPr>
                            <w:vertAlign w:val="subscript"/>
                          </w:rPr>
                          <w:t>0</w:t>
                        </w:r>
                        <w:r>
                          <w:t xml:space="preserve">  B</w:t>
                        </w:r>
                        <w:proofErr w:type="gramEnd"/>
                        <w:r>
                          <w:rPr>
                            <w:vertAlign w:val="subscript"/>
                          </w:rPr>
                          <w:t>0</w:t>
                        </w:r>
                      </w:p>
                    </w:txbxContent>
                  </v:textbox>
                </v:shape>
                <v:shape id="Text Box 86" o:spid="_x0000_s1074" type="#_x0000_t202" style="position:absolute;left:9165;top:1121;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" filled="f" stroked="f" strokecolor="#3465a4">
                  <v:stroke joinstyle="round"/>
                  <v:textbox inset="0,0,0,0">
                    <w:txbxContent>
                      <w:p w14:paraId="2803C27E" w14:textId="77777777" w:rsidR="00CA2D71" w:rsidRDefault="00CA2D71">
                        <w:pPr>
                          <w:rPr>
                            <w:vertAlign w:val="subscript"/>
                          </w:rPr>
                        </w:pPr>
                        <w:r>
                          <w:t xml:space="preserve"> C</w:t>
                        </w:r>
                        <w:r>
                          <w:rPr>
                            <w:vertAlign w:val="subscript"/>
                          </w:rPr>
                          <w:t>in</w:t>
                        </w:r>
                      </w:p>
                    </w:txbxContent>
                  </v:textbox>
                </v:shape>
                <v:shape id="Text Box 87" o:spid="_x0000_s1075" type="#_x0000_t202" style="position:absolute;left:-195;top:1121;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" filled="f" stroked="f" strokecolor="#3465a4">
                  <v:stroke joinstyle="round"/>
                  <v:textbox inset="0,0,0,0">
                    <w:txbxContent>
                      <w:p w14:paraId="1592D3A6" w14:textId="77777777" w:rsidR="00CA2D71" w:rsidRDefault="00CA2D71">
                        <w:pPr>
                          <w:rPr>
                            <w:vertAlign w:val="subscript"/>
                          </w:rPr>
                        </w:pPr>
                        <w:r>
                          <w:t>C</w:t>
                        </w:r>
                        <w:r>
                          <w:rPr>
                            <w:vertAlign w:val="subscript"/>
                          </w:rPr>
                          <w:t>out</w:t>
                        </w:r>
                      </w:p>
                    </w:txbxContent>
                  </v:textbox>
                </v:shape>
                <v:line id="Line 88" o:spid="_x0000_s1076" style="position:absolute;visibility:visible;mso-wrap-style:square" from="6825,1301" to="7724,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" strokeweight=".26mm">
                  <v:stroke joinstyle="miter" endcap="square"/>
                </v:line>
                <v:shape id="Text Box 89" o:spid="_x0000_s1077" type="#_x0000_t202" style="position:absolute;left:6825;top:941;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" filled="f" stroked="f" strokecolor="#3465a4">
                  <v:stroke joinstyle="round"/>
                  <v:textbox inset="0,0,0,0">
                    <w:txbxContent>
                      <w:p w14:paraId="4F5894D4" w14:textId="25016393" w:rsidR="00CA2D71" w:rsidRDefault="00CA2D71">
                        <w:pPr>
                          <w:rPr>
                            <w:vertAlign w:val="subscript"/>
                          </w:rPr>
                        </w:pPr>
                        <w:r>
                          <w:t xml:space="preserve">  C</w:t>
                        </w:r>
                        <w:r>
                          <w:rPr>
                            <w:vertAlign w:val="subscript"/>
                          </w:rPr>
                          <w:t>1</w:t>
                        </w:r>
                      </w:p>
                    </w:txbxContent>
                  </v:textbox>
                </v:shape>
                <v:shape id="Text Box 90" o:spid="_x0000_s1078" type="#_x0000_t202" style="position:absolute;left:8040;top:2201;width:44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" filled="f" stroked="f" strokecolor="#3465a4">
                  <v:stroke joinstyle="round"/>
                  <v:textbox inset="0,0,0,0">
                    <w:txbxContent>
                      <w:p w14:paraId="3642CD45" w14:textId="4155B89F" w:rsidR="00CA2D71" w:rsidRDefault="00CA2D71">
                        <w:pPr>
                          <w:rPr>
                            <w:vertAlign w:val="subscript"/>
                          </w:rPr>
                        </w:pPr>
                        <w:r>
                          <w:t xml:space="preserve"> S</w:t>
                        </w:r>
                        <w:r>
                          <w:rPr>
                            <w:vertAlign w:val="subscript"/>
                          </w:rPr>
                          <w:t>0</w:t>
                        </w:r>
                      </w:p>
                    </w:txbxContent>
                  </v:textbox>
                </v:shape>
                <v:shape id="Text Box 91" o:spid="_x0000_s1079" type="#_x0000_t202" style="position:absolute;left:5700;top:2201;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" filled="f" stroked="f" strokecolor="#3465a4">
                  <v:stroke joinstyle="round"/>
                  <v:textbox inset="0,0,0,0">
                    <w:txbxContent>
                      <w:p w14:paraId="3E8E68BC" w14:textId="10988AC6" w:rsidR="00CA2D71" w:rsidRDefault="00CA2D71">
                        <w:pPr>
                          <w:rPr>
                            <w:vertAlign w:val="subscript"/>
                          </w:rPr>
                        </w:pPr>
                        <w:r>
                          <w:t xml:space="preserve"> S</w:t>
                        </w:r>
                        <w:r>
                          <w:rPr>
                            <w:vertAlign w:val="subscript"/>
                          </w:rPr>
                          <w:t>1</w:t>
                        </w:r>
                      </w:p>
                    </w:txbxContent>
                  </v:textbox>
                </v:shape>
                <v:line id="Line 92" o:spid="_x0000_s1080" style="position:absolute;flip:x;visibility:visible;mso-wrap-style:square" from="4125,1301" to="4484,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" strokeweight=".26mm">
                  <v:stroke endarrow="block" joinstyle="miter" endcap="square"/>
                </v:line>
                <v:line id="Line 93" o:spid="_x0000_s1081" style="position:absolute;visibility:visible;mso-wrap-style:square" from="4485,1301" to="5384,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" strokeweight=".26mm">
                  <v:stroke joinstyle="miter" endcap="square"/>
                </v:line>
                <v:shape id="Text Box 94" o:spid="_x0000_s1082" type="#_x0000_t202" style="position:absolute;left:4485;top:941;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" filled="f" stroked="f" strokecolor="#3465a4">
                  <v:stroke joinstyle="round"/>
                  <v:textbox inset="0,0,0,0">
                    <w:txbxContent>
                      <w:p w14:paraId="688BE55A" w14:textId="47108DB2" w:rsidR="00CA2D71" w:rsidRDefault="00CA2D71">
                        <w:pPr>
                          <w:rPr>
                            <w:vertAlign w:val="subscript"/>
                          </w:rPr>
                        </w:pPr>
                        <w:r>
                          <w:t xml:space="preserve">  C</w:t>
                        </w:r>
                        <w:r>
                          <w:rPr>
                            <w:vertAlign w:val="subscript"/>
                          </w:rPr>
                          <w:t>2</w:t>
                        </w:r>
                      </w:p>
                    </w:txbxContent>
                  </v:textbox>
                </v:shape>
                <v:rect id="Rectangle 95" o:spid="_x0000_s1083" style="position:absolute;left:705;top:761;width:1079;height:10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" strokeweight=".26mm">
                  <v:stroke endcap="square"/>
                </v:rect>
                <v:shape id="Text Box 96" o:spid="_x0000_s1084" type="#_x0000_t202" style="position:absolute;left:885;top:761;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" filled="f" stroked="f" strokecolor="#3465a4">
                  <v:stroke joinstyle="round"/>
                  <v:textbox inset="0,0,0,0">
                    <w:txbxContent>
                      <w:p w14:paraId="1621DBA6" w14:textId="04DEFEF2" w:rsidR="00CA2D71" w:rsidRDefault="00CA2D71">
                        <w:r>
                          <w:t xml:space="preserve"> </w:t>
                        </w:r>
                        <w:proofErr w:type="gramStart"/>
                        <w:r>
                          <w:t>x  y</w:t>
                        </w:r>
                        <w:proofErr w:type="gramEnd"/>
                        <w:r>
                          <w:t xml:space="preserve">  </w:t>
                        </w:r>
                      </w:p>
                    </w:txbxContent>
                  </v:textbox>
                </v:shape>
                <v:line id="Line 97" o:spid="_x0000_s1085" style="position:absolute;visibility:visible;mso-wrap-style:square" from="1065,401" to="106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" strokeweight=".26mm">
                  <v:stroke endarrow="block" joinstyle="miter" endcap="square"/>
                </v:line>
                <v:line id="Line 98" o:spid="_x0000_s1086" style="position:absolute;visibility:visible;mso-wrap-style:square" from="1425,401" to="142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" strokeweight=".26mm">
                  <v:stroke endarrow="block" joinstyle="miter" endcap="square"/>
                </v:line>
                <v:line id="Line 99" o:spid="_x0000_s1087" style="position:absolute;visibility:visible;mso-wrap-style:square" from="1245,1841" to="1245,2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" strokeweight=".26mm">
                  <v:stroke endarrow="block" joinstyle="miter" endcap="square"/>
                </v:line>
                <v:shape id="Text Box 100" o:spid="_x0000_s1088" type="#_x0000_t202" style="position:absolute;left:1605;top:1121;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" filled="f" stroked="f" strokecolor="#3465a4">
                  <v:stroke joinstyle="round"/>
                  <v:textbox inset="0,0,0,0">
                    <w:txbxContent>
                      <w:p w14:paraId="53D53710" w14:textId="77777777" w:rsidR="00CA2D71" w:rsidRDefault="00CA2D71">
                        <w:r>
                          <w:t>z</w:t>
                        </w:r>
                      </w:p>
                    </w:txbxContent>
                  </v:textbox>
                </v:shape>
                <v:shape id="Text Box 101" o:spid="_x0000_s1089" type="#_x0000_t202" style="position:absolute;left:705;top:1121;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" filled="f" stroked="f" strokecolor="#3465a4">
                  <v:stroke joinstyle="round"/>
                  <v:textbox inset="0,0,0,0">
                    <w:txbxContent>
                      <w:p w14:paraId="7A4BD079" w14:textId="77777777" w:rsidR="00CA2D71" w:rsidRDefault="00CA2D71">
                        <w:r>
                          <w:t xml:space="preserve"> c</w:t>
                        </w:r>
                      </w:p>
                    </w:txbxContent>
                  </v:textbox>
                </v:shape>
                <v:shape id="Text Box 102" o:spid="_x0000_s1090" type="#_x0000_t202" style="position:absolute;left:975;top:1121;width:71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" filled="f" stroked="f" strokecolor="#3465a4">
                  <v:stroke joinstyle="round"/>
                  <v:textbox inset="0,0,0,0">
                    <w:txbxContent>
                      <w:p w14:paraId="3FAA817E" w14:textId="77777777" w:rsidR="00CA2D71" w:rsidRDefault="00CA2D71">
                        <w:pPr>
                          <w:rPr>
                            <w:vertAlign w:val="subscript"/>
                          </w:rPr>
                        </w:pPr>
                        <w:r>
                          <w:t>FA</w:t>
                        </w:r>
                        <w:r>
                          <w:rPr>
                            <w:vertAlign w:val="subscript"/>
                          </w:rPr>
                          <w:t>N-1</w:t>
                        </w:r>
                      </w:p>
                    </w:txbxContent>
                  </v:textbox>
                </v:shape>
                <v:shape id="Text Box 103" o:spid="_x0000_s1091" type="#_x0000_t202" style="position:absolute;left:780;top:41;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" filled="f" stroked="f" strokecolor="#3465a4">
                  <v:stroke joinstyle="round"/>
                  <v:textbox inset="0,0,0,0">
                    <w:txbxContent>
                      <w:p w14:paraId="456794CA" w14:textId="79E744BB" w:rsidR="00CA2D71" w:rsidRDefault="00CA2D71">
                        <w:pPr>
                          <w:rPr>
                            <w:vertAlign w:val="subscript"/>
                          </w:rPr>
                        </w:pPr>
                        <w:r>
                          <w:t xml:space="preserve"> A</w:t>
                        </w:r>
                        <w:r>
                          <w:rPr>
                            <w:vertAlign w:val="subscript"/>
                          </w:rPr>
                          <w:t>N-1</w:t>
                        </w:r>
                        <w:r>
                          <w:t xml:space="preserve"> B</w:t>
                        </w:r>
                        <w:r>
                          <w:rPr>
                            <w:vertAlign w:val="subscript"/>
                          </w:rPr>
                          <w:t>N-1</w:t>
                        </w:r>
                      </w:p>
                    </w:txbxContent>
                  </v:textbox>
                </v:shape>
                <v:line id="Line 104" o:spid="_x0000_s1092" style="position:absolute;visibility:visible;mso-wrap-style:square" from="2145,1301" to="3044,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" strokeweight=".26mm">
                  <v:stroke joinstyle="miter" endcap="square"/>
                </v:line>
                <v:shape id="Text Box 105" o:spid="_x0000_s1093" type="#_x0000_t202" style="position:absolute;left:1965;top:941;width:89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" filled="f" stroked="f" strokecolor="#3465a4">
                  <v:stroke joinstyle="round"/>
                  <v:textbox inset="0,0,0,0">
                    <w:txbxContent>
                      <w:p w14:paraId="42B47618" w14:textId="3844AA54" w:rsidR="00CA2D71" w:rsidRDefault="00CA2D71">
                        <w:pPr>
                          <w:rPr>
                            <w:vertAlign w:val="subscript"/>
                          </w:rPr>
                        </w:pPr>
                        <w:r>
                          <w:t xml:space="preserve">  C</w:t>
                        </w:r>
                        <w:r>
                          <w:rPr>
                            <w:vertAlign w:val="subscript"/>
                          </w:rPr>
                          <w:t>N-1</w:t>
                        </w:r>
                      </w:p>
                    </w:txbxContent>
                  </v:textbox>
                </v:shape>
                <v:shape id="Text Box 106" o:spid="_x0000_s1094" type="#_x0000_t202" style="position:absolute;left:929;top:2201;width:64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" filled="f" stroked="f" strokecolor="#3465a4">
                  <v:stroke joinstyle="round"/>
                  <v:textbox inset="0,0,0,0">
                    <w:txbxContent>
                      <w:p w14:paraId="073D9F76" w14:textId="3D471DAD" w:rsidR="00CA2D71" w:rsidRDefault="00CA2D71">
                        <w:pPr>
                          <w:rPr>
                            <w:vertAlign w:val="subscript"/>
                          </w:rPr>
                        </w:pPr>
                        <w:r>
                          <w:t xml:space="preserve"> S</w:t>
                        </w:r>
                        <w:r>
                          <w:rPr>
                            <w:vertAlign w:val="subscript"/>
                          </w:rPr>
                          <w:t>N-1</w:t>
                        </w:r>
                      </w:p>
                    </w:txbxContent>
                  </v:textbox>
                </v:shape>
                <v:shape id="Text Box 107" o:spid="_x0000_s1095" type="#_x0000_t202" style="position:absolute;left:3314;top:1121;width:61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" filled="f" stroked="f" strokecolor="#3465a4">
                  <v:stroke joinstyle="round"/>
                  <v:textbox inset="0,0,0,0">
                    <w:txbxContent>
                      <w:p w14:paraId="43EDAFBD" w14:textId="6C4A426C" w:rsidR="00CA2D71" w:rsidRDefault="00CA2D71">
                        <w:pPr>
                          <w:rPr>
                            <w:b/>
                          </w:rPr>
                        </w:pPr>
                        <w:r>
                          <w:rPr>
                            <w:b/>
                          </w:rPr>
                          <w:t xml:space="preserve">  …</w:t>
                        </w:r>
                      </w:p>
                    </w:txbxContent>
                  </v:textbox>
                </v:shape>
                <v:shape id="Text Box 108" o:spid="_x0000_s1096" type="#_x0000_t202" style="position:absolute;left:1065;top:1481;width:35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" filled="f" stroked="f" strokecolor="#3465a4">
                  <v:stroke joinstyle="round"/>
                  <v:textbox inset="0,0,0,0">
                    <w:txbxContent>
                      <w:p w14:paraId="775738B2" w14:textId="77E31B7F" w:rsidR="00CA2D71" w:rsidRDefault="00CA2D71">
                        <w:r>
                          <w:t xml:space="preserve"> s</w:t>
                        </w:r>
                      </w:p>
                    </w:txbxContent>
                  </v:textbox>
                </v:shape>
                <v:shape id="Text Box 109" o:spid="_x0000_s1097" type="#_x0000_t202" style="position:absolute;left:5760;top:1481;width:35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" filled="f" stroked="f" strokecolor="#3465a4">
                  <v:stroke joinstyle="round"/>
                  <v:textbox inset="0,0,0,0">
                    <w:txbxContent>
                      <w:p w14:paraId="37D959AD" w14:textId="16238ED6" w:rsidR="00CA2D71" w:rsidRDefault="00CA2D71">
                        <w:r>
                          <w:t xml:space="preserve"> s  </w:t>
                        </w:r>
                      </w:p>
                    </w:txbxContent>
                  </v:textbox>
                </v:shape>
                <v:shape id="Text Box 110" o:spid="_x0000_s1098" type="#_x0000_t202" style="position:absolute;left:8100;top:1481;width:35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" filled="f" stroked="f" strokecolor="#3465a4">
                  <v:stroke joinstyle="round"/>
                  <v:textbox inset="0,0,0,0">
                    <w:txbxContent>
                      <w:p w14:paraId="6E763DB5" w14:textId="6D2B7298" w:rsidR="00CA2D71" w:rsidRDefault="00CA2D71">
                        <w:r>
                          <w:t xml:space="preserve"> s</w:t>
                        </w:r>
                      </w:p>
                    </w:txbxContent>
                  </v:textbox>
                </v:shape>
              </v:group>
            </w:pict>
          </mc:Fallback>
        </mc:AlternateContent>
      </w:r>
    </w:p>
    <w:p w14:paraId="33495079" w14:textId="77777777" w:rsidR="0089669B" w:rsidRDefault="0089669B"/>
    <w:p w14:paraId="1EA10D5F" w14:textId="77777777" w:rsidR="0089669B" w:rsidRDefault="0089669B">
      <w:pPr>
        <w:jc w:val="center"/>
        <w:rPr>
          <w:b/>
        </w:rPr>
      </w:pPr>
    </w:p>
    <w:p w14:paraId="238AC011" w14:textId="77777777" w:rsidR="0089669B" w:rsidRDefault="0089669B">
      <w:pPr>
        <w:jc w:val="center"/>
        <w:rPr>
          <w:b/>
        </w:rPr>
      </w:pPr>
    </w:p>
    <w:p w14:paraId="1CF71BC1" w14:textId="77777777" w:rsidR="0089669B" w:rsidRDefault="0089669B">
      <w:pPr>
        <w:jc w:val="center"/>
        <w:rPr>
          <w:b/>
        </w:rPr>
      </w:pPr>
    </w:p>
    <w:p w14:paraId="4EF06AD8" w14:textId="77777777" w:rsidR="0089669B" w:rsidRDefault="00EF74A5">
      <w:pPr>
        <w:jc w:val="center"/>
        <w:rPr>
          <w:b/>
          <w:lang w:eastAsia="zh-TW"/>
        </w:rPr>
      </w:pPr>
      <w:r>
        <w:rPr>
          <w:noProof/>
          <w:lang w:eastAsia="zh-TW"/>
        </w:rPr>
        <mc:AlternateContent>
          <mc:Choice Requires="wps">
            <w:drawing>
              <wp:anchor distT="0" distB="0" distL="114935" distR="114935" simplePos="0" relativeHeight="251678720" behindDoc="0" locked="0" layoutInCell="1" allowOverlap="1" wp14:anchorId="0404EF6E" wp14:editId="4C61FEB1">
                <wp:simplePos x="0" y="0"/>
                <wp:positionH relativeFrom="column">
                  <wp:posOffset>3657600</wp:posOffset>
                </wp:positionH>
                <wp:positionV relativeFrom="paragraph">
                  <wp:posOffset>64770</wp:posOffset>
                </wp:positionV>
                <wp:extent cx="227965" cy="227965"/>
                <wp:effectExtent l="0" t="8890" r="635" b="1270"/>
                <wp:wrapNone/>
                <wp:docPr id="6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66C86A" w14:textId="77777777" w:rsidR="00CA2D71" w:rsidRDefault="00CA2D71">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4EF6E" id="Text Box 60" o:spid="_x0000_s1099" type="#_x0000_t202" style="position:absolute;left:0;text-align:left;margin-left:4in;margin-top:5.1pt;width:17.95pt;height:17.95pt;z-index:2516787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" stroked="f">
                <v:fill opacity="0"/>
                <v:textbox inset="0,0,0,0">
                  <w:txbxContent>
                    <w:p w14:paraId="7166C86A" w14:textId="77777777" w:rsidR="00CA2D71" w:rsidRDefault="00CA2D71">
                      <w:pPr>
                        <w:pStyle w:val="FrameContents"/>
                      </w:pPr>
                    </w:p>
                  </w:txbxContent>
                </v:textbox>
              </v:shape>
            </w:pict>
          </mc:Fallback>
        </mc:AlternateContent>
      </w:r>
      <w:r>
        <w:rPr>
          <w:noProof/>
          <w:lang w:eastAsia="zh-TW"/>
        </w:rPr>
        <mc:AlternateContent>
          <mc:Choice Requires="wps">
            <w:drawing>
              <wp:anchor distT="0" distB="0" distL="114300" distR="114300" simplePos="0" relativeHeight="251679744" behindDoc="0" locked="0" layoutInCell="1" allowOverlap="1" wp14:anchorId="66749AD3" wp14:editId="22647848">
                <wp:simplePos x="0" y="0"/>
                <wp:positionH relativeFrom="column">
                  <wp:posOffset>5143500</wp:posOffset>
                </wp:positionH>
                <wp:positionV relativeFrom="paragraph">
                  <wp:posOffset>64770</wp:posOffset>
                </wp:positionV>
                <wp:extent cx="228600" cy="228600"/>
                <wp:effectExtent l="0" t="0" r="0" b="635"/>
                <wp:wrapNone/>
                <wp:docPr id="6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8DD3AE" id="Text Box 61" o:spid="_x0000_s1026" type="#_x0000_t202" style="position:absolute;margin-left:405pt;margin-top:5.1pt;width:18pt;height:18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" filled="f" stroked="f" strokecolor="#3465a4">
                <v:stroke joinstyle="round"/>
              </v:shape>
            </w:pict>
          </mc:Fallback>
        </mc:AlternateContent>
      </w:r>
    </w:p>
    <w:p w14:paraId="783FAEFE" w14:textId="77777777" w:rsidR="0089669B" w:rsidRDefault="0089669B">
      <w:pPr>
        <w:jc w:val="center"/>
        <w:rPr>
          <w:b/>
        </w:rPr>
      </w:pPr>
    </w:p>
    <w:p w14:paraId="3E292DE6" w14:textId="77777777" w:rsidR="0089669B" w:rsidRDefault="00EF74A5">
      <w:pPr>
        <w:jc w:val="center"/>
        <w:rPr>
          <w:b/>
          <w:lang w:eastAsia="zh-TW"/>
        </w:rPr>
      </w:pPr>
      <w:r>
        <w:rPr>
          <w:noProof/>
          <w:lang w:eastAsia="zh-TW"/>
        </w:rPr>
        <mc:AlternateContent>
          <mc:Choice Requires="wps">
            <w:drawing>
              <wp:anchor distT="0" distB="0" distL="114300" distR="114300" simplePos="0" relativeHeight="251680768" behindDoc="0" locked="0" layoutInCell="1" allowOverlap="1" wp14:anchorId="03671DA7" wp14:editId="25E94BB0">
                <wp:simplePos x="0" y="0"/>
                <wp:positionH relativeFrom="column">
                  <wp:posOffset>3810000</wp:posOffset>
                </wp:positionH>
                <wp:positionV relativeFrom="paragraph">
                  <wp:posOffset>-133350</wp:posOffset>
                </wp:positionV>
                <wp:extent cx="228600" cy="228600"/>
                <wp:effectExtent l="0" t="0" r="0" b="635"/>
                <wp:wrapNone/>
                <wp:docPr id="6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F44F365" id="Text Box 62" o:spid="_x0000_s1026" type="#_x0000_t202" style="position:absolute;margin-left:300pt;margin-top:-10.5pt;width:18pt;height:18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" filled="f" stroked="f" strokecolor="#3465a4">
                <v:stroke joinstyle="round"/>
              </v:shape>
            </w:pict>
          </mc:Fallback>
        </mc:AlternateContent>
      </w:r>
    </w:p>
    <w:p w14:paraId="4CD2B27C" w14:textId="77777777" w:rsidR="0089669B" w:rsidRDefault="0089669B">
      <w:pPr>
        <w:jc w:val="center"/>
        <w:rPr>
          <w:b/>
        </w:rPr>
      </w:pPr>
    </w:p>
    <w:p w14:paraId="4A162865" w14:textId="77777777" w:rsidR="0089669B" w:rsidRDefault="0089669B">
      <w:pPr>
        <w:jc w:val="center"/>
        <w:rPr>
          <w:b/>
        </w:rPr>
      </w:pPr>
    </w:p>
    <w:p w14:paraId="65268948" w14:textId="77777777" w:rsidR="0005779D" w:rsidRDefault="0005779D">
      <w:pPr>
        <w:spacing w:before="240" w:line="360" w:lineRule="atLeast"/>
        <w:ind w:firstLine="720"/>
        <w:jc w:val="both"/>
      </w:pPr>
    </w:p>
    <w:p w14:paraId="7CDA4D78" w14:textId="788D709F" w:rsidR="0089669B" w:rsidRDefault="0089669B">
      <w:pPr>
        <w:spacing w:before="240" w:line="360" w:lineRule="atLeast"/>
        <w:ind w:firstLine="720"/>
        <w:jc w:val="both"/>
      </w:pPr>
      <w:r>
        <w:t xml:space="preserve">The CRA is simple in </w:t>
      </w:r>
      <w:proofErr w:type="gramStart"/>
      <w:r>
        <w:t>the design</w:t>
      </w:r>
      <w:proofErr w:type="gramEnd"/>
      <w:r>
        <w:t xml:space="preserve"> and straightforward to implement, but the long computation time is its drawback.</w:t>
      </w:r>
      <w:r w:rsidR="008155D5">
        <w:t xml:space="preserve"> </w:t>
      </w:r>
      <w:r>
        <w:t xml:space="preserve">Every full-adder </w:t>
      </w:r>
      <w:proofErr w:type="gramStart"/>
      <w:r>
        <w:t>has to</w:t>
      </w:r>
      <w:proofErr w:type="gramEnd"/>
      <w:r>
        <w:t xml:space="preserve"> wait for their lower-bit neighbor to produce a carry-out before it can correctly compute its sum and carry-out.</w:t>
      </w:r>
      <w:r w:rsidR="008155D5">
        <w:t xml:space="preserve"> </w:t>
      </w:r>
      <w:r>
        <w:t xml:space="preserve">This means that the propagation delay of the CRA increases with </w:t>
      </w:r>
      <w:r>
        <w:rPr>
          <w:i/>
        </w:rPr>
        <w:t>N</w:t>
      </w:r>
      <w:r>
        <w:t>.</w:t>
      </w:r>
      <w:r w:rsidR="008155D5">
        <w:t xml:space="preserve"> </w:t>
      </w:r>
      <w:r>
        <w:t xml:space="preserve">If one wishes to reduce the computation time, it is apparent that the computation of the carry-out bits </w:t>
      </w:r>
      <w:proofErr w:type="gramStart"/>
      <w:r>
        <w:t>has to</w:t>
      </w:r>
      <w:proofErr w:type="gramEnd"/>
      <w:r>
        <w:t xml:space="preserve"> be somehow parallelized.</w:t>
      </w:r>
      <w:r w:rsidR="008155D5">
        <w:t xml:space="preserve"> </w:t>
      </w:r>
      <w:r>
        <w:t>And this is precisely how a carry-lookahead adder operates.</w:t>
      </w:r>
    </w:p>
    <w:p w14:paraId="5DDAEA01" w14:textId="67A9FB6F" w:rsidR="00E55A07" w:rsidRPr="00071C3C" w:rsidRDefault="0089669B" w:rsidP="00E65FAC">
      <w:pPr>
        <w:spacing w:before="240" w:line="360" w:lineRule="exact"/>
        <w:ind w:firstLine="720"/>
        <w:rPr>
          <w:rFonts w:ascii="Cambria Math" w:eastAsia="DengXian" w:hAnsi="Cambria Math"/>
        </w:rPr>
      </w:pPr>
      <w:r>
        <w:t xml:space="preserve">Instead of waiting on the actual carry-in values, Carry-Lookahead Adder (CLA) uses the concept of </w:t>
      </w:r>
      <w:r>
        <w:rPr>
          <w:i/>
        </w:rPr>
        <w:t>generating</w:t>
      </w:r>
      <w:r>
        <w:t xml:space="preserve"> (G) and </w:t>
      </w:r>
      <w:r>
        <w:rPr>
          <w:i/>
        </w:rPr>
        <w:t>propagating</w:t>
      </w:r>
      <w:r>
        <w:t xml:space="preserve"> (P) logic.</w:t>
      </w:r>
      <w:r w:rsidR="008155D5">
        <w:t xml:space="preserve"> </w:t>
      </w:r>
      <w:r>
        <w:t>The concept is that every bit of the CLA makes predictions using its immediate available inputs (</w:t>
      </w:r>
      <w:r>
        <w:rPr>
          <w:i/>
        </w:rPr>
        <w:t>A</w:t>
      </w:r>
      <w:r>
        <w:t xml:space="preserve"> and </w:t>
      </w:r>
      <w:r>
        <w:rPr>
          <w:i/>
        </w:rPr>
        <w:t>B</w:t>
      </w:r>
      <w:r>
        <w:t>), and predicts what its carry-out would be for any value of its carry-in.</w:t>
      </w:r>
      <w:r w:rsidR="008155D5">
        <w:t xml:space="preserve"> </w:t>
      </w:r>
      <w:r>
        <w:t xml:space="preserve">A carry-out is </w:t>
      </w:r>
      <w:r>
        <w:rPr>
          <w:i/>
        </w:rPr>
        <w:t>generated</w:t>
      </w:r>
      <w:r>
        <w:t xml:space="preserve"> (G) if and only if both available inputs (</w:t>
      </w:r>
      <w:r>
        <w:rPr>
          <w:i/>
        </w:rPr>
        <w:t>A</w:t>
      </w:r>
      <w:r>
        <w:t xml:space="preserve"> and </w:t>
      </w:r>
      <w:r>
        <w:rPr>
          <w:i/>
        </w:rPr>
        <w:t>B</w:t>
      </w:r>
      <w:r>
        <w:t>) are 1, regardless of the carry-in.</w:t>
      </w:r>
      <w:r w:rsidR="008155D5">
        <w:t xml:space="preserve"> </w:t>
      </w:r>
      <w:r>
        <w:t>The equation is</w:t>
      </w:r>
      <w:r w:rsidR="00354E1D">
        <w:t xml:space="preserve"> </w:t>
      </w:r>
      <m:oMath>
        <m:r>
          <w:rPr>
            <w:rFonts w:ascii="Cambria Math" w:hAnsi="Cambria Math"/>
          </w:rPr>
          <m:t>G(A,B)=A⋅B</m:t>
        </m:r>
      </m:oMath>
      <w:r>
        <w:t>.</w:t>
      </w:r>
      <w:r w:rsidR="008155D5">
        <w:t xml:space="preserve"> </w:t>
      </w:r>
      <w:r>
        <w:t xml:space="preserve">On the other hand, a carry-out has the possibility of being </w:t>
      </w:r>
      <w:r>
        <w:rPr>
          <w:i/>
        </w:rPr>
        <w:t>propagated</w:t>
      </w:r>
      <w:r>
        <w:t xml:space="preserve"> (P) if either </w:t>
      </w:r>
      <w:r>
        <w:rPr>
          <w:i/>
        </w:rPr>
        <w:t>A</w:t>
      </w:r>
      <w:r>
        <w:t xml:space="preserve"> or </w:t>
      </w:r>
      <w:r>
        <w:rPr>
          <w:i/>
        </w:rPr>
        <w:t>B</w:t>
      </w:r>
      <w:r>
        <w:t xml:space="preserve"> is 1, which is written as</w:t>
      </w:r>
      <w:r w:rsidR="00354E1D">
        <w:t xml:space="preserve">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=A⊕B</m:t>
        </m:r>
      </m:oMath>
      <w:r>
        <w:t>.</w:t>
      </w:r>
      <w:r w:rsidR="008155D5">
        <w:t xml:space="preserve"> </w:t>
      </w:r>
      <w:r>
        <w:t xml:space="preserve">With P and G defined, the Boolean expression for the carry-out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t xml:space="preserve"> </w:t>
      </w:r>
      <w:r>
        <w:lastRenderedPageBreak/>
        <w:t xml:space="preserve">giving a potential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then</w:t>
      </w:r>
      <w:r w:rsidR="00572820">
        <w:t xml:space="preserve"> </w:t>
      </w:r>
      <m:oMath>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oMath>
      <w:r w:rsidR="00572820">
        <w:t xml:space="preserve">. </w:t>
      </w:r>
      <w:r>
        <w:t xml:space="preserve">Notice that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t xml:space="preserve"> can be expressed in terms of</w:t>
      </w:r>
      <w:r w:rsidR="00E15318">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which in turn can be expressed in terms of</w:t>
      </w:r>
      <w:r w:rsidR="00E15318">
        <w:t xml:space="preserve">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t xml:space="preserve">. </w:t>
      </w:r>
      <w:r w:rsidR="00EF74A5">
        <w:t xml:space="preserve">However, if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rsidR="00E55A07">
        <w:t xml:space="preserve"> still depends on</w:t>
      </w:r>
      <w:r w:rsidR="00E15318">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55A07">
        <w:t xml:space="preserve">, it will behave like a ripple adder without </w:t>
      </w:r>
      <w:r w:rsidR="00316179">
        <w:t xml:space="preserve">giving </w:t>
      </w:r>
      <w:r w:rsidR="00E55A07">
        <w:t>any gain</w:t>
      </w:r>
      <w:r w:rsidR="005808BA">
        <w:t xml:space="preserve"> in speed</w:t>
      </w:r>
      <w:r w:rsidR="00E55A07">
        <w:t>. Therefore, to avoid the slow rippling</w:t>
      </w:r>
      <w:r w:rsidR="005808BA">
        <w:t xml:space="preserve"> of the carry bits</w:t>
      </w:r>
      <w:r w:rsidR="00E55A07">
        <w:t xml:space="preserve">, the expression of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rsidR="00E15318">
        <w:t xml:space="preserve"> </w:t>
      </w:r>
      <w:r w:rsidR="00E55A07">
        <w:t xml:space="preserve">should be expanded and computed directly from </w:t>
      </w:r>
      <w:r w:rsidR="00E55A07">
        <w:rPr>
          <w:position w:val="-6"/>
        </w:rPr>
        <w:object w:dxaOrig="240" w:dyaOrig="360" w14:anchorId="6EE4E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filled="t">
            <v:fill color2="black"/>
            <v:imagedata r:id="rId8" o:title=""/>
          </v:shape>
          <o:OLEObject Type="Embed" ProgID="MathType" ShapeID="_x0000_i1025" DrawAspect="Content" ObjectID="_1755507165" r:id="rId9"/>
        </w:object>
      </w:r>
      <w:r w:rsidR="00E55A07">
        <w:t xml:space="preserve">s, </w:t>
      </w:r>
      <w:r w:rsidR="00E55A07">
        <w:rPr>
          <w:position w:val="-6"/>
        </w:rPr>
        <w:object w:dxaOrig="279" w:dyaOrig="360" w14:anchorId="5F2FCD36">
          <v:shape id="_x0000_i1026" type="#_x0000_t75" style="width:13.7pt;height:18pt" o:ole="" filled="t">
            <v:fill color2="black"/>
            <v:imagedata r:id="rId10" o:title=""/>
          </v:shape>
          <o:OLEObject Type="Embed" ProgID="MathType" ShapeID="_x0000_i1026" DrawAspect="Content" ObjectID="_1755507166" r:id="rId11"/>
        </w:object>
      </w:r>
      <w:r w:rsidR="00E55A07">
        <w:t>s. Fo</w:t>
      </w:r>
      <w:r w:rsidR="0069618E">
        <w:t xml:space="preserve">r </w:t>
      </w:r>
      <w:r w:rsidR="00860D73">
        <w:t xml:space="preserve">example, </w:t>
      </w:r>
      <w:r w:rsidR="00E55A07">
        <w:rPr>
          <w:rFonts w:eastAsia="DengXian"/>
        </w:rPr>
        <w:br/>
      </w:r>
      <m:oMathPara>
        <m:oMath>
          <m:sSub>
            <m:sSubPr>
              <m:ctrlPr>
                <w:rPr>
                  <w:rFonts w:ascii="Cambria Math" w:eastAsia="DengXian" w:hAnsi="Cambria Math"/>
                  <w:i/>
                </w:rPr>
              </m:ctrlPr>
            </m:sSubPr>
            <m:e>
              <m:r>
                <w:rPr>
                  <w:rFonts w:ascii="Cambria Math" w:eastAsia="DengXian" w:hAnsi="Cambria Math"/>
                </w:rPr>
                <m:t>C</m:t>
              </m:r>
            </m:e>
            <m:sub>
              <m:r>
                <w:rPr>
                  <w:rFonts w:ascii="Cambria Math" w:eastAsia="DengXian" w:hAnsi="Cambria Math"/>
                </w:rPr>
                <m:t>0</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C</m:t>
              </m:r>
            </m:e>
            <m:sub>
              <m:r>
                <w:rPr>
                  <w:rFonts w:ascii="Cambria Math" w:eastAsia="DengXian" w:hAnsi="Cambria Math"/>
                </w:rPr>
                <m:t>in</m:t>
              </m:r>
            </m:sub>
          </m:sSub>
          <m:r>
            <m:rPr>
              <m:sty m:val="p"/>
            </m:rPr>
            <w:rPr>
              <w:rFonts w:ascii="Cambria Math" w:eastAsiaTheme="minorEastAsia" w:hAnsi="Cambria Math" w:cs="MS Mincho"/>
              <w:lang w:eastAsia="zh-TW"/>
            </w:rPr>
            <w:br/>
          </m:r>
        </m:oMath>
        <m:oMath>
          <m:sSub>
            <m:sSubPr>
              <m:ctrlPr>
                <w:rPr>
                  <w:rFonts w:ascii="Cambria Math" w:eastAsia="DengXian" w:hAnsi="Cambria Math"/>
                  <w:i/>
                </w:rPr>
              </m:ctrlPr>
            </m:sSubPr>
            <m:e>
              <m:r>
                <w:rPr>
                  <w:rFonts w:ascii="Cambria Math" w:eastAsia="DengXian" w:hAnsi="Cambria Math"/>
                </w:rPr>
                <m:t>C</m:t>
              </m:r>
            </m:e>
            <m:sub>
              <m:r>
                <w:rPr>
                  <w:rFonts w:ascii="Cambria Math" w:eastAsia="DengXian" w:hAnsi="Cambria Math"/>
                </w:rPr>
                <m:t>1</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C</m:t>
              </m:r>
            </m:e>
            <m:sub>
              <m:r>
                <w:rPr>
                  <w:rFonts w:ascii="Cambria Math" w:eastAsia="DengXian" w:hAnsi="Cambria Math"/>
                </w:rPr>
                <m:t>in</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P</m:t>
              </m:r>
            </m:e>
            <m:sub>
              <m:r>
                <w:rPr>
                  <w:rFonts w:ascii="Cambria Math" w:eastAsia="DengXian" w:hAnsi="Cambria Math"/>
                </w:rPr>
                <m:t>0</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G</m:t>
              </m:r>
            </m:e>
            <m:sub>
              <m:r>
                <w:rPr>
                  <w:rFonts w:ascii="Cambria Math" w:eastAsia="DengXian" w:hAnsi="Cambria Math"/>
                </w:rPr>
                <m:t>0</m:t>
              </m:r>
            </m:sub>
          </m:sSub>
          <m:r>
            <m:rPr>
              <m:sty m:val="p"/>
            </m:rPr>
            <w:rPr>
              <w:rFonts w:ascii="Cambria Math" w:eastAsia="DengXian" w:hAnsi="Cambria Math"/>
            </w:rPr>
            <w:br/>
          </m:r>
        </m:oMath>
        <m:oMath>
          <m:sSub>
            <m:sSubPr>
              <m:ctrlPr>
                <w:rPr>
                  <w:rFonts w:ascii="Cambria Math" w:eastAsia="DengXian" w:hAnsi="Cambria Math"/>
                  <w:i/>
                </w:rPr>
              </m:ctrlPr>
            </m:sSubPr>
            <m:e>
              <m:r>
                <w:rPr>
                  <w:rFonts w:ascii="Cambria Math" w:eastAsia="DengXian" w:hAnsi="Cambria Math"/>
                </w:rPr>
                <m:t>C</m:t>
              </m:r>
            </m:e>
            <m:sub>
              <m:r>
                <w:rPr>
                  <w:rFonts w:ascii="Cambria Math" w:eastAsia="DengXian" w:hAnsi="Cambria Math"/>
                </w:rPr>
                <m:t>2</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C</m:t>
              </m:r>
            </m:e>
            <m:sub>
              <m:r>
                <w:rPr>
                  <w:rFonts w:ascii="Cambria Math" w:eastAsia="DengXian" w:hAnsi="Cambria Math"/>
                </w:rPr>
                <m:t>in</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P</m:t>
              </m:r>
            </m:e>
            <m:sub>
              <m:r>
                <w:rPr>
                  <w:rFonts w:ascii="Cambria Math" w:eastAsia="DengXian" w:hAnsi="Cambria Math"/>
                </w:rPr>
                <m:t>0</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P</m:t>
              </m:r>
            </m:e>
            <m:sub>
              <m:r>
                <w:rPr>
                  <w:rFonts w:ascii="Cambria Math" w:eastAsia="DengXian" w:hAnsi="Cambria Math"/>
                </w:rPr>
                <m:t>1</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G</m:t>
              </m:r>
            </m:e>
            <m:sub>
              <m:r>
                <w:rPr>
                  <w:rFonts w:ascii="Cambria Math" w:eastAsia="DengXian" w:hAnsi="Cambria Math"/>
                </w:rPr>
                <m:t>0</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P</m:t>
              </m:r>
            </m:e>
            <m:sub>
              <m:r>
                <w:rPr>
                  <w:rFonts w:ascii="Cambria Math" w:eastAsia="DengXian" w:hAnsi="Cambria Math"/>
                </w:rPr>
                <m:t>1</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G</m:t>
              </m:r>
            </m:e>
            <m:sub>
              <m:r>
                <w:rPr>
                  <w:rFonts w:ascii="Cambria Math" w:eastAsia="DengXian" w:hAnsi="Cambria Math"/>
                </w:rPr>
                <m:t>1</m:t>
              </m:r>
            </m:sub>
          </m:sSub>
          <m:r>
            <m:rPr>
              <m:sty m:val="p"/>
            </m:rPr>
            <w:rPr>
              <w:rFonts w:ascii="Cambria Math" w:eastAsia="DengXian" w:hAnsi="Cambria Math"/>
            </w:rPr>
            <w:br/>
          </m:r>
        </m:oMath>
        <m:oMath>
          <m:sSub>
            <m:sSubPr>
              <m:ctrlPr>
                <w:rPr>
                  <w:rFonts w:ascii="Cambria Math" w:eastAsia="DengXian" w:hAnsi="Cambria Math"/>
                  <w:i/>
                </w:rPr>
              </m:ctrlPr>
            </m:sSubPr>
            <m:e>
              <m:r>
                <w:rPr>
                  <w:rFonts w:ascii="Cambria Math" w:eastAsia="DengXian" w:hAnsi="Cambria Math"/>
                </w:rPr>
                <m:t>C</m:t>
              </m:r>
            </m:e>
            <m:sub>
              <m:r>
                <w:rPr>
                  <w:rFonts w:ascii="Cambria Math" w:eastAsia="DengXian" w:hAnsi="Cambria Math"/>
                </w:rPr>
                <m:t>3</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C</m:t>
              </m:r>
            </m:e>
            <m:sub>
              <m:r>
                <w:rPr>
                  <w:rFonts w:ascii="Cambria Math" w:eastAsia="DengXian" w:hAnsi="Cambria Math"/>
                </w:rPr>
                <m:t>in</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P</m:t>
              </m:r>
            </m:e>
            <m:sub>
              <m:r>
                <w:rPr>
                  <w:rFonts w:ascii="Cambria Math" w:eastAsia="DengXian" w:hAnsi="Cambria Math"/>
                </w:rPr>
                <m:t>0</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P</m:t>
              </m:r>
            </m:e>
            <m:sub>
              <m:r>
                <w:rPr>
                  <w:rFonts w:ascii="Cambria Math" w:eastAsia="DengXian" w:hAnsi="Cambria Math"/>
                </w:rPr>
                <m:t>1</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P</m:t>
              </m:r>
            </m:e>
            <m:sub>
              <m:r>
                <w:rPr>
                  <w:rFonts w:ascii="Cambria Math" w:eastAsia="DengXian" w:hAnsi="Cambria Math"/>
                </w:rPr>
                <m:t>2</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G</m:t>
              </m:r>
            </m:e>
            <m:sub>
              <m:r>
                <w:rPr>
                  <w:rFonts w:ascii="Cambria Math" w:eastAsia="DengXian" w:hAnsi="Cambria Math"/>
                </w:rPr>
                <m:t>0</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P</m:t>
              </m:r>
            </m:e>
            <m:sub>
              <m:r>
                <w:rPr>
                  <w:rFonts w:ascii="Cambria Math" w:eastAsia="DengXian" w:hAnsi="Cambria Math"/>
                </w:rPr>
                <m:t>1</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P</m:t>
              </m:r>
            </m:e>
            <m:sub>
              <m:r>
                <w:rPr>
                  <w:rFonts w:ascii="Cambria Math" w:eastAsia="DengXian" w:hAnsi="Cambria Math"/>
                </w:rPr>
                <m:t>2</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G</m:t>
              </m:r>
            </m:e>
            <m:sub>
              <m:r>
                <w:rPr>
                  <w:rFonts w:ascii="Cambria Math" w:eastAsia="DengXian" w:hAnsi="Cambria Math"/>
                </w:rPr>
                <m:t>1</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P</m:t>
              </m:r>
            </m:e>
            <m:sub>
              <m:r>
                <w:rPr>
                  <w:rFonts w:ascii="Cambria Math" w:eastAsia="DengXian" w:hAnsi="Cambria Math"/>
                </w:rPr>
                <m:t>2</m:t>
              </m:r>
            </m:sub>
          </m:sSub>
          <m:r>
            <w:rPr>
              <w:rFonts w:ascii="Cambria Math" w:eastAsia="DengXian" w:hAnsi="Cambria Math"/>
            </w:rPr>
            <m:t>+</m:t>
          </m:r>
          <m:sSub>
            <m:sSubPr>
              <m:ctrlPr>
                <w:rPr>
                  <w:rFonts w:ascii="Cambria Math" w:eastAsia="DengXian" w:hAnsi="Cambria Math"/>
                  <w:i/>
                </w:rPr>
              </m:ctrlPr>
            </m:sSubPr>
            <m:e>
              <m:r>
                <w:rPr>
                  <w:rFonts w:ascii="Cambria Math" w:eastAsia="DengXian" w:hAnsi="Cambria Math"/>
                </w:rPr>
                <m:t>G</m:t>
              </m:r>
            </m:e>
            <m:sub>
              <m:r>
                <w:rPr>
                  <w:rFonts w:ascii="Cambria Math" w:eastAsia="DengXian" w:hAnsi="Cambria Math"/>
                </w:rPr>
                <m:t>2</m:t>
              </m:r>
            </m:sub>
          </m:sSub>
          <m:r>
            <m:rPr>
              <m:sty m:val="p"/>
            </m:rPr>
            <w:rPr>
              <w:rFonts w:ascii="Cambria Math" w:eastAsia="DengXian" w:hAnsi="Cambria Math"/>
            </w:rPr>
            <w:br/>
          </m:r>
        </m:oMath>
        <m:oMath>
          <m:r>
            <m:rPr>
              <m:sty m:val="p"/>
            </m:rPr>
            <w:rPr>
              <w:rFonts w:ascii="Cambria Math" w:eastAsia="DengXian" w:hAnsi="Cambria Math"/>
            </w:rPr>
            <m:t>…</m:t>
          </m:r>
          <m:r>
            <m:rPr>
              <m:sty m:val="p"/>
            </m:rPr>
            <w:rPr>
              <w:rFonts w:ascii="Cambria Math" w:eastAsia="DengXian" w:hAnsi="Cambria Math"/>
            </w:rPr>
            <w:br/>
          </m:r>
        </m:oMath>
      </m:oMathPara>
      <w:r w:rsidR="006626A6">
        <w:t>In this way, the computation time of the CLA is much faster than that of the CRA, resulting in a higher operating frequency.</w:t>
      </w:r>
      <w:r w:rsidR="008155D5">
        <w:t xml:space="preserve"> </w:t>
      </w:r>
      <w:r w:rsidR="006626A6">
        <w:t>The downside of the CLA is its additional logic gates, which increases both the area and power consumption of the adder.</w:t>
      </w:r>
    </w:p>
    <w:p w14:paraId="32501A7B" w14:textId="77777777" w:rsidR="0089669B" w:rsidRDefault="008676CC">
      <w:pPr>
        <w:spacing w:before="240" w:line="360" w:lineRule="exact"/>
        <w:ind w:firstLine="720"/>
        <w:rPr>
          <w:lang w:eastAsia="zh-TW"/>
        </w:rPr>
      </w:pPr>
      <w:r>
        <w:rPr>
          <w:noProof/>
          <w:lang w:eastAsia="zh-TW"/>
        </w:rPr>
        <mc:AlternateContent>
          <mc:Choice Requires="wpg">
            <w:drawing>
              <wp:anchor distT="0" distB="0" distL="114300" distR="114300" simplePos="0" relativeHeight="251687936" behindDoc="0" locked="0" layoutInCell="1" allowOverlap="1" wp14:anchorId="47E08608" wp14:editId="0B82AC96">
                <wp:simplePos x="0" y="0"/>
                <wp:positionH relativeFrom="column">
                  <wp:posOffset>-39757</wp:posOffset>
                </wp:positionH>
                <wp:positionV relativeFrom="paragraph">
                  <wp:posOffset>232576</wp:posOffset>
                </wp:positionV>
                <wp:extent cx="6085840" cy="2576222"/>
                <wp:effectExtent l="0" t="0" r="10160" b="52705"/>
                <wp:wrapNone/>
                <wp:docPr id="242" name="群組 242"/>
                <wp:cNvGraphicFramePr/>
                <a:graphic xmlns:a="http://schemas.openxmlformats.org/drawingml/2006/main">
                  <a:graphicData uri="http://schemas.microsoft.com/office/word/2010/wordprocessingGroup">
                    <wpg:wgp>
                      <wpg:cNvGrpSpPr/>
                      <wpg:grpSpPr>
                        <a:xfrm>
                          <a:off x="0" y="0"/>
                          <a:ext cx="6085840" cy="2576222"/>
                          <a:chOff x="0" y="0"/>
                          <a:chExt cx="6085840" cy="2576222"/>
                        </a:xfrm>
                      </wpg:grpSpPr>
                      <wpg:grpSp>
                        <wpg:cNvPr id="13" name="Group 111"/>
                        <wpg:cNvGrpSpPr>
                          <a:grpSpLocks/>
                        </wpg:cNvGrpSpPr>
                        <wpg:grpSpPr bwMode="auto">
                          <a:xfrm>
                            <a:off x="0" y="0"/>
                            <a:ext cx="6085840" cy="2369820"/>
                            <a:chOff x="-60" y="360"/>
                            <a:chExt cx="9584" cy="3732"/>
                          </a:xfrm>
                        </wpg:grpSpPr>
                        <wps:wsp>
                          <wps:cNvPr id="14" name="Rectangle 112"/>
                          <wps:cNvSpPr>
                            <a:spLocks noChangeArrowheads="1"/>
                          </wps:cNvSpPr>
                          <wps:spPr bwMode="auto">
                            <a:xfrm>
                              <a:off x="5190" y="1080"/>
                              <a:ext cx="1079" cy="1079"/>
                            </a:xfrm>
                            <a:prstGeom prst="rect">
                              <a:avLst/>
                            </a:prstGeom>
                            <a:solidFill>
                              <a:schemeClr val="accent1">
                                <a:lumMod val="20000"/>
                                <a:lumOff val="80000"/>
                              </a:schemeClr>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 name="Text Box 113"/>
                          <wps:cNvSpPr txBox="1">
                            <a:spLocks noChangeArrowheads="1"/>
                          </wps:cNvSpPr>
                          <wps:spPr bwMode="auto">
                            <a:xfrm>
                              <a:off x="5370" y="1080"/>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D740924" w14:textId="40C6B310" w:rsidR="00CA2D71" w:rsidRDefault="00CA2D71">
                                <w:r>
                                  <w:t xml:space="preserve"> </w:t>
                                </w:r>
                                <w:proofErr w:type="gramStart"/>
                                <w:r>
                                  <w:t>x  y</w:t>
                                </w:r>
                                <w:proofErr w:type="gramEnd"/>
                                <w:r>
                                  <w:t xml:space="preserve">  </w:t>
                                </w:r>
                              </w:p>
                            </w:txbxContent>
                          </wps:txbx>
                          <wps:bodyPr rot="0" vert="horz" wrap="square" lIns="0" tIns="0" rIns="0" bIns="0" anchor="t" anchorCtr="0">
                            <a:noAutofit/>
                          </wps:bodyPr>
                        </wps:wsp>
                        <wps:wsp>
                          <wps:cNvPr id="16" name="Line 114"/>
                          <wps:cNvCnPr>
                            <a:cxnSpLocks noChangeShapeType="1"/>
                          </wps:cNvCnPr>
                          <wps:spPr bwMode="auto">
                            <a:xfrm>
                              <a:off x="5550" y="7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15"/>
                          <wps:cNvCnPr>
                            <a:cxnSpLocks noChangeShapeType="1"/>
                          </wps:cNvCnPr>
                          <wps:spPr bwMode="auto">
                            <a:xfrm>
                              <a:off x="5910" y="7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16"/>
                          <wps:cNvCnPr>
                            <a:cxnSpLocks noChangeShapeType="1"/>
                          </wps:cNvCnPr>
                          <wps:spPr bwMode="auto">
                            <a:xfrm>
                              <a:off x="5370" y="216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Text Box 117"/>
                          <wps:cNvSpPr txBox="1">
                            <a:spLocks noChangeArrowheads="1"/>
                          </wps:cNvSpPr>
                          <wps:spPr bwMode="auto">
                            <a:xfrm>
                              <a:off x="6090" y="1440"/>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FD9AED" w14:textId="77777777" w:rsidR="00CA2D71" w:rsidRDefault="00CA2D71">
                                <w:r>
                                  <w:t>z</w:t>
                                </w:r>
                              </w:p>
                            </w:txbxContent>
                          </wps:txbx>
                          <wps:bodyPr rot="0" vert="horz" wrap="square" lIns="0" tIns="0" rIns="0" bIns="0" anchor="t" anchorCtr="0">
                            <a:noAutofit/>
                          </wps:bodyPr>
                        </wps:wsp>
                        <wps:wsp>
                          <wps:cNvPr id="20" name="Text Box 118"/>
                          <wps:cNvSpPr txBox="1">
                            <a:spLocks noChangeArrowheads="1"/>
                          </wps:cNvSpPr>
                          <wps:spPr bwMode="auto">
                            <a:xfrm>
                              <a:off x="5190" y="1440"/>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495162" w14:textId="77777777" w:rsidR="00CA2D71" w:rsidRDefault="00CA2D71">
                                <w:r>
                                  <w:t xml:space="preserve"> c</w:t>
                                </w:r>
                              </w:p>
                            </w:txbxContent>
                          </wps:txbx>
                          <wps:bodyPr rot="0" vert="horz" wrap="square" lIns="0" tIns="0" rIns="0" bIns="0" anchor="t" anchorCtr="0">
                            <a:noAutofit/>
                          </wps:bodyPr>
                        </wps:wsp>
                        <wps:wsp>
                          <wps:cNvPr id="21" name="Line 119"/>
                          <wps:cNvCnPr>
                            <a:cxnSpLocks noChangeShapeType="1"/>
                          </wps:cNvCnPr>
                          <wps:spPr bwMode="auto">
                            <a:xfrm flipH="1">
                              <a:off x="480" y="3645"/>
                              <a:ext cx="359"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Rectangle 120"/>
                          <wps:cNvSpPr>
                            <a:spLocks noChangeArrowheads="1"/>
                          </wps:cNvSpPr>
                          <wps:spPr bwMode="auto">
                            <a:xfrm>
                              <a:off x="7350" y="1080"/>
                              <a:ext cx="1079" cy="1079"/>
                            </a:xfrm>
                            <a:prstGeom prst="rect">
                              <a:avLst/>
                            </a:prstGeom>
                            <a:solidFill>
                              <a:schemeClr val="accent1">
                                <a:lumMod val="20000"/>
                                <a:lumOff val="80000"/>
                              </a:schemeClr>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 name="Text Box 121"/>
                          <wps:cNvSpPr txBox="1">
                            <a:spLocks noChangeArrowheads="1"/>
                          </wps:cNvSpPr>
                          <wps:spPr bwMode="auto">
                            <a:xfrm>
                              <a:off x="7530" y="1080"/>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178ABB7" w14:textId="73902250" w:rsidR="00CA2D71" w:rsidRDefault="00CA2D71">
                                <w:r>
                                  <w:t xml:space="preserve"> </w:t>
                                </w:r>
                                <w:proofErr w:type="gramStart"/>
                                <w:r>
                                  <w:t>x  y</w:t>
                                </w:r>
                                <w:proofErr w:type="gramEnd"/>
                                <w:r>
                                  <w:t xml:space="preserve">  </w:t>
                                </w:r>
                              </w:p>
                            </w:txbxContent>
                          </wps:txbx>
                          <wps:bodyPr rot="0" vert="horz" wrap="square" lIns="0" tIns="0" rIns="0" bIns="0" anchor="t" anchorCtr="0">
                            <a:noAutofit/>
                          </wps:bodyPr>
                        </wps:wsp>
                        <wps:wsp>
                          <wps:cNvPr id="24" name="Line 122"/>
                          <wps:cNvCnPr>
                            <a:cxnSpLocks noChangeShapeType="1"/>
                          </wps:cNvCnPr>
                          <wps:spPr bwMode="auto">
                            <a:xfrm>
                              <a:off x="7710" y="7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23"/>
                          <wps:cNvCnPr>
                            <a:cxnSpLocks noChangeShapeType="1"/>
                          </wps:cNvCnPr>
                          <wps:spPr bwMode="auto">
                            <a:xfrm>
                              <a:off x="8070" y="7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24"/>
                          <wps:cNvCnPr>
                            <a:cxnSpLocks noChangeShapeType="1"/>
                          </wps:cNvCnPr>
                          <wps:spPr bwMode="auto">
                            <a:xfrm>
                              <a:off x="7530" y="216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Text Box 125"/>
                          <wps:cNvSpPr txBox="1">
                            <a:spLocks noChangeArrowheads="1"/>
                          </wps:cNvSpPr>
                          <wps:spPr bwMode="auto">
                            <a:xfrm>
                              <a:off x="8250" y="1440"/>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17E619E" w14:textId="77777777" w:rsidR="00CA2D71" w:rsidRDefault="00CA2D71">
                                <w:r>
                                  <w:t>z</w:t>
                                </w:r>
                              </w:p>
                            </w:txbxContent>
                          </wps:txbx>
                          <wps:bodyPr rot="0" vert="horz" wrap="square" lIns="0" tIns="0" rIns="0" bIns="0" anchor="t" anchorCtr="0">
                            <a:noAutofit/>
                          </wps:bodyPr>
                        </wps:wsp>
                        <wps:wsp>
                          <wps:cNvPr id="28" name="Text Box 126"/>
                          <wps:cNvSpPr txBox="1">
                            <a:spLocks noChangeArrowheads="1"/>
                          </wps:cNvSpPr>
                          <wps:spPr bwMode="auto">
                            <a:xfrm>
                              <a:off x="7350" y="1440"/>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901BEF9" w14:textId="77777777" w:rsidR="00CA2D71" w:rsidRDefault="00CA2D71">
                                <w:r>
                                  <w:t xml:space="preserve"> c</w:t>
                                </w:r>
                              </w:p>
                            </w:txbxContent>
                          </wps:txbx>
                          <wps:bodyPr rot="0" vert="horz" wrap="square" lIns="0" tIns="0" rIns="0" bIns="0" anchor="t" anchorCtr="0">
                            <a:noAutofit/>
                          </wps:bodyPr>
                        </wps:wsp>
                        <wps:wsp>
                          <wps:cNvPr id="29" name="Line 127"/>
                          <wps:cNvCnPr>
                            <a:cxnSpLocks noChangeShapeType="1"/>
                          </wps:cNvCnPr>
                          <wps:spPr bwMode="auto">
                            <a:xfrm flipH="1">
                              <a:off x="8429" y="1620"/>
                              <a:ext cx="524"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Text Box 128"/>
                          <wps:cNvSpPr txBox="1">
                            <a:spLocks noChangeArrowheads="1"/>
                          </wps:cNvSpPr>
                          <wps:spPr bwMode="auto">
                            <a:xfrm>
                              <a:off x="5550" y="1440"/>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0AF71A1" w14:textId="77777777" w:rsidR="00CA2D71" w:rsidRDefault="00CA2D71">
                                <w:r>
                                  <w:t>FA1</w:t>
                                </w:r>
                              </w:p>
                            </w:txbxContent>
                          </wps:txbx>
                          <wps:bodyPr rot="0" vert="horz" wrap="square" lIns="0" tIns="0" rIns="0" bIns="0" anchor="t" anchorCtr="0">
                            <a:noAutofit/>
                          </wps:bodyPr>
                        </wps:wsp>
                        <wps:wsp>
                          <wps:cNvPr id="31" name="Text Box 129"/>
                          <wps:cNvSpPr txBox="1">
                            <a:spLocks noChangeArrowheads="1"/>
                          </wps:cNvSpPr>
                          <wps:spPr bwMode="auto">
                            <a:xfrm>
                              <a:off x="7680" y="1440"/>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F394815" w14:textId="77777777" w:rsidR="00CA2D71" w:rsidRDefault="00CA2D71">
                                <w:r>
                                  <w:t>FA0</w:t>
                                </w:r>
                              </w:p>
                            </w:txbxContent>
                          </wps:txbx>
                          <wps:bodyPr rot="0" vert="horz" wrap="square" lIns="0" tIns="0" rIns="0" bIns="0" anchor="t" anchorCtr="0">
                            <a:noAutofit/>
                          </wps:bodyPr>
                        </wps:wsp>
                        <wps:wsp>
                          <wps:cNvPr id="224" name="Text Box 130"/>
                          <wps:cNvSpPr txBox="1">
                            <a:spLocks noChangeArrowheads="1"/>
                          </wps:cNvSpPr>
                          <wps:spPr bwMode="auto">
                            <a:xfrm>
                              <a:off x="5370" y="360"/>
                              <a:ext cx="89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731A987" w14:textId="7B815E61" w:rsidR="00CA2D71" w:rsidRDefault="00CA2D71">
                                <w:pPr>
                                  <w:rPr>
                                    <w:vertAlign w:val="subscript"/>
                                  </w:rPr>
                                </w:pPr>
                                <w:r>
                                  <w:t xml:space="preserve"> A</w:t>
                                </w:r>
                                <w:r>
                                  <w:rPr>
                                    <w:vertAlign w:val="subscript"/>
                                  </w:rPr>
                                  <w:t>1</w:t>
                                </w:r>
                                <w:r>
                                  <w:t xml:space="preserve"> B</w:t>
                                </w:r>
                                <w:r>
                                  <w:rPr>
                                    <w:vertAlign w:val="subscript"/>
                                  </w:rPr>
                                  <w:t>1</w:t>
                                </w:r>
                              </w:p>
                            </w:txbxContent>
                          </wps:txbx>
                          <wps:bodyPr rot="0" vert="horz" wrap="square" lIns="0" tIns="0" rIns="0" bIns="0" anchor="t" anchorCtr="0">
                            <a:noAutofit/>
                          </wps:bodyPr>
                        </wps:wsp>
                        <wps:wsp>
                          <wps:cNvPr id="225" name="Text Box 131"/>
                          <wps:cNvSpPr txBox="1">
                            <a:spLocks noChangeArrowheads="1"/>
                          </wps:cNvSpPr>
                          <wps:spPr bwMode="auto">
                            <a:xfrm>
                              <a:off x="7380" y="360"/>
                              <a:ext cx="125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EB2780F" w14:textId="27B250B2" w:rsidR="00CA2D71" w:rsidRDefault="00CA2D71">
                                <w:pPr>
                                  <w:rPr>
                                    <w:vertAlign w:val="subscript"/>
                                  </w:rPr>
                                </w:pPr>
                                <w:r>
                                  <w:t xml:space="preserve">  A</w:t>
                                </w:r>
                                <w:proofErr w:type="gramStart"/>
                                <w:r>
                                  <w:rPr>
                                    <w:vertAlign w:val="subscript"/>
                                  </w:rPr>
                                  <w:t>0</w:t>
                                </w:r>
                                <w:r>
                                  <w:t xml:space="preserve">  B</w:t>
                                </w:r>
                                <w:proofErr w:type="gramEnd"/>
                                <w:r>
                                  <w:rPr>
                                    <w:vertAlign w:val="subscript"/>
                                  </w:rPr>
                                  <w:t>0</w:t>
                                </w:r>
                              </w:p>
                            </w:txbxContent>
                          </wps:txbx>
                          <wps:bodyPr rot="0" vert="horz" wrap="square" lIns="0" tIns="0" rIns="0" bIns="0" anchor="t" anchorCtr="0">
                            <a:noAutofit/>
                          </wps:bodyPr>
                        </wps:wsp>
                        <wps:wsp>
                          <wps:cNvPr id="226" name="Text Box 132"/>
                          <wps:cNvSpPr txBox="1">
                            <a:spLocks noChangeArrowheads="1"/>
                          </wps:cNvSpPr>
                          <wps:spPr bwMode="auto">
                            <a:xfrm>
                              <a:off x="8985" y="1440"/>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2F96A6F" w14:textId="77777777" w:rsidR="00CA2D71" w:rsidRDefault="00CA2D71">
                                <w:pPr>
                                  <w:rPr>
                                    <w:vertAlign w:val="subscript"/>
                                  </w:rPr>
                                </w:pPr>
                                <w:r>
                                  <w:t xml:space="preserve"> C</w:t>
                                </w:r>
                                <w:r>
                                  <w:rPr>
                                    <w:vertAlign w:val="subscript"/>
                                  </w:rPr>
                                  <w:t>in</w:t>
                                </w:r>
                              </w:p>
                            </w:txbxContent>
                          </wps:txbx>
                          <wps:bodyPr rot="0" vert="horz" wrap="square" lIns="0" tIns="0" rIns="0" bIns="0" anchor="t" anchorCtr="0">
                            <a:noAutofit/>
                          </wps:bodyPr>
                        </wps:wsp>
                        <wps:wsp>
                          <wps:cNvPr id="227" name="Text Box 133"/>
                          <wps:cNvSpPr txBox="1">
                            <a:spLocks noChangeArrowheads="1"/>
                          </wps:cNvSpPr>
                          <wps:spPr bwMode="auto">
                            <a:xfrm>
                              <a:off x="-60" y="3465"/>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2D7737D" w14:textId="77777777" w:rsidR="00CA2D71" w:rsidRDefault="00CA2D71">
                                <w:pPr>
                                  <w:rPr>
                                    <w:vertAlign w:val="subscript"/>
                                  </w:rPr>
                                </w:pPr>
                                <w:r>
                                  <w:t>C</w:t>
                                </w:r>
                                <w:r>
                                  <w:rPr>
                                    <w:vertAlign w:val="subscript"/>
                                  </w:rPr>
                                  <w:t>out</w:t>
                                </w:r>
                              </w:p>
                            </w:txbxContent>
                          </wps:txbx>
                          <wps:bodyPr rot="0" vert="horz" wrap="square" lIns="0" tIns="0" rIns="0" bIns="0" anchor="t" anchorCtr="0">
                            <a:noAutofit/>
                          </wps:bodyPr>
                        </wps:wsp>
                        <wps:wsp>
                          <wps:cNvPr id="228" name="Text Box 134"/>
                          <wps:cNvSpPr txBox="1">
                            <a:spLocks noChangeArrowheads="1"/>
                          </wps:cNvSpPr>
                          <wps:spPr bwMode="auto">
                            <a:xfrm>
                              <a:off x="7304" y="2520"/>
                              <a:ext cx="46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67CE877" w14:textId="7ECE86D7" w:rsidR="00CA2D71" w:rsidRDefault="00CA2D71">
                                <w:pPr>
                                  <w:rPr>
                                    <w:vertAlign w:val="subscript"/>
                                  </w:rPr>
                                </w:pPr>
                                <w:r>
                                  <w:t xml:space="preserve"> S</w:t>
                                </w:r>
                                <w:r>
                                  <w:rPr>
                                    <w:vertAlign w:val="subscript"/>
                                  </w:rPr>
                                  <w:t>0</w:t>
                                </w:r>
                              </w:p>
                            </w:txbxContent>
                          </wps:txbx>
                          <wps:bodyPr rot="0" vert="horz" wrap="square" lIns="0" tIns="0" rIns="0" bIns="0" anchor="t" anchorCtr="0">
                            <a:noAutofit/>
                          </wps:bodyPr>
                        </wps:wsp>
                        <wps:wsp>
                          <wps:cNvPr id="229" name="Text Box 135"/>
                          <wps:cNvSpPr txBox="1">
                            <a:spLocks noChangeArrowheads="1"/>
                          </wps:cNvSpPr>
                          <wps:spPr bwMode="auto">
                            <a:xfrm>
                              <a:off x="5129" y="2520"/>
                              <a:ext cx="43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CBCA5DD" w14:textId="5417DF90" w:rsidR="00CA2D71" w:rsidRDefault="00CA2D71">
                                <w:pPr>
                                  <w:rPr>
                                    <w:vertAlign w:val="subscript"/>
                                  </w:rPr>
                                </w:pPr>
                                <w:r>
                                  <w:t xml:space="preserve"> S</w:t>
                                </w:r>
                                <w:r>
                                  <w:rPr>
                                    <w:vertAlign w:val="subscript"/>
                                  </w:rPr>
                                  <w:t>1</w:t>
                                </w:r>
                              </w:p>
                            </w:txbxContent>
                          </wps:txbx>
                          <wps:bodyPr rot="0" vert="horz" wrap="square" lIns="0" tIns="0" rIns="0" bIns="0" anchor="t" anchorCtr="0">
                            <a:noAutofit/>
                          </wps:bodyPr>
                        </wps:wsp>
                        <wps:wsp>
                          <wps:cNvPr id="230" name="Rectangle 136"/>
                          <wps:cNvSpPr>
                            <a:spLocks noChangeArrowheads="1"/>
                          </wps:cNvSpPr>
                          <wps:spPr bwMode="auto">
                            <a:xfrm>
                              <a:off x="990" y="1080"/>
                              <a:ext cx="1079" cy="1079"/>
                            </a:xfrm>
                            <a:prstGeom prst="rect">
                              <a:avLst/>
                            </a:prstGeom>
                            <a:solidFill>
                              <a:schemeClr val="accent1">
                                <a:lumMod val="20000"/>
                                <a:lumOff val="80000"/>
                              </a:schemeClr>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2" name="Line 137"/>
                          <wps:cNvCnPr>
                            <a:cxnSpLocks noChangeShapeType="1"/>
                          </wps:cNvCnPr>
                          <wps:spPr bwMode="auto">
                            <a:xfrm flipH="1">
                              <a:off x="2070" y="1620"/>
                              <a:ext cx="629"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Text Box 138"/>
                          <wps:cNvSpPr txBox="1">
                            <a:spLocks noChangeArrowheads="1"/>
                          </wps:cNvSpPr>
                          <wps:spPr bwMode="auto">
                            <a:xfrm>
                              <a:off x="1170" y="1080"/>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E2186B2" w14:textId="6FFD8214" w:rsidR="00CA2D71" w:rsidRDefault="00CA2D71">
                                <w:r>
                                  <w:t xml:space="preserve"> </w:t>
                                </w:r>
                                <w:proofErr w:type="gramStart"/>
                                <w:r>
                                  <w:t>x  y</w:t>
                                </w:r>
                                <w:proofErr w:type="gramEnd"/>
                                <w:r>
                                  <w:t xml:space="preserve">  </w:t>
                                </w:r>
                              </w:p>
                            </w:txbxContent>
                          </wps:txbx>
                          <wps:bodyPr rot="0" vert="horz" wrap="square" lIns="0" tIns="0" rIns="0" bIns="0" anchor="t" anchorCtr="0">
                            <a:noAutofit/>
                          </wps:bodyPr>
                        </wps:wsp>
                        <wps:wsp>
                          <wps:cNvPr id="34" name="Line 139"/>
                          <wps:cNvCnPr>
                            <a:cxnSpLocks noChangeShapeType="1"/>
                          </wps:cNvCnPr>
                          <wps:spPr bwMode="auto">
                            <a:xfrm>
                              <a:off x="1350" y="7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40"/>
                          <wps:cNvCnPr>
                            <a:cxnSpLocks noChangeShapeType="1"/>
                          </wps:cNvCnPr>
                          <wps:spPr bwMode="auto">
                            <a:xfrm>
                              <a:off x="1710" y="72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Rectangle 141"/>
                          <wps:cNvSpPr>
                            <a:spLocks noChangeArrowheads="1"/>
                          </wps:cNvSpPr>
                          <wps:spPr bwMode="auto">
                            <a:xfrm>
                              <a:off x="840" y="3105"/>
                              <a:ext cx="7694" cy="899"/>
                            </a:xfrm>
                            <a:prstGeom prst="rect">
                              <a:avLst/>
                            </a:prstGeom>
                            <a:solidFill>
                              <a:srgbClr val="FFCCCC"/>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7" name="Text Box 142"/>
                          <wps:cNvSpPr txBox="1">
                            <a:spLocks noChangeArrowheads="1"/>
                          </wps:cNvSpPr>
                          <wps:spPr bwMode="auto">
                            <a:xfrm>
                              <a:off x="6630" y="3135"/>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68F2254" w14:textId="6B742AC8" w:rsidR="00CA2D71" w:rsidRDefault="00CA2D71">
                                <w:pPr>
                                  <w:rPr>
                                    <w:vertAlign w:val="subscript"/>
                                  </w:rPr>
                                </w:pPr>
                                <w:r>
                                  <w:t xml:space="preserve">  C</w:t>
                                </w:r>
                                <w:r>
                                  <w:rPr>
                                    <w:vertAlign w:val="subscript"/>
                                  </w:rPr>
                                  <w:t>1</w:t>
                                </w:r>
                              </w:p>
                            </w:txbxContent>
                          </wps:txbx>
                          <wps:bodyPr rot="0" vert="horz" wrap="square" lIns="0" tIns="0" rIns="0" bIns="0" anchor="t" anchorCtr="0">
                            <a:noAutofit/>
                          </wps:bodyPr>
                        </wps:wsp>
                        <wps:wsp>
                          <wps:cNvPr id="38" name="Line 143"/>
                          <wps:cNvCnPr>
                            <a:cxnSpLocks noChangeShapeType="1"/>
                          </wps:cNvCnPr>
                          <wps:spPr bwMode="auto">
                            <a:xfrm>
                              <a:off x="1185" y="2160"/>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144"/>
                          <wps:cNvSpPr txBox="1">
                            <a:spLocks noChangeArrowheads="1"/>
                          </wps:cNvSpPr>
                          <wps:spPr bwMode="auto">
                            <a:xfrm>
                              <a:off x="1890" y="1440"/>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ECF248D" w14:textId="77777777" w:rsidR="00CA2D71" w:rsidRDefault="00CA2D71">
                                <w:r>
                                  <w:t>z</w:t>
                                </w:r>
                              </w:p>
                            </w:txbxContent>
                          </wps:txbx>
                          <wps:bodyPr rot="0" vert="horz" wrap="square" lIns="0" tIns="0" rIns="0" bIns="0" anchor="t" anchorCtr="0">
                            <a:noAutofit/>
                          </wps:bodyPr>
                        </wps:wsp>
                        <wps:wsp>
                          <wps:cNvPr id="40" name="Text Box 145"/>
                          <wps:cNvSpPr txBox="1">
                            <a:spLocks noChangeArrowheads="1"/>
                          </wps:cNvSpPr>
                          <wps:spPr bwMode="auto">
                            <a:xfrm>
                              <a:off x="990" y="1440"/>
                              <a:ext cx="1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A6D60D" w14:textId="77777777" w:rsidR="00CA2D71" w:rsidRDefault="00CA2D71">
                                <w:r>
                                  <w:t xml:space="preserve"> c</w:t>
                                </w:r>
                              </w:p>
                            </w:txbxContent>
                          </wps:txbx>
                          <wps:bodyPr rot="0" vert="horz" wrap="square" lIns="0" tIns="0" rIns="0" bIns="0" anchor="t" anchorCtr="0">
                            <a:noAutofit/>
                          </wps:bodyPr>
                        </wps:wsp>
                        <wps:wsp>
                          <wps:cNvPr id="41" name="Text Box 146"/>
                          <wps:cNvSpPr txBox="1">
                            <a:spLocks noChangeArrowheads="1"/>
                          </wps:cNvSpPr>
                          <wps:spPr bwMode="auto">
                            <a:xfrm>
                              <a:off x="1260" y="1440"/>
                              <a:ext cx="71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FDD86F3" w14:textId="77777777" w:rsidR="00CA2D71" w:rsidRDefault="00CA2D71">
                                <w:pPr>
                                  <w:rPr>
                                    <w:vertAlign w:val="subscript"/>
                                  </w:rPr>
                                </w:pPr>
                                <w:r>
                                  <w:t>FA</w:t>
                                </w:r>
                                <w:r>
                                  <w:rPr>
                                    <w:vertAlign w:val="subscript"/>
                                  </w:rPr>
                                  <w:t>N-1</w:t>
                                </w:r>
                              </w:p>
                            </w:txbxContent>
                          </wps:txbx>
                          <wps:bodyPr rot="0" vert="horz" wrap="square" lIns="0" tIns="0" rIns="0" bIns="0" anchor="t" anchorCtr="0">
                            <a:noAutofit/>
                          </wps:bodyPr>
                        </wps:wsp>
                        <wps:wsp>
                          <wps:cNvPr id="42" name="Text Box 147"/>
                          <wps:cNvSpPr txBox="1">
                            <a:spLocks noChangeArrowheads="1"/>
                          </wps:cNvSpPr>
                          <wps:spPr bwMode="auto">
                            <a:xfrm>
                              <a:off x="1065" y="360"/>
                              <a:ext cx="107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7AEB1C8" w14:textId="629A1BB0" w:rsidR="00CA2D71" w:rsidRDefault="00CA2D71">
                                <w:pPr>
                                  <w:rPr>
                                    <w:vertAlign w:val="subscript"/>
                                  </w:rPr>
                                </w:pPr>
                                <w:r>
                                  <w:t xml:space="preserve"> A</w:t>
                                </w:r>
                                <w:r>
                                  <w:rPr>
                                    <w:vertAlign w:val="subscript"/>
                                  </w:rPr>
                                  <w:t>N-1</w:t>
                                </w:r>
                                <w:r>
                                  <w:t xml:space="preserve"> B</w:t>
                                </w:r>
                                <w:r>
                                  <w:rPr>
                                    <w:vertAlign w:val="subscript"/>
                                  </w:rPr>
                                  <w:t>N-1</w:t>
                                </w:r>
                              </w:p>
                            </w:txbxContent>
                          </wps:txbx>
                          <wps:bodyPr rot="0" vert="horz" wrap="square" lIns="0" tIns="0" rIns="0" bIns="0" anchor="t" anchorCtr="0">
                            <a:noAutofit/>
                          </wps:bodyPr>
                        </wps:wsp>
                        <wps:wsp>
                          <wps:cNvPr id="43" name="Line 148"/>
                          <wps:cNvCnPr>
                            <a:cxnSpLocks noChangeShapeType="1"/>
                          </wps:cNvCnPr>
                          <wps:spPr bwMode="auto">
                            <a:xfrm flipV="1">
                              <a:off x="2700" y="1635"/>
                              <a:ext cx="0" cy="1469"/>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Text Box 149"/>
                          <wps:cNvSpPr txBox="1">
                            <a:spLocks noChangeArrowheads="1"/>
                          </wps:cNvSpPr>
                          <wps:spPr bwMode="auto">
                            <a:xfrm>
                              <a:off x="2295" y="3135"/>
                              <a:ext cx="89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D1EBF79" w14:textId="4D251178" w:rsidR="00CA2D71" w:rsidRDefault="00CA2D71">
                                <w:pPr>
                                  <w:rPr>
                                    <w:vertAlign w:val="subscript"/>
                                  </w:rPr>
                                </w:pPr>
                                <w:r>
                                  <w:t xml:space="preserve">  C</w:t>
                                </w:r>
                                <w:r>
                                  <w:rPr>
                                    <w:vertAlign w:val="subscript"/>
                                  </w:rPr>
                                  <w:t>N-1</w:t>
                                </w:r>
                              </w:p>
                            </w:txbxContent>
                          </wps:txbx>
                          <wps:bodyPr rot="0" vert="horz" wrap="square" lIns="0" tIns="0" rIns="0" bIns="0" anchor="t" anchorCtr="0">
                            <a:noAutofit/>
                          </wps:bodyPr>
                        </wps:wsp>
                        <wps:wsp>
                          <wps:cNvPr id="45" name="Text Box 150"/>
                          <wps:cNvSpPr txBox="1">
                            <a:spLocks noChangeArrowheads="1"/>
                          </wps:cNvSpPr>
                          <wps:spPr bwMode="auto">
                            <a:xfrm>
                              <a:off x="884" y="2520"/>
                              <a:ext cx="64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444F6B2" w14:textId="221BFCF7" w:rsidR="00CA2D71" w:rsidRDefault="00CA2D71">
                                <w:pPr>
                                  <w:rPr>
                                    <w:vertAlign w:val="subscript"/>
                                  </w:rPr>
                                </w:pPr>
                                <w:r>
                                  <w:t xml:space="preserve"> S</w:t>
                                </w:r>
                                <w:r>
                                  <w:rPr>
                                    <w:vertAlign w:val="subscript"/>
                                  </w:rPr>
                                  <w:t>N-1</w:t>
                                </w:r>
                              </w:p>
                            </w:txbxContent>
                          </wps:txbx>
                          <wps:bodyPr rot="0" vert="horz" wrap="square" lIns="0" tIns="0" rIns="0" bIns="0" anchor="t" anchorCtr="0">
                            <a:noAutofit/>
                          </wps:bodyPr>
                        </wps:wsp>
                        <wps:wsp>
                          <wps:cNvPr id="46" name="Text Box 151"/>
                          <wps:cNvSpPr txBox="1">
                            <a:spLocks noChangeArrowheads="1"/>
                          </wps:cNvSpPr>
                          <wps:spPr bwMode="auto">
                            <a:xfrm>
                              <a:off x="3149" y="1440"/>
                              <a:ext cx="61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759158D" w14:textId="26C45770" w:rsidR="00CA2D71" w:rsidRDefault="00CA2D71">
                                <w:pPr>
                                  <w:rPr>
                                    <w:b/>
                                  </w:rPr>
                                </w:pPr>
                                <w:r>
                                  <w:rPr>
                                    <w:b/>
                                  </w:rPr>
                                  <w:t xml:space="preserve">  …</w:t>
                                </w:r>
                              </w:p>
                            </w:txbxContent>
                          </wps:txbx>
                          <wps:bodyPr rot="0" vert="horz" wrap="square" lIns="0" tIns="0" rIns="0" bIns="0" anchor="t" anchorCtr="0">
                            <a:noAutofit/>
                          </wps:bodyPr>
                        </wps:wsp>
                        <wps:wsp>
                          <wps:cNvPr id="47" name="Text Box 152"/>
                          <wps:cNvSpPr txBox="1">
                            <a:spLocks noChangeArrowheads="1"/>
                          </wps:cNvSpPr>
                          <wps:spPr bwMode="auto">
                            <a:xfrm>
                              <a:off x="3300" y="3570"/>
                              <a:ext cx="305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1E3141D" w14:textId="77777777" w:rsidR="00CA2D71" w:rsidRDefault="00CA2D71">
                                <w:pPr>
                                  <w:jc w:val="center"/>
                                </w:pPr>
                                <w:r>
                                  <w:rPr>
                                    <w:i/>
                                  </w:rPr>
                                  <w:t>N</w:t>
                                </w:r>
                                <w:r>
                                  <w:t>-bit Carry-Lookahead Unit</w:t>
                                </w:r>
                              </w:p>
                            </w:txbxContent>
                          </wps:txbx>
                          <wps:bodyPr rot="0" vert="horz" wrap="square" lIns="0" tIns="0" rIns="0" bIns="0" anchor="t" anchorCtr="0">
                            <a:noAutofit/>
                          </wps:bodyPr>
                        </wps:wsp>
                        <wps:wsp>
                          <wps:cNvPr id="48" name="Text Box 153"/>
                          <wps:cNvSpPr txBox="1">
                            <a:spLocks noChangeArrowheads="1"/>
                          </wps:cNvSpPr>
                          <wps:spPr bwMode="auto">
                            <a:xfrm>
                              <a:off x="1004" y="1800"/>
                              <a:ext cx="106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748BB6A" w14:textId="345CA599" w:rsidR="00CA2D71" w:rsidRDefault="00CA2D71">
                                <w:r>
                                  <w:t xml:space="preserve"> s   </w:t>
                                </w:r>
                                <w:proofErr w:type="gramStart"/>
                                <w:r>
                                  <w:t>p  g</w:t>
                                </w:r>
                                <w:proofErr w:type="gramEnd"/>
                                <w:r>
                                  <w:t xml:space="preserve"> </w:t>
                                </w:r>
                              </w:p>
                            </w:txbxContent>
                          </wps:txbx>
                          <wps:bodyPr rot="0" vert="horz" wrap="square" lIns="0" tIns="0" rIns="0" bIns="0" anchor="t" anchorCtr="0">
                            <a:noAutofit/>
                          </wps:bodyPr>
                        </wps:wsp>
                        <wps:wsp>
                          <wps:cNvPr id="49" name="Line 154"/>
                          <wps:cNvCnPr>
                            <a:cxnSpLocks noChangeShapeType="1"/>
                          </wps:cNvCnPr>
                          <wps:spPr bwMode="auto">
                            <a:xfrm flipH="1">
                              <a:off x="4065" y="1620"/>
                              <a:ext cx="629"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55"/>
                          <wps:cNvCnPr>
                            <a:cxnSpLocks noChangeShapeType="1"/>
                          </wps:cNvCnPr>
                          <wps:spPr bwMode="auto">
                            <a:xfrm flipV="1">
                              <a:off x="4695" y="1635"/>
                              <a:ext cx="0" cy="1469"/>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56"/>
                          <wps:cNvCnPr>
                            <a:cxnSpLocks noChangeShapeType="1"/>
                          </wps:cNvCnPr>
                          <wps:spPr bwMode="auto">
                            <a:xfrm flipH="1">
                              <a:off x="6255" y="1605"/>
                              <a:ext cx="629"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57"/>
                          <wps:cNvCnPr>
                            <a:cxnSpLocks noChangeShapeType="1"/>
                          </wps:cNvCnPr>
                          <wps:spPr bwMode="auto">
                            <a:xfrm flipV="1">
                              <a:off x="6885" y="1620"/>
                              <a:ext cx="0" cy="1469"/>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58"/>
                          <wps:cNvCnPr>
                            <a:cxnSpLocks noChangeShapeType="1"/>
                          </wps:cNvCnPr>
                          <wps:spPr bwMode="auto">
                            <a:xfrm flipV="1">
                              <a:off x="8790" y="1634"/>
                              <a:ext cx="0" cy="1934"/>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59"/>
                          <wps:cNvCnPr>
                            <a:cxnSpLocks noChangeShapeType="1"/>
                          </wps:cNvCnPr>
                          <wps:spPr bwMode="auto">
                            <a:xfrm flipH="1">
                              <a:off x="8504" y="3570"/>
                              <a:ext cx="284"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60"/>
                          <wps:cNvCnPr>
                            <a:cxnSpLocks noChangeShapeType="1"/>
                          </wps:cNvCnPr>
                          <wps:spPr bwMode="auto">
                            <a:xfrm>
                              <a:off x="1530" y="2160"/>
                              <a:ext cx="0" cy="944"/>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61"/>
                          <wps:cNvCnPr>
                            <a:cxnSpLocks noChangeShapeType="1"/>
                          </wps:cNvCnPr>
                          <wps:spPr bwMode="auto">
                            <a:xfrm>
                              <a:off x="1890" y="2160"/>
                              <a:ext cx="0" cy="944"/>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Text Box 162"/>
                          <wps:cNvSpPr txBox="1">
                            <a:spLocks noChangeArrowheads="1"/>
                          </wps:cNvSpPr>
                          <wps:spPr bwMode="auto">
                            <a:xfrm>
                              <a:off x="5204" y="1800"/>
                              <a:ext cx="106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7404B24" w14:textId="62951E2B" w:rsidR="00CA2D71" w:rsidRDefault="00CA2D71">
                                <w:r>
                                  <w:t xml:space="preserve"> s   </w:t>
                                </w:r>
                                <w:proofErr w:type="gramStart"/>
                                <w:r>
                                  <w:t>p  g</w:t>
                                </w:r>
                                <w:proofErr w:type="gramEnd"/>
                                <w:r>
                                  <w:t xml:space="preserve"> </w:t>
                                </w:r>
                              </w:p>
                            </w:txbxContent>
                          </wps:txbx>
                          <wps:bodyPr rot="0" vert="horz" wrap="square" lIns="0" tIns="0" rIns="0" bIns="0" anchor="t" anchorCtr="0">
                            <a:noAutofit/>
                          </wps:bodyPr>
                        </wps:wsp>
                        <wps:wsp>
                          <wps:cNvPr id="58" name="Text Box 163"/>
                          <wps:cNvSpPr txBox="1">
                            <a:spLocks noChangeArrowheads="1"/>
                          </wps:cNvSpPr>
                          <wps:spPr bwMode="auto">
                            <a:xfrm>
                              <a:off x="7349" y="1800"/>
                              <a:ext cx="106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656D598" w14:textId="69F4EA42" w:rsidR="00CA2D71" w:rsidRDefault="00CA2D71">
                                <w:r>
                                  <w:t xml:space="preserve"> s   </w:t>
                                </w:r>
                                <w:proofErr w:type="gramStart"/>
                                <w:r>
                                  <w:t>p  g</w:t>
                                </w:r>
                                <w:proofErr w:type="gramEnd"/>
                                <w:r>
                                  <w:t xml:space="preserve"> </w:t>
                                </w:r>
                              </w:p>
                            </w:txbxContent>
                          </wps:txbx>
                          <wps:bodyPr rot="0" vert="horz" wrap="square" lIns="0" tIns="0" rIns="0" bIns="0" anchor="t" anchorCtr="0">
                            <a:noAutofit/>
                          </wps:bodyPr>
                        </wps:wsp>
                        <wps:wsp>
                          <wps:cNvPr id="59" name="Text Box 164"/>
                          <wps:cNvSpPr txBox="1">
                            <a:spLocks noChangeArrowheads="1"/>
                          </wps:cNvSpPr>
                          <wps:spPr bwMode="auto">
                            <a:xfrm>
                              <a:off x="1124" y="3135"/>
                              <a:ext cx="124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DA035CC" w14:textId="6DD4C0B4" w:rsidR="00CA2D71" w:rsidRDefault="00CA2D71">
                                <w:pPr>
                                  <w:rPr>
                                    <w:vertAlign w:val="subscript"/>
                                  </w:rPr>
                                </w:pPr>
                                <w:r>
                                  <w:t xml:space="preserve">  P</w:t>
                                </w:r>
                                <w:r>
                                  <w:rPr>
                                    <w:vertAlign w:val="subscript"/>
                                  </w:rPr>
                                  <w:t xml:space="preserve">N-1 </w:t>
                                </w:r>
                                <w:r>
                                  <w:t>G</w:t>
                                </w:r>
                                <w:r>
                                  <w:rPr>
                                    <w:vertAlign w:val="subscript"/>
                                  </w:rPr>
                                  <w:t>N-1</w:t>
                                </w:r>
                              </w:p>
                            </w:txbxContent>
                          </wps:txbx>
                          <wps:bodyPr rot="0" vert="horz" wrap="square" lIns="0" tIns="0" rIns="0" bIns="0" anchor="t" anchorCtr="0">
                            <a:noAutofit/>
                          </wps:bodyPr>
                        </wps:wsp>
                        <wps:wsp>
                          <wps:cNvPr id="60" name="Line 165"/>
                          <wps:cNvCnPr>
                            <a:cxnSpLocks noChangeShapeType="1"/>
                          </wps:cNvCnPr>
                          <wps:spPr bwMode="auto">
                            <a:xfrm>
                              <a:off x="5730" y="2175"/>
                              <a:ext cx="0" cy="944"/>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66"/>
                          <wps:cNvCnPr>
                            <a:cxnSpLocks noChangeShapeType="1"/>
                          </wps:cNvCnPr>
                          <wps:spPr bwMode="auto">
                            <a:xfrm>
                              <a:off x="6090" y="2175"/>
                              <a:ext cx="0" cy="944"/>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Text Box 167"/>
                          <wps:cNvSpPr txBox="1">
                            <a:spLocks noChangeArrowheads="1"/>
                          </wps:cNvSpPr>
                          <wps:spPr bwMode="auto">
                            <a:xfrm>
                              <a:off x="5444" y="3135"/>
                              <a:ext cx="91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3479AFB" w14:textId="22D8C835" w:rsidR="00CA2D71" w:rsidRDefault="00CA2D71">
                                <w:pPr>
                                  <w:rPr>
                                    <w:vertAlign w:val="subscript"/>
                                  </w:rPr>
                                </w:pPr>
                                <w:r>
                                  <w:t xml:space="preserve">  P</w:t>
                                </w:r>
                                <w:proofErr w:type="gramStart"/>
                                <w:r>
                                  <w:rPr>
                                    <w:vertAlign w:val="subscript"/>
                                  </w:rPr>
                                  <w:t xml:space="preserve">1  </w:t>
                                </w:r>
                                <w:r>
                                  <w:t>G</w:t>
                                </w:r>
                                <w:proofErr w:type="gramEnd"/>
                                <w:r>
                                  <w:rPr>
                                    <w:vertAlign w:val="subscript"/>
                                  </w:rPr>
                                  <w:t>1</w:t>
                                </w:r>
                              </w:p>
                            </w:txbxContent>
                          </wps:txbx>
                          <wps:bodyPr rot="0" vert="horz" wrap="square" lIns="0" tIns="0" rIns="0" bIns="0" anchor="t" anchorCtr="0">
                            <a:noAutofit/>
                          </wps:bodyPr>
                        </wps:wsp>
                        <wps:wsp>
                          <wps:cNvPr id="63" name="Line 168"/>
                          <wps:cNvCnPr>
                            <a:cxnSpLocks noChangeShapeType="1"/>
                          </wps:cNvCnPr>
                          <wps:spPr bwMode="auto">
                            <a:xfrm>
                              <a:off x="7890" y="2175"/>
                              <a:ext cx="0" cy="944"/>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69"/>
                          <wps:cNvCnPr>
                            <a:cxnSpLocks noChangeShapeType="1"/>
                          </wps:cNvCnPr>
                          <wps:spPr bwMode="auto">
                            <a:xfrm>
                              <a:off x="8250" y="2175"/>
                              <a:ext cx="0" cy="944"/>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Text Box 170"/>
                          <wps:cNvSpPr txBox="1">
                            <a:spLocks noChangeArrowheads="1"/>
                          </wps:cNvSpPr>
                          <wps:spPr bwMode="auto">
                            <a:xfrm>
                              <a:off x="7499" y="3135"/>
                              <a:ext cx="124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F89A1C3" w14:textId="561C24D6" w:rsidR="00CA2D71" w:rsidRDefault="00CA2D71">
                                <w:pPr>
                                  <w:rPr>
                                    <w:vertAlign w:val="subscript"/>
                                  </w:rPr>
                                </w:pPr>
                                <w:r>
                                  <w:t xml:space="preserve">   P</w:t>
                                </w:r>
                                <w:proofErr w:type="gramStart"/>
                                <w:r>
                                  <w:rPr>
                                    <w:vertAlign w:val="subscript"/>
                                  </w:rPr>
                                  <w:t xml:space="preserve">0  </w:t>
                                </w:r>
                                <w:r>
                                  <w:t>G</w:t>
                                </w:r>
                                <w:proofErr w:type="gramEnd"/>
                                <w:r>
                                  <w:rPr>
                                    <w:vertAlign w:val="subscript"/>
                                  </w:rPr>
                                  <w:t>0</w:t>
                                </w:r>
                              </w:p>
                            </w:txbxContent>
                          </wps:txbx>
                          <wps:bodyPr rot="0" vert="horz" wrap="square" lIns="0" tIns="0" rIns="0" bIns="0" anchor="t" anchorCtr="0">
                            <a:noAutofit/>
                          </wps:bodyPr>
                        </wps:wsp>
                        <wps:wsp>
                          <wps:cNvPr id="66" name="Text Box 171"/>
                          <wps:cNvSpPr txBox="1">
                            <a:spLocks noChangeArrowheads="1"/>
                          </wps:cNvSpPr>
                          <wps:spPr bwMode="auto">
                            <a:xfrm>
                              <a:off x="4350" y="3135"/>
                              <a:ext cx="539"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C2F1117" w14:textId="10BE0C9F" w:rsidR="00CA2D71" w:rsidRDefault="00CA2D71">
                                <w:pPr>
                                  <w:rPr>
                                    <w:vertAlign w:val="subscript"/>
                                  </w:rPr>
                                </w:pPr>
                                <w:r>
                                  <w:t xml:space="preserve">  C</w:t>
                                </w:r>
                                <w:r>
                                  <w:rPr>
                                    <w:vertAlign w:val="subscript"/>
                                  </w:rPr>
                                  <w:t>2</w:t>
                                </w:r>
                              </w:p>
                            </w:txbxContent>
                          </wps:txbx>
                          <wps:bodyPr rot="0" vert="horz" wrap="square" lIns="0" tIns="0" rIns="0" bIns="0" anchor="t" anchorCtr="0">
                            <a:noAutofit/>
                          </wps:bodyPr>
                        </wps:wsp>
                        <wps:wsp>
                          <wps:cNvPr id="240" name="Text Box 170"/>
                          <wps:cNvSpPr txBox="1">
                            <a:spLocks noChangeArrowheads="1"/>
                          </wps:cNvSpPr>
                          <wps:spPr bwMode="auto">
                            <a:xfrm>
                              <a:off x="7406" y="3733"/>
                              <a:ext cx="1244" cy="3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6C71301" w14:textId="73B94C8B" w:rsidR="00CA2D71" w:rsidRDefault="00CA2D71">
                                <w:pPr>
                                  <w:rPr>
                                    <w:vertAlign w:val="subscript"/>
                                  </w:rPr>
                                </w:pPr>
                                <w:r>
                                  <w:t xml:space="preserve">   </w:t>
                                </w:r>
                                <w:proofErr w:type="gramStart"/>
                                <w:r>
                                  <w:t>P</w:t>
                                </w:r>
                                <w:r>
                                  <w:rPr>
                                    <w:vertAlign w:val="subscript"/>
                                  </w:rPr>
                                  <w:t xml:space="preserve">G  </w:t>
                                </w:r>
                                <w:r>
                                  <w:t>G</w:t>
                                </w:r>
                                <w:r>
                                  <w:rPr>
                                    <w:vertAlign w:val="subscript"/>
                                  </w:rPr>
                                  <w:t>G</w:t>
                                </w:r>
                                <w:proofErr w:type="gramEnd"/>
                              </w:p>
                            </w:txbxContent>
                          </wps:txbx>
                          <wps:bodyPr rot="0" vert="horz" wrap="square" lIns="0" tIns="0" rIns="0" bIns="0" anchor="t" anchorCtr="0">
                            <a:noAutofit/>
                          </wps:bodyPr>
                        </wps:wsp>
                      </wpg:grpSp>
                      <wps:wsp>
                        <wps:cNvPr id="239" name="Line 169"/>
                        <wps:cNvCnPr>
                          <a:cxnSpLocks noChangeShapeType="1"/>
                        </wps:cNvCnPr>
                        <wps:spPr bwMode="auto">
                          <a:xfrm>
                            <a:off x="5279667" y="2313829"/>
                            <a:ext cx="0" cy="262393"/>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Line 169"/>
                        <wps:cNvCnPr>
                          <a:cxnSpLocks noChangeShapeType="1"/>
                        </wps:cNvCnPr>
                        <wps:spPr bwMode="auto">
                          <a:xfrm>
                            <a:off x="5025225" y="2313829"/>
                            <a:ext cx="0" cy="262393"/>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anchor>
            </w:drawing>
          </mc:Choice>
          <mc:Fallback>
            <w:pict>
              <v:group w14:anchorId="47E08608" id="群組 242" o:spid="_x0000_s1100" style="position:absolute;left:0;text-align:left;margin-left:-3.15pt;margin-top:18.3pt;width:479.2pt;height:202.85pt;z-index:251687936" coordsize="60858,2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">
                <v:group id="Group 111" o:spid="_x0000_s1101" style="position:absolute;width:60858;height:23698" coordorigin="-60,360" coordsize="9584,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12" o:spid="_x0000_s1102" style="position:absolute;left:5190;top:1080;width:1079;height:10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" fillcolor="#d9e2f3 [660]" strokeweight=".26mm">
                    <v:stroke endcap="square"/>
                  </v:rect>
                  <v:shape id="Text Box 113" o:spid="_x0000_s1103" type="#_x0000_t202" style="position:absolute;left:5370;top:108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" filled="f" stroked="f" strokecolor="#3465a4">
                    <v:stroke joinstyle="round"/>
                    <v:textbox inset="0,0,0,0">
                      <w:txbxContent>
                        <w:p w14:paraId="5D740924" w14:textId="40C6B310" w:rsidR="00CA2D71" w:rsidRDefault="00CA2D71">
                          <w:r>
                            <w:t xml:space="preserve"> </w:t>
                          </w:r>
                          <w:proofErr w:type="gramStart"/>
                          <w:r>
                            <w:t>x  y</w:t>
                          </w:r>
                          <w:proofErr w:type="gramEnd"/>
                          <w:r>
                            <w:t xml:space="preserve">  </w:t>
                          </w:r>
                        </w:p>
                      </w:txbxContent>
                    </v:textbox>
                  </v:shape>
                  <v:line id="Line 114" o:spid="_x0000_s1104" style="position:absolute;visibility:visible;mso-wrap-style:square" from="5550,720" to="555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" strokeweight=".26mm">
                    <v:stroke endarrow="block" joinstyle="miter" endcap="square"/>
                  </v:line>
                  <v:line id="Line 115" o:spid="_x0000_s1105" style="position:absolute;visibility:visible;mso-wrap-style:square" from="5910,720" to="591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" strokeweight=".26mm">
                    <v:stroke endarrow="block" joinstyle="miter" endcap="square"/>
                  </v:line>
                  <v:line id="Line 116" o:spid="_x0000_s1106" style="position:absolute;visibility:visible;mso-wrap-style:square" from="5370,2160" to="5370,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" strokeweight=".26mm">
                    <v:stroke endarrow="block" joinstyle="miter" endcap="square"/>
                  </v:line>
                  <v:shape id="Text Box 117" o:spid="_x0000_s1107" type="#_x0000_t202" style="position:absolute;left:6090;top:1440;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" filled="f" stroked="f" strokecolor="#3465a4">
                    <v:stroke joinstyle="round"/>
                    <v:textbox inset="0,0,0,0">
                      <w:txbxContent>
                        <w:p w14:paraId="6AFD9AED" w14:textId="77777777" w:rsidR="00CA2D71" w:rsidRDefault="00CA2D71">
                          <w:r>
                            <w:t>z</w:t>
                          </w:r>
                        </w:p>
                      </w:txbxContent>
                    </v:textbox>
                  </v:shape>
                  <v:shape id="Text Box 118" o:spid="_x0000_s1108" type="#_x0000_t202" style="position:absolute;left:5190;top:1440;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" filled="f" stroked="f" strokecolor="#3465a4">
                    <v:stroke joinstyle="round"/>
                    <v:textbox inset="0,0,0,0">
                      <w:txbxContent>
                        <w:p w14:paraId="4C495162" w14:textId="77777777" w:rsidR="00CA2D71" w:rsidRDefault="00CA2D71">
                          <w:r>
                            <w:t xml:space="preserve"> c</w:t>
                          </w:r>
                        </w:p>
                      </w:txbxContent>
                    </v:textbox>
                  </v:shape>
                  <v:line id="Line 119" o:spid="_x0000_s1109" style="position:absolute;flip:x;visibility:visible;mso-wrap-style:square" from="480,3645" to="839,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" strokeweight=".26mm">
                    <v:stroke endarrow="block" joinstyle="miter" endcap="square"/>
                  </v:line>
                  <v:rect id="Rectangle 120" o:spid="_x0000_s1110" style="position:absolute;left:7350;top:1080;width:1079;height:10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" fillcolor="#d9e2f3 [660]" strokeweight=".26mm">
                    <v:stroke endcap="square"/>
                  </v:rect>
                  <v:shape id="Text Box 121" o:spid="_x0000_s1111" type="#_x0000_t202" style="position:absolute;left:7530;top:108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" filled="f" stroked="f" strokecolor="#3465a4">
                    <v:stroke joinstyle="round"/>
                    <v:textbox inset="0,0,0,0">
                      <w:txbxContent>
                        <w:p w14:paraId="0178ABB7" w14:textId="73902250" w:rsidR="00CA2D71" w:rsidRDefault="00CA2D71">
                          <w:r>
                            <w:t xml:space="preserve"> </w:t>
                          </w:r>
                          <w:proofErr w:type="gramStart"/>
                          <w:r>
                            <w:t>x  y</w:t>
                          </w:r>
                          <w:proofErr w:type="gramEnd"/>
                          <w:r>
                            <w:t xml:space="preserve">  </w:t>
                          </w:r>
                        </w:p>
                      </w:txbxContent>
                    </v:textbox>
                  </v:shape>
                  <v:line id="Line 122" o:spid="_x0000_s1112" style="position:absolute;visibility:visible;mso-wrap-style:square" from="7710,720" to="771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" strokeweight=".26mm">
                    <v:stroke endarrow="block" joinstyle="miter" endcap="square"/>
                  </v:line>
                  <v:line id="Line 123" o:spid="_x0000_s1113" style="position:absolute;visibility:visible;mso-wrap-style:square" from="8070,720" to="807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" strokeweight=".26mm">
                    <v:stroke endarrow="block" joinstyle="miter" endcap="square"/>
                  </v:line>
                  <v:line id="Line 124" o:spid="_x0000_s1114" style="position:absolute;visibility:visible;mso-wrap-style:square" from="7530,2160" to="7530,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" strokeweight=".26mm">
                    <v:stroke endarrow="block" joinstyle="miter" endcap="square"/>
                  </v:line>
                  <v:shape id="Text Box 125" o:spid="_x0000_s1115" type="#_x0000_t202" style="position:absolute;left:8250;top:1440;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" filled="f" stroked="f" strokecolor="#3465a4">
                    <v:stroke joinstyle="round"/>
                    <v:textbox inset="0,0,0,0">
                      <w:txbxContent>
                        <w:p w14:paraId="417E619E" w14:textId="77777777" w:rsidR="00CA2D71" w:rsidRDefault="00CA2D71">
                          <w:r>
                            <w:t>z</w:t>
                          </w:r>
                        </w:p>
                      </w:txbxContent>
                    </v:textbox>
                  </v:shape>
                  <v:shape id="Text Box 126" o:spid="_x0000_s1116" type="#_x0000_t202" style="position:absolute;left:7350;top:1440;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" filled="f" stroked="f" strokecolor="#3465a4">
                    <v:stroke joinstyle="round"/>
                    <v:textbox inset="0,0,0,0">
                      <w:txbxContent>
                        <w:p w14:paraId="7901BEF9" w14:textId="77777777" w:rsidR="00CA2D71" w:rsidRDefault="00CA2D71">
                          <w:r>
                            <w:t xml:space="preserve"> c</w:t>
                          </w:r>
                        </w:p>
                      </w:txbxContent>
                    </v:textbox>
                  </v:shape>
                  <v:line id="Line 127" o:spid="_x0000_s1117" style="position:absolute;flip:x;visibility:visible;mso-wrap-style:square" from="8429,1620" to="8953,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" strokeweight=".26mm">
                    <v:stroke endarrow="block" joinstyle="miter" endcap="square"/>
                  </v:line>
                  <v:shape id="Text Box 128" o:spid="_x0000_s1118" type="#_x0000_t202" style="position:absolute;left:5550;top:1440;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" filled="f" stroked="f" strokecolor="#3465a4">
                    <v:stroke joinstyle="round"/>
                    <v:textbox inset="0,0,0,0">
                      <w:txbxContent>
                        <w:p w14:paraId="00AF71A1" w14:textId="77777777" w:rsidR="00CA2D71" w:rsidRDefault="00CA2D71">
                          <w:r>
                            <w:t>FA1</w:t>
                          </w:r>
                        </w:p>
                      </w:txbxContent>
                    </v:textbox>
                  </v:shape>
                  <v:shape id="Text Box 129" o:spid="_x0000_s1119" type="#_x0000_t202" style="position:absolute;left:7680;top:1440;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" filled="f" stroked="f" strokecolor="#3465a4">
                    <v:stroke joinstyle="round"/>
                    <v:textbox inset="0,0,0,0">
                      <w:txbxContent>
                        <w:p w14:paraId="4F394815" w14:textId="77777777" w:rsidR="00CA2D71" w:rsidRDefault="00CA2D71">
                          <w:r>
                            <w:t>FA0</w:t>
                          </w:r>
                        </w:p>
                      </w:txbxContent>
                    </v:textbox>
                  </v:shape>
                  <v:shape id="Text Box 130" o:spid="_x0000_s1120" type="#_x0000_t202" style="position:absolute;left:5370;top:360;width:89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" filled="f" stroked="f" strokecolor="#3465a4">
                    <v:stroke joinstyle="round"/>
                    <v:textbox inset="0,0,0,0">
                      <w:txbxContent>
                        <w:p w14:paraId="0731A987" w14:textId="7B815E61" w:rsidR="00CA2D71" w:rsidRDefault="00CA2D71">
                          <w:pPr>
                            <w:rPr>
                              <w:vertAlign w:val="subscript"/>
                            </w:rPr>
                          </w:pPr>
                          <w:r>
                            <w:t xml:space="preserve"> A</w:t>
                          </w:r>
                          <w:r>
                            <w:rPr>
                              <w:vertAlign w:val="subscript"/>
                            </w:rPr>
                            <w:t>1</w:t>
                          </w:r>
                          <w:r>
                            <w:t xml:space="preserve"> B</w:t>
                          </w:r>
                          <w:r>
                            <w:rPr>
                              <w:vertAlign w:val="subscript"/>
                            </w:rPr>
                            <w:t>1</w:t>
                          </w:r>
                        </w:p>
                      </w:txbxContent>
                    </v:textbox>
                  </v:shape>
                  <v:shape id="Text Box 131" o:spid="_x0000_s1121" type="#_x0000_t202" style="position:absolute;left:7380;top:360;width:125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" filled="f" stroked="f" strokecolor="#3465a4">
                    <v:stroke joinstyle="round"/>
                    <v:textbox inset="0,0,0,0">
                      <w:txbxContent>
                        <w:p w14:paraId="3EB2780F" w14:textId="27B250B2" w:rsidR="00CA2D71" w:rsidRDefault="00CA2D71">
                          <w:pPr>
                            <w:rPr>
                              <w:vertAlign w:val="subscript"/>
                            </w:rPr>
                          </w:pPr>
                          <w:r>
                            <w:t xml:space="preserve">  A</w:t>
                          </w:r>
                          <w:proofErr w:type="gramStart"/>
                          <w:r>
                            <w:rPr>
                              <w:vertAlign w:val="subscript"/>
                            </w:rPr>
                            <w:t>0</w:t>
                          </w:r>
                          <w:r>
                            <w:t xml:space="preserve">  B</w:t>
                          </w:r>
                          <w:proofErr w:type="gramEnd"/>
                          <w:r>
                            <w:rPr>
                              <w:vertAlign w:val="subscript"/>
                            </w:rPr>
                            <w:t>0</w:t>
                          </w:r>
                        </w:p>
                      </w:txbxContent>
                    </v:textbox>
                  </v:shape>
                  <v:shape id="Text Box 132" o:spid="_x0000_s1122" type="#_x0000_t202" style="position:absolute;left:8985;top:1440;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" filled="f" stroked="f" strokecolor="#3465a4">
                    <v:stroke joinstyle="round"/>
                    <v:textbox inset="0,0,0,0">
                      <w:txbxContent>
                        <w:p w14:paraId="32F96A6F" w14:textId="77777777" w:rsidR="00CA2D71" w:rsidRDefault="00CA2D71">
                          <w:pPr>
                            <w:rPr>
                              <w:vertAlign w:val="subscript"/>
                            </w:rPr>
                          </w:pPr>
                          <w:r>
                            <w:t xml:space="preserve"> C</w:t>
                          </w:r>
                          <w:r>
                            <w:rPr>
                              <w:vertAlign w:val="subscript"/>
                            </w:rPr>
                            <w:t>in</w:t>
                          </w:r>
                        </w:p>
                      </w:txbxContent>
                    </v:textbox>
                  </v:shape>
                  <v:shape id="Text Box 133" o:spid="_x0000_s1123" type="#_x0000_t202" style="position:absolute;left:-60;top:3465;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" filled="f" stroked="f" strokecolor="#3465a4">
                    <v:stroke joinstyle="round"/>
                    <v:textbox inset="0,0,0,0">
                      <w:txbxContent>
                        <w:p w14:paraId="12D7737D" w14:textId="77777777" w:rsidR="00CA2D71" w:rsidRDefault="00CA2D71">
                          <w:pPr>
                            <w:rPr>
                              <w:vertAlign w:val="subscript"/>
                            </w:rPr>
                          </w:pPr>
                          <w:r>
                            <w:t>C</w:t>
                          </w:r>
                          <w:r>
                            <w:rPr>
                              <w:vertAlign w:val="subscript"/>
                            </w:rPr>
                            <w:t>out</w:t>
                          </w:r>
                        </w:p>
                      </w:txbxContent>
                    </v:textbox>
                  </v:shape>
                  <v:shape id="Text Box 134" o:spid="_x0000_s1124" type="#_x0000_t202" style="position:absolute;left:7304;top:2520;width:46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" filled="f" stroked="f" strokecolor="#3465a4">
                    <v:stroke joinstyle="round"/>
                    <v:textbox inset="0,0,0,0">
                      <w:txbxContent>
                        <w:p w14:paraId="467CE877" w14:textId="7ECE86D7" w:rsidR="00CA2D71" w:rsidRDefault="00CA2D71">
                          <w:pPr>
                            <w:rPr>
                              <w:vertAlign w:val="subscript"/>
                            </w:rPr>
                          </w:pPr>
                          <w:r>
                            <w:t xml:space="preserve"> S</w:t>
                          </w:r>
                          <w:r>
                            <w:rPr>
                              <w:vertAlign w:val="subscript"/>
                            </w:rPr>
                            <w:t>0</w:t>
                          </w:r>
                        </w:p>
                      </w:txbxContent>
                    </v:textbox>
                  </v:shape>
                  <v:shape id="Text Box 135" o:spid="_x0000_s1125" type="#_x0000_t202" style="position:absolute;left:5129;top:2520;width:43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" filled="f" stroked="f" strokecolor="#3465a4">
                    <v:stroke joinstyle="round"/>
                    <v:textbox inset="0,0,0,0">
                      <w:txbxContent>
                        <w:p w14:paraId="2CBCA5DD" w14:textId="5417DF90" w:rsidR="00CA2D71" w:rsidRDefault="00CA2D71">
                          <w:pPr>
                            <w:rPr>
                              <w:vertAlign w:val="subscript"/>
                            </w:rPr>
                          </w:pPr>
                          <w:r>
                            <w:t xml:space="preserve"> S</w:t>
                          </w:r>
                          <w:r>
                            <w:rPr>
                              <w:vertAlign w:val="subscript"/>
                            </w:rPr>
                            <w:t>1</w:t>
                          </w:r>
                        </w:p>
                      </w:txbxContent>
                    </v:textbox>
                  </v:shape>
                  <v:rect id="Rectangle 136" o:spid="_x0000_s1126" style="position:absolute;left:990;top:1080;width:1079;height:10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" fillcolor="#d9e2f3 [660]" strokeweight=".26mm">
                    <v:stroke endcap="square"/>
                  </v:rect>
                  <v:line id="Line 137" o:spid="_x0000_s1127" style="position:absolute;flip:x;visibility:visible;mso-wrap-style:square" from="2070,1620" to="2699,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" strokeweight=".26mm">
                    <v:stroke endarrow="block" joinstyle="miter" endcap="square"/>
                  </v:line>
                  <v:shape id="Text Box 138" o:spid="_x0000_s1128" type="#_x0000_t202" style="position:absolute;left:1170;top:108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" filled="f" stroked="f" strokecolor="#3465a4">
                    <v:stroke joinstyle="round"/>
                    <v:textbox inset="0,0,0,0">
                      <w:txbxContent>
                        <w:p w14:paraId="4E2186B2" w14:textId="6FFD8214" w:rsidR="00CA2D71" w:rsidRDefault="00CA2D71">
                          <w:r>
                            <w:t xml:space="preserve"> </w:t>
                          </w:r>
                          <w:proofErr w:type="gramStart"/>
                          <w:r>
                            <w:t>x  y</w:t>
                          </w:r>
                          <w:proofErr w:type="gramEnd"/>
                          <w:r>
                            <w:t xml:space="preserve">  </w:t>
                          </w:r>
                        </w:p>
                      </w:txbxContent>
                    </v:textbox>
                  </v:shape>
                  <v:line id="Line 139" o:spid="_x0000_s1129" style="position:absolute;visibility:visible;mso-wrap-style:square" from="1350,720" to="135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" strokeweight=".26mm">
                    <v:stroke endarrow="block" joinstyle="miter" endcap="square"/>
                  </v:line>
                  <v:line id="Line 140" o:spid="_x0000_s1130" style="position:absolute;visibility:visible;mso-wrap-style:square" from="1710,720" to="171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" strokeweight=".26mm">
                    <v:stroke endarrow="block" joinstyle="miter" endcap="square"/>
                  </v:line>
                  <v:rect id="Rectangle 141" o:spid="_x0000_s1131" style="position:absolute;left:840;top:3105;width:7694;height: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" fillcolor="#fcc" strokeweight=".26mm">
                    <v:stroke endcap="square"/>
                  </v:rect>
                  <v:shape id="Text Box 142" o:spid="_x0000_s1132" type="#_x0000_t202" style="position:absolute;left:6630;top:3135;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" filled="f" stroked="f" strokecolor="#3465a4">
                    <v:stroke joinstyle="round"/>
                    <v:textbox inset="0,0,0,0">
                      <w:txbxContent>
                        <w:p w14:paraId="668F2254" w14:textId="6B742AC8" w:rsidR="00CA2D71" w:rsidRDefault="00CA2D71">
                          <w:pPr>
                            <w:rPr>
                              <w:vertAlign w:val="subscript"/>
                            </w:rPr>
                          </w:pPr>
                          <w:r>
                            <w:t xml:space="preserve">  C</w:t>
                          </w:r>
                          <w:r>
                            <w:rPr>
                              <w:vertAlign w:val="subscript"/>
                            </w:rPr>
                            <w:t>1</w:t>
                          </w:r>
                        </w:p>
                      </w:txbxContent>
                    </v:textbox>
                  </v:shape>
                  <v:line id="Line 143" o:spid="_x0000_s1133" style="position:absolute;visibility:visible;mso-wrap-style:square" from="1185,2160" to="1185,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" strokeweight=".26mm">
                    <v:stroke endarrow="block" joinstyle="miter" endcap="square"/>
                  </v:line>
                  <v:shape id="Text Box 144" o:spid="_x0000_s1134" type="#_x0000_t202" style="position:absolute;left:1890;top:1440;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" filled="f" stroked="f" strokecolor="#3465a4">
                    <v:stroke joinstyle="round"/>
                    <v:textbox inset="0,0,0,0">
                      <w:txbxContent>
                        <w:p w14:paraId="4ECF248D" w14:textId="77777777" w:rsidR="00CA2D71" w:rsidRDefault="00CA2D71">
                          <w:r>
                            <w:t>z</w:t>
                          </w:r>
                        </w:p>
                      </w:txbxContent>
                    </v:textbox>
                  </v:shape>
                  <v:shape id="Text Box 145" o:spid="_x0000_s1135" type="#_x0000_t202" style="position:absolute;left:990;top:1440;width:1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" filled="f" stroked="f" strokecolor="#3465a4">
                    <v:stroke joinstyle="round"/>
                    <v:textbox inset="0,0,0,0">
                      <w:txbxContent>
                        <w:p w14:paraId="2DA6D60D" w14:textId="77777777" w:rsidR="00CA2D71" w:rsidRDefault="00CA2D71">
                          <w:r>
                            <w:t xml:space="preserve"> c</w:t>
                          </w:r>
                        </w:p>
                      </w:txbxContent>
                    </v:textbox>
                  </v:shape>
                  <v:shape id="Text Box 146" o:spid="_x0000_s1136" type="#_x0000_t202" style="position:absolute;left:1260;top:1440;width:71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" filled="f" stroked="f" strokecolor="#3465a4">
                    <v:stroke joinstyle="round"/>
                    <v:textbox inset="0,0,0,0">
                      <w:txbxContent>
                        <w:p w14:paraId="4FDD86F3" w14:textId="77777777" w:rsidR="00CA2D71" w:rsidRDefault="00CA2D71">
                          <w:pPr>
                            <w:rPr>
                              <w:vertAlign w:val="subscript"/>
                            </w:rPr>
                          </w:pPr>
                          <w:r>
                            <w:t>FA</w:t>
                          </w:r>
                          <w:r>
                            <w:rPr>
                              <w:vertAlign w:val="subscript"/>
                            </w:rPr>
                            <w:t>N-1</w:t>
                          </w:r>
                        </w:p>
                      </w:txbxContent>
                    </v:textbox>
                  </v:shape>
                  <v:shape id="Text Box 147" o:spid="_x0000_s1137" type="#_x0000_t202" style="position:absolute;left:1065;top:360;width:107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" filled="f" stroked="f" strokecolor="#3465a4">
                    <v:stroke joinstyle="round"/>
                    <v:textbox inset="0,0,0,0">
                      <w:txbxContent>
                        <w:p w14:paraId="07AEB1C8" w14:textId="629A1BB0" w:rsidR="00CA2D71" w:rsidRDefault="00CA2D71">
                          <w:pPr>
                            <w:rPr>
                              <w:vertAlign w:val="subscript"/>
                            </w:rPr>
                          </w:pPr>
                          <w:r>
                            <w:t xml:space="preserve"> A</w:t>
                          </w:r>
                          <w:r>
                            <w:rPr>
                              <w:vertAlign w:val="subscript"/>
                            </w:rPr>
                            <w:t>N-1</w:t>
                          </w:r>
                          <w:r>
                            <w:t xml:space="preserve"> B</w:t>
                          </w:r>
                          <w:r>
                            <w:rPr>
                              <w:vertAlign w:val="subscript"/>
                            </w:rPr>
                            <w:t>N-1</w:t>
                          </w:r>
                        </w:p>
                      </w:txbxContent>
                    </v:textbox>
                  </v:shape>
                  <v:line id="Line 148" o:spid="_x0000_s1138" style="position:absolute;flip:y;visibility:visible;mso-wrap-style:square" from="2700,1635" to="2700,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" strokeweight=".26mm">
                    <v:stroke joinstyle="miter" endcap="square"/>
                  </v:line>
                  <v:shape id="Text Box 149" o:spid="_x0000_s1139" type="#_x0000_t202" style="position:absolute;left:2295;top:3135;width:89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" filled="f" stroked="f" strokecolor="#3465a4">
                    <v:stroke joinstyle="round"/>
                    <v:textbox inset="0,0,0,0">
                      <w:txbxContent>
                        <w:p w14:paraId="5D1EBF79" w14:textId="4D251178" w:rsidR="00CA2D71" w:rsidRDefault="00CA2D71">
                          <w:pPr>
                            <w:rPr>
                              <w:vertAlign w:val="subscript"/>
                            </w:rPr>
                          </w:pPr>
                          <w:r>
                            <w:t xml:space="preserve">  C</w:t>
                          </w:r>
                          <w:r>
                            <w:rPr>
                              <w:vertAlign w:val="subscript"/>
                            </w:rPr>
                            <w:t>N-1</w:t>
                          </w:r>
                        </w:p>
                      </w:txbxContent>
                    </v:textbox>
                  </v:shape>
                  <v:shape id="Text Box 150" o:spid="_x0000_s1140" type="#_x0000_t202" style="position:absolute;left:884;top:2520;width:64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" filled="f" stroked="f" strokecolor="#3465a4">
                    <v:stroke joinstyle="round"/>
                    <v:textbox inset="0,0,0,0">
                      <w:txbxContent>
                        <w:p w14:paraId="6444F6B2" w14:textId="221BFCF7" w:rsidR="00CA2D71" w:rsidRDefault="00CA2D71">
                          <w:pPr>
                            <w:rPr>
                              <w:vertAlign w:val="subscript"/>
                            </w:rPr>
                          </w:pPr>
                          <w:r>
                            <w:t xml:space="preserve"> S</w:t>
                          </w:r>
                          <w:r>
                            <w:rPr>
                              <w:vertAlign w:val="subscript"/>
                            </w:rPr>
                            <w:t>N-1</w:t>
                          </w:r>
                        </w:p>
                      </w:txbxContent>
                    </v:textbox>
                  </v:shape>
                  <v:shape id="Text Box 151" o:spid="_x0000_s1141" type="#_x0000_t202" style="position:absolute;left:3149;top:1440;width:61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" filled="f" stroked="f" strokecolor="#3465a4">
                    <v:stroke joinstyle="round"/>
                    <v:textbox inset="0,0,0,0">
                      <w:txbxContent>
                        <w:p w14:paraId="0759158D" w14:textId="26C45770" w:rsidR="00CA2D71" w:rsidRDefault="00CA2D71">
                          <w:pPr>
                            <w:rPr>
                              <w:b/>
                            </w:rPr>
                          </w:pPr>
                          <w:r>
                            <w:rPr>
                              <w:b/>
                            </w:rPr>
                            <w:t xml:space="preserve">  …</w:t>
                          </w:r>
                        </w:p>
                      </w:txbxContent>
                    </v:textbox>
                  </v:shape>
                  <v:shape id="Text Box 152" o:spid="_x0000_s1142" type="#_x0000_t202" style="position:absolute;left:3300;top:3570;width:305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" filled="f" stroked="f" strokecolor="#3465a4">
                    <v:stroke joinstyle="round"/>
                    <v:textbox inset="0,0,0,0">
                      <w:txbxContent>
                        <w:p w14:paraId="31E3141D" w14:textId="77777777" w:rsidR="00CA2D71" w:rsidRDefault="00CA2D71">
                          <w:pPr>
                            <w:jc w:val="center"/>
                          </w:pPr>
                          <w:r>
                            <w:rPr>
                              <w:i/>
                            </w:rPr>
                            <w:t>N</w:t>
                          </w:r>
                          <w:r>
                            <w:t>-bit Carry-Lookahead Unit</w:t>
                          </w:r>
                        </w:p>
                      </w:txbxContent>
                    </v:textbox>
                  </v:shape>
                  <v:shape id="Text Box 153" o:spid="_x0000_s1143" type="#_x0000_t202" style="position:absolute;left:1004;top:1800;width:106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" filled="f" stroked="f" strokecolor="#3465a4">
                    <v:stroke joinstyle="round"/>
                    <v:textbox inset="0,0,0,0">
                      <w:txbxContent>
                        <w:p w14:paraId="3748BB6A" w14:textId="345CA599" w:rsidR="00CA2D71" w:rsidRDefault="00CA2D71">
                          <w:r>
                            <w:t xml:space="preserve"> s   </w:t>
                          </w:r>
                          <w:proofErr w:type="gramStart"/>
                          <w:r>
                            <w:t>p  g</w:t>
                          </w:r>
                          <w:proofErr w:type="gramEnd"/>
                          <w:r>
                            <w:t xml:space="preserve"> </w:t>
                          </w:r>
                        </w:p>
                      </w:txbxContent>
                    </v:textbox>
                  </v:shape>
                  <v:line id="Line 154" o:spid="_x0000_s1144" style="position:absolute;flip:x;visibility:visible;mso-wrap-style:square" from="4065,1620" to="4694,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" strokeweight=".26mm">
                    <v:stroke endarrow="block" joinstyle="miter" endcap="square"/>
                  </v:line>
                  <v:line id="Line 155" o:spid="_x0000_s1145" style="position:absolute;flip:y;visibility:visible;mso-wrap-style:square" from="4695,1635" to="4695,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" strokeweight=".26mm">
                    <v:stroke joinstyle="miter" endcap="square"/>
                  </v:line>
                  <v:line id="Line 156" o:spid="_x0000_s1146" style="position:absolute;flip:x;visibility:visible;mso-wrap-style:square" from="6255,1605" to="6884,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" strokeweight=".26mm">
                    <v:stroke endarrow="block" joinstyle="miter" endcap="square"/>
                  </v:line>
                  <v:line id="Line 157" o:spid="_x0000_s1147" style="position:absolute;flip:y;visibility:visible;mso-wrap-style:square" from="6885,1620" to="6885,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" strokeweight=".26mm">
                    <v:stroke joinstyle="miter" endcap="square"/>
                  </v:line>
                  <v:line id="Line 158" o:spid="_x0000_s1148" style="position:absolute;flip:y;visibility:visible;mso-wrap-style:square" from="8790,1634" to="8790,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" strokeweight=".26mm">
                    <v:stroke joinstyle="miter" endcap="square"/>
                  </v:line>
                  <v:line id="Line 159" o:spid="_x0000_s1149" style="position:absolute;flip:x;visibility:visible;mso-wrap-style:square" from="8504,3570" to="8788,3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" strokeweight=".26mm">
                    <v:stroke endarrow="block" joinstyle="miter" endcap="square"/>
                  </v:line>
                  <v:line id="Line 160" o:spid="_x0000_s1150" style="position:absolute;visibility:visible;mso-wrap-style:square" from="1530,2160" to="1530,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" strokeweight=".26mm">
                    <v:stroke endarrow="block" joinstyle="miter" endcap="square"/>
                  </v:line>
                  <v:line id="Line 161" o:spid="_x0000_s1151" style="position:absolute;visibility:visible;mso-wrap-style:square" from="1890,2160" to="1890,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" strokeweight=".26mm">
                    <v:stroke endarrow="block" joinstyle="miter" endcap="square"/>
                  </v:line>
                  <v:shape id="Text Box 162" o:spid="_x0000_s1152" type="#_x0000_t202" style="position:absolute;left:5204;top:1800;width:106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" filled="f" stroked="f" strokecolor="#3465a4">
                    <v:stroke joinstyle="round"/>
                    <v:textbox inset="0,0,0,0">
                      <w:txbxContent>
                        <w:p w14:paraId="57404B24" w14:textId="62951E2B" w:rsidR="00CA2D71" w:rsidRDefault="00CA2D71">
                          <w:r>
                            <w:t xml:space="preserve"> s   </w:t>
                          </w:r>
                          <w:proofErr w:type="gramStart"/>
                          <w:r>
                            <w:t>p  g</w:t>
                          </w:r>
                          <w:proofErr w:type="gramEnd"/>
                          <w:r>
                            <w:t xml:space="preserve"> </w:t>
                          </w:r>
                        </w:p>
                      </w:txbxContent>
                    </v:textbox>
                  </v:shape>
                  <v:shape id="Text Box 163" o:spid="_x0000_s1153" type="#_x0000_t202" style="position:absolute;left:7349;top:1800;width:106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" filled="f" stroked="f" strokecolor="#3465a4">
                    <v:stroke joinstyle="round"/>
                    <v:textbox inset="0,0,0,0">
                      <w:txbxContent>
                        <w:p w14:paraId="1656D598" w14:textId="69F4EA42" w:rsidR="00CA2D71" w:rsidRDefault="00CA2D71">
                          <w:r>
                            <w:t xml:space="preserve"> s   </w:t>
                          </w:r>
                          <w:proofErr w:type="gramStart"/>
                          <w:r>
                            <w:t>p  g</w:t>
                          </w:r>
                          <w:proofErr w:type="gramEnd"/>
                          <w:r>
                            <w:t xml:space="preserve"> </w:t>
                          </w:r>
                        </w:p>
                      </w:txbxContent>
                    </v:textbox>
                  </v:shape>
                  <v:shape id="Text Box 164" o:spid="_x0000_s1154" type="#_x0000_t202" style="position:absolute;left:1124;top:3135;width:124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" filled="f" stroked="f" strokecolor="#3465a4">
                    <v:stroke joinstyle="round"/>
                    <v:textbox inset="0,0,0,0">
                      <w:txbxContent>
                        <w:p w14:paraId="4DA035CC" w14:textId="6DD4C0B4" w:rsidR="00CA2D71" w:rsidRDefault="00CA2D71">
                          <w:pPr>
                            <w:rPr>
                              <w:vertAlign w:val="subscript"/>
                            </w:rPr>
                          </w:pPr>
                          <w:r>
                            <w:t xml:space="preserve">  P</w:t>
                          </w:r>
                          <w:r>
                            <w:rPr>
                              <w:vertAlign w:val="subscript"/>
                            </w:rPr>
                            <w:t xml:space="preserve">N-1 </w:t>
                          </w:r>
                          <w:r>
                            <w:t>G</w:t>
                          </w:r>
                          <w:r>
                            <w:rPr>
                              <w:vertAlign w:val="subscript"/>
                            </w:rPr>
                            <w:t>N-1</w:t>
                          </w:r>
                        </w:p>
                      </w:txbxContent>
                    </v:textbox>
                  </v:shape>
                  <v:line id="Line 165" o:spid="_x0000_s1155" style="position:absolute;visibility:visible;mso-wrap-style:square" from="5730,2175" to="5730,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" strokeweight=".26mm">
                    <v:stroke endarrow="block" joinstyle="miter" endcap="square"/>
                  </v:line>
                  <v:line id="Line 166" o:spid="_x0000_s1156" style="position:absolute;visibility:visible;mso-wrap-style:square" from="6090,2175" to="6090,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" strokeweight=".26mm">
                    <v:stroke endarrow="block" joinstyle="miter" endcap="square"/>
                  </v:line>
                  <v:shape id="Text Box 167" o:spid="_x0000_s1157" type="#_x0000_t202" style="position:absolute;left:5444;top:3135;width:91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" filled="f" stroked="f" strokecolor="#3465a4">
                    <v:stroke joinstyle="round"/>
                    <v:textbox inset="0,0,0,0">
                      <w:txbxContent>
                        <w:p w14:paraId="33479AFB" w14:textId="22D8C835" w:rsidR="00CA2D71" w:rsidRDefault="00CA2D71">
                          <w:pPr>
                            <w:rPr>
                              <w:vertAlign w:val="subscript"/>
                            </w:rPr>
                          </w:pPr>
                          <w:r>
                            <w:t xml:space="preserve">  P</w:t>
                          </w:r>
                          <w:proofErr w:type="gramStart"/>
                          <w:r>
                            <w:rPr>
                              <w:vertAlign w:val="subscript"/>
                            </w:rPr>
                            <w:t xml:space="preserve">1  </w:t>
                          </w:r>
                          <w:r>
                            <w:t>G</w:t>
                          </w:r>
                          <w:proofErr w:type="gramEnd"/>
                          <w:r>
                            <w:rPr>
                              <w:vertAlign w:val="subscript"/>
                            </w:rPr>
                            <w:t>1</w:t>
                          </w:r>
                        </w:p>
                      </w:txbxContent>
                    </v:textbox>
                  </v:shape>
                  <v:line id="Line 168" o:spid="_x0000_s1158" style="position:absolute;visibility:visible;mso-wrap-style:square" from="7890,2175" to="7890,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" strokeweight=".26mm">
                    <v:stroke endarrow="block" joinstyle="miter" endcap="square"/>
                  </v:line>
                  <v:line id="Line 169" o:spid="_x0000_s1159" style="position:absolute;visibility:visible;mso-wrap-style:square" from="8250,2175" to="8250,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" strokeweight=".26mm">
                    <v:stroke endarrow="block" joinstyle="miter" endcap="square"/>
                  </v:line>
                  <v:shape id="Text Box 170" o:spid="_x0000_s1160" type="#_x0000_t202" style="position:absolute;left:7499;top:3135;width:124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" filled="f" stroked="f" strokecolor="#3465a4">
                    <v:stroke joinstyle="round"/>
                    <v:textbox inset="0,0,0,0">
                      <w:txbxContent>
                        <w:p w14:paraId="7F89A1C3" w14:textId="561C24D6" w:rsidR="00CA2D71" w:rsidRDefault="00CA2D71">
                          <w:pPr>
                            <w:rPr>
                              <w:vertAlign w:val="subscript"/>
                            </w:rPr>
                          </w:pPr>
                          <w:r>
                            <w:t xml:space="preserve">   P</w:t>
                          </w:r>
                          <w:proofErr w:type="gramStart"/>
                          <w:r>
                            <w:rPr>
                              <w:vertAlign w:val="subscript"/>
                            </w:rPr>
                            <w:t xml:space="preserve">0  </w:t>
                          </w:r>
                          <w:r>
                            <w:t>G</w:t>
                          </w:r>
                          <w:proofErr w:type="gramEnd"/>
                          <w:r>
                            <w:rPr>
                              <w:vertAlign w:val="subscript"/>
                            </w:rPr>
                            <w:t>0</w:t>
                          </w:r>
                        </w:p>
                      </w:txbxContent>
                    </v:textbox>
                  </v:shape>
                  <v:shape id="Text Box 171" o:spid="_x0000_s1161" type="#_x0000_t202" style="position:absolute;left:4350;top:3135;width:53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" filled="f" stroked="f" strokecolor="#3465a4">
                    <v:stroke joinstyle="round"/>
                    <v:textbox inset="0,0,0,0">
                      <w:txbxContent>
                        <w:p w14:paraId="1C2F1117" w14:textId="10BE0C9F" w:rsidR="00CA2D71" w:rsidRDefault="00CA2D71">
                          <w:pPr>
                            <w:rPr>
                              <w:vertAlign w:val="subscript"/>
                            </w:rPr>
                          </w:pPr>
                          <w:r>
                            <w:t xml:space="preserve">  C</w:t>
                          </w:r>
                          <w:r>
                            <w:rPr>
                              <w:vertAlign w:val="subscript"/>
                            </w:rPr>
                            <w:t>2</w:t>
                          </w:r>
                        </w:p>
                      </w:txbxContent>
                    </v:textbox>
                  </v:shape>
                  <v:shape id="Text Box 170" o:spid="_x0000_s1162" type="#_x0000_t202" style="position:absolute;left:7406;top:3733;width:124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" filled="f" stroked="f" strokecolor="#3465a4">
                    <v:stroke joinstyle="round"/>
                    <v:textbox inset="0,0,0,0">
                      <w:txbxContent>
                        <w:p w14:paraId="66C71301" w14:textId="73B94C8B" w:rsidR="00CA2D71" w:rsidRDefault="00CA2D71">
                          <w:pPr>
                            <w:rPr>
                              <w:vertAlign w:val="subscript"/>
                            </w:rPr>
                          </w:pPr>
                          <w:r>
                            <w:t xml:space="preserve">   </w:t>
                          </w:r>
                          <w:proofErr w:type="gramStart"/>
                          <w:r>
                            <w:t>P</w:t>
                          </w:r>
                          <w:r>
                            <w:rPr>
                              <w:vertAlign w:val="subscript"/>
                            </w:rPr>
                            <w:t xml:space="preserve">G  </w:t>
                          </w:r>
                          <w:r>
                            <w:t>G</w:t>
                          </w:r>
                          <w:r>
                            <w:rPr>
                              <w:vertAlign w:val="subscript"/>
                            </w:rPr>
                            <w:t>G</w:t>
                          </w:r>
                          <w:proofErr w:type="gramEnd"/>
                        </w:p>
                      </w:txbxContent>
                    </v:textbox>
                  </v:shape>
                </v:group>
                <v:line id="Line 169" o:spid="_x0000_s1163" style="position:absolute;visibility:visible;mso-wrap-style:square" from="52796,23138" to="52796,2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" strokeweight=".26mm">
                  <v:stroke endarrow="block" joinstyle="miter" endcap="square"/>
                </v:line>
                <v:line id="Line 169" o:spid="_x0000_s1164" style="position:absolute;visibility:visible;mso-wrap-style:square" from="50252,23138" to="50252,2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" strokeweight=".26mm">
                  <v:stroke endarrow="block" joinstyle="miter" endcap="square"/>
                </v:line>
              </v:group>
            </w:pict>
          </mc:Fallback>
        </mc:AlternateContent>
      </w:r>
    </w:p>
    <w:p w14:paraId="4614ACA9" w14:textId="0185B4E1" w:rsidR="0089669B" w:rsidRDefault="00D07508">
      <w:pPr>
        <w:spacing w:before="240" w:line="360" w:lineRule="exact"/>
        <w:ind w:firstLine="720"/>
      </w:pPr>
      <w:r>
        <w:rPr>
          <w:noProof/>
        </w:rPr>
        <mc:AlternateContent>
          <mc:Choice Requires="wps">
            <w:drawing>
              <wp:anchor distT="0" distB="0" distL="114300" distR="114300" simplePos="0" relativeHeight="251696128" behindDoc="0" locked="0" layoutInCell="1" allowOverlap="1" wp14:anchorId="0178DEBA" wp14:editId="1188C6E8">
                <wp:simplePos x="0" y="0"/>
                <wp:positionH relativeFrom="column">
                  <wp:posOffset>447675</wp:posOffset>
                </wp:positionH>
                <wp:positionV relativeFrom="paragraph">
                  <wp:posOffset>2329815</wp:posOffset>
                </wp:positionV>
                <wp:extent cx="5190490" cy="635"/>
                <wp:effectExtent l="0" t="0" r="0" b="0"/>
                <wp:wrapNone/>
                <wp:docPr id="1911492937" name="Text Box 1"/>
                <wp:cNvGraphicFramePr/>
                <a:graphic xmlns:a="http://schemas.openxmlformats.org/drawingml/2006/main">
                  <a:graphicData uri="http://schemas.microsoft.com/office/word/2010/wordprocessingShape">
                    <wps:wsp>
                      <wps:cNvSpPr txBox="1"/>
                      <wps:spPr>
                        <a:xfrm>
                          <a:off x="0" y="0"/>
                          <a:ext cx="5190490" cy="635"/>
                        </a:xfrm>
                        <a:prstGeom prst="rect">
                          <a:avLst/>
                        </a:prstGeom>
                        <a:solidFill>
                          <a:prstClr val="white"/>
                        </a:solidFill>
                        <a:ln>
                          <a:noFill/>
                        </a:ln>
                      </wps:spPr>
                      <wps:txbx>
                        <w:txbxContent>
                          <w:p w14:paraId="0461F132" w14:textId="50673E8A" w:rsidR="00D07508" w:rsidRPr="00452BFA" w:rsidRDefault="00D07508" w:rsidP="00D07508">
                            <w:pPr>
                              <w:pStyle w:val="Caption"/>
                              <w:jc w:val="center"/>
                              <w:rPr>
                                <w:rFonts w:cs="Times New Roman"/>
                                <w:noProof/>
                                <w:lang w:eastAsia="zh-TW"/>
                              </w:rPr>
                            </w:pPr>
                            <w:r>
                              <w:t xml:space="preserve">Figure </w:t>
                            </w:r>
                            <w:fldSimple w:instr=" SEQ Figure \* ARABIC ">
                              <w:r w:rsidR="00BE4DAB">
                                <w:rPr>
                                  <w:noProof/>
                                </w:rPr>
                                <w:t>4</w:t>
                              </w:r>
                            </w:fldSimple>
                            <w:r>
                              <w:t xml:space="preserve"> - n-bit Carry Lookahead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8DEBA" id="_x0000_s1165" type="#_x0000_t202" style="position:absolute;left:0;text-align:left;margin-left:35.25pt;margin-top:183.45pt;width:408.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y1GwIAAEAEAAAOAAAAZHJzL2Uyb0RvYy54bWysU8Fu2zAMvQ/YPwi6L066tW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" stroked="f">
                <v:textbox style="mso-fit-shape-to-text:t" inset="0,0,0,0">
                  <w:txbxContent>
                    <w:p w14:paraId="0461F132" w14:textId="50673E8A" w:rsidR="00D07508" w:rsidRPr="00452BFA" w:rsidRDefault="00D07508" w:rsidP="00D07508">
                      <w:pPr>
                        <w:pStyle w:val="Caption"/>
                        <w:jc w:val="center"/>
                        <w:rPr>
                          <w:rFonts w:cs="Times New Roman"/>
                          <w:noProof/>
                          <w:lang w:eastAsia="zh-TW"/>
                        </w:rPr>
                      </w:pPr>
                      <w:r>
                        <w:t xml:space="preserve">Figure </w:t>
                      </w:r>
                      <w:fldSimple w:instr=" SEQ Figure \* ARABIC ">
                        <w:r w:rsidR="00BE4DAB">
                          <w:rPr>
                            <w:noProof/>
                          </w:rPr>
                          <w:t>4</w:t>
                        </w:r>
                      </w:fldSimple>
                      <w:r>
                        <w:t xml:space="preserve"> - n-bit Carry Lookahead Adder</w:t>
                      </w:r>
                    </w:p>
                  </w:txbxContent>
                </v:textbox>
              </v:shape>
            </w:pict>
          </mc:Fallback>
        </mc:AlternateContent>
      </w:r>
      <w:r w:rsidR="00F76B1F">
        <w:rPr>
          <w:noProof/>
          <w:lang w:eastAsia="zh-TW"/>
        </w:rPr>
        <mc:AlternateContent>
          <mc:Choice Requires="wps">
            <w:drawing>
              <wp:anchor distT="0" distB="0" distL="114300" distR="114300" simplePos="0" relativeHeight="251629567" behindDoc="0" locked="0" layoutInCell="1" allowOverlap="1" wp14:anchorId="2F23BB81" wp14:editId="08DD0282">
                <wp:simplePos x="0" y="0"/>
                <wp:positionH relativeFrom="column">
                  <wp:posOffset>447675</wp:posOffset>
                </wp:positionH>
                <wp:positionV relativeFrom="paragraph">
                  <wp:posOffset>161925</wp:posOffset>
                </wp:positionV>
                <wp:extent cx="5190490" cy="2110740"/>
                <wp:effectExtent l="0" t="0" r="10160" b="22860"/>
                <wp:wrapNone/>
                <wp:docPr id="244" name="矩形 244"/>
                <wp:cNvGraphicFramePr/>
                <a:graphic xmlns:a="http://schemas.openxmlformats.org/drawingml/2006/main">
                  <a:graphicData uri="http://schemas.microsoft.com/office/word/2010/wordprocessingShape">
                    <wps:wsp>
                      <wps:cNvSpPr/>
                      <wps:spPr>
                        <a:xfrm>
                          <a:off x="0" y="0"/>
                          <a:ext cx="5190490" cy="2110740"/>
                        </a:xfrm>
                        <a:prstGeom prst="rect">
                          <a:avLst/>
                        </a:prstGeom>
                        <a:solidFill>
                          <a:srgbClr val="CC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B1387" id="矩形 244" o:spid="_x0000_s1026" style="position:absolute;margin-left:35.25pt;margin-top:12.75pt;width:408.7pt;height:166.2pt;z-index:251629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" fillcolor="#c9f" strokecolor="black [3213]" strokeweight="1pt"/>
            </w:pict>
          </mc:Fallback>
        </mc:AlternateContent>
      </w:r>
    </w:p>
    <w:p w14:paraId="2230B047" w14:textId="77777777" w:rsidR="0089669B" w:rsidRDefault="0089669B">
      <w:pPr>
        <w:spacing w:before="240" w:line="360" w:lineRule="exact"/>
        <w:ind w:firstLine="720"/>
      </w:pPr>
    </w:p>
    <w:p w14:paraId="40E76850" w14:textId="77777777" w:rsidR="0089669B" w:rsidRDefault="0089669B">
      <w:pPr>
        <w:spacing w:before="240" w:line="360" w:lineRule="exact"/>
        <w:ind w:firstLine="720"/>
      </w:pPr>
    </w:p>
    <w:p w14:paraId="08999AB6" w14:textId="77777777" w:rsidR="0089669B" w:rsidRDefault="0089669B">
      <w:pPr>
        <w:spacing w:before="240" w:line="360" w:lineRule="exact"/>
        <w:jc w:val="center"/>
      </w:pPr>
    </w:p>
    <w:p w14:paraId="07D0DCD6" w14:textId="77777777" w:rsidR="0089669B" w:rsidRDefault="0089669B">
      <w:pPr>
        <w:pStyle w:val="Heading2"/>
      </w:pPr>
    </w:p>
    <w:p w14:paraId="72B4B15D" w14:textId="77777777" w:rsidR="0089669B" w:rsidRDefault="0089669B"/>
    <w:p w14:paraId="190542C2" w14:textId="77777777" w:rsidR="0089669B" w:rsidRDefault="0089669B"/>
    <w:p w14:paraId="79DEDD9F" w14:textId="77777777" w:rsidR="0089669B" w:rsidRDefault="0089669B"/>
    <w:p w14:paraId="75E91219" w14:textId="77777777" w:rsidR="0089669B" w:rsidRDefault="0089669B">
      <w:pPr>
        <w:rPr>
          <w:rFonts w:eastAsia="DengXian"/>
        </w:rPr>
      </w:pPr>
    </w:p>
    <w:p w14:paraId="0968344F" w14:textId="77777777" w:rsidR="008676CC" w:rsidRPr="008676CC" w:rsidRDefault="008676CC">
      <w:pPr>
        <w:rPr>
          <w:rFonts w:eastAsia="DengXian"/>
        </w:rPr>
      </w:pPr>
    </w:p>
    <w:p w14:paraId="34470AAD" w14:textId="3C93CFF9" w:rsidR="0089669B" w:rsidRDefault="0089669B" w:rsidP="005808BA">
      <w:pPr>
        <w:spacing w:before="240" w:line="360" w:lineRule="exact"/>
        <w:ind w:firstLine="720"/>
        <w:jc w:val="both"/>
      </w:pPr>
      <w:r>
        <w:t xml:space="preserve">To build an arbitrarily long </w:t>
      </w:r>
      <w:r>
        <w:rPr>
          <w:i/>
        </w:rPr>
        <w:t>N</w:t>
      </w:r>
      <w:r>
        <w:t>-bit CLA, one might be tempted to directly follow the above ‘flat’ approach.</w:t>
      </w:r>
      <w:r w:rsidR="008155D5">
        <w:t xml:space="preserve"> </w:t>
      </w:r>
      <w:r>
        <w:t xml:space="preserve">However, from the explicit expansion of </w:t>
      </w:r>
      <w:r w:rsidR="00EF74A5">
        <w:rPr>
          <w:noProof/>
          <w:position w:val="-6"/>
          <w:lang w:eastAsia="zh-TW"/>
        </w:rPr>
        <w:drawing>
          <wp:inline distT="0" distB="0" distL="0" distR="0" wp14:anchorId="21B5E303" wp14:editId="59D29CE4">
            <wp:extent cx="177800" cy="2286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800" cy="228600"/>
                    </a:xfrm>
                    <a:prstGeom prst="rect">
                      <a:avLst/>
                    </a:prstGeom>
                    <a:solidFill>
                      <a:srgbClr val="FFFFFF"/>
                    </a:solidFill>
                    <a:ln>
                      <a:noFill/>
                    </a:ln>
                  </pic:spPr>
                </pic:pic>
              </a:graphicData>
            </a:graphic>
          </wp:inline>
        </w:drawing>
      </w:r>
      <w:r>
        <w:t xml:space="preserve">, you </w:t>
      </w:r>
      <w:r w:rsidR="00F032D9">
        <w:t>can</w:t>
      </w:r>
      <w:r>
        <w:t xml:space="preserve"> find that the number of gates involved for an increasing </w:t>
      </w:r>
      <w:r>
        <w:rPr>
          <w:i/>
        </w:rPr>
        <w:t>N</w:t>
      </w:r>
      <w:r>
        <w:t xml:space="preserve"> will soon grow too large for the CLA to be practical.</w:t>
      </w:r>
      <w:r w:rsidR="008155D5">
        <w:t xml:space="preserve"> </w:t>
      </w:r>
      <w:r>
        <w:t>And thus, it is a common practice to first construct 4-bit CLAs, then use them to create a larger CLA in a hierarchical fashion.</w:t>
      </w:r>
      <w:r w:rsidR="008155D5">
        <w:t xml:space="preserve"> </w:t>
      </w:r>
      <w:r>
        <w:t>In this lab, the CLA should be implemented in 4x4-bit instead of 16-bit.</w:t>
      </w:r>
    </w:p>
    <w:p w14:paraId="2471634B" w14:textId="77777777" w:rsidR="0073097B" w:rsidRDefault="00E76C69" w:rsidP="00B776C3">
      <w:pPr>
        <w:spacing w:before="240" w:line="360" w:lineRule="exact"/>
        <w:ind w:firstLine="720"/>
        <w:rPr>
          <w:lang w:eastAsia="zh-TW"/>
        </w:rPr>
      </w:pPr>
      <w:r>
        <w:rPr>
          <w:rFonts w:hint="eastAsia"/>
          <w:lang w:eastAsia="zh-TW"/>
        </w:rPr>
        <w:t xml:space="preserve">In </w:t>
      </w:r>
      <w:r>
        <w:rPr>
          <w:lang w:eastAsia="zh-TW"/>
        </w:rPr>
        <w:t>the</w:t>
      </w:r>
      <w:r>
        <w:rPr>
          <w:rFonts w:hint="eastAsia"/>
          <w:lang w:eastAsia="zh-TW"/>
        </w:rPr>
        <w:t xml:space="preserve"> </w:t>
      </w:r>
      <w:r>
        <w:t xml:space="preserve">4x4-bit hierarchical CLA design, </w:t>
      </w:r>
      <w:r w:rsidR="007844A3">
        <w:t xml:space="preserve">the 16-bit inputs </w:t>
      </w:r>
      <w:r w:rsidR="007844A3" w:rsidRPr="007844A3">
        <w:rPr>
          <w:i/>
        </w:rPr>
        <w:t>A</w:t>
      </w:r>
      <w:r w:rsidR="007844A3">
        <w:t xml:space="preserve"> and </w:t>
      </w:r>
      <w:r w:rsidR="007844A3" w:rsidRPr="007844A3">
        <w:rPr>
          <w:i/>
        </w:rPr>
        <w:t>B</w:t>
      </w:r>
      <w:r w:rsidR="007844A3">
        <w:t xml:space="preserve"> are divided into groups of 4 bits.</w:t>
      </w:r>
      <w:r w:rsidR="00F032D9">
        <w:t xml:space="preserve"> First</w:t>
      </w:r>
      <w:r w:rsidR="00AF536E">
        <w:t xml:space="preserve">, each group of </w:t>
      </w:r>
      <w:r w:rsidR="00FC0266">
        <w:t xml:space="preserve">4 bits </w:t>
      </w:r>
      <w:proofErr w:type="gramStart"/>
      <w:r w:rsidR="00FC0266">
        <w:t>go</w:t>
      </w:r>
      <w:proofErr w:type="gramEnd"/>
      <w:r w:rsidR="00FC0266">
        <w:t xml:space="preserve"> through</w:t>
      </w:r>
      <w:r w:rsidR="00F032D9">
        <w:t xml:space="preserve"> a 4-bit CLA</w:t>
      </w:r>
      <w:r w:rsidR="00FC0266">
        <w:t xml:space="preserve">, </w:t>
      </w:r>
      <w:r w:rsidR="00F032D9">
        <w:t xml:space="preserve">which is </w:t>
      </w:r>
      <w:r w:rsidR="00FC0266">
        <w:t xml:space="preserve">illustrated by Figure 4 with </w:t>
      </w:r>
      <w:r w:rsidR="00FC0266" w:rsidRPr="00FC0266">
        <w:rPr>
          <w:i/>
        </w:rPr>
        <w:t>N</w:t>
      </w:r>
      <w:r w:rsidR="00FC0266">
        <w:t>=4.</w:t>
      </w:r>
      <w:r w:rsidR="00AE4DC5">
        <w:t xml:space="preserve"> </w:t>
      </w:r>
      <w:r w:rsidR="00D531E8">
        <w:t xml:space="preserve">Note that the 4-bit CLA generates two additional </w:t>
      </w:r>
      <w:r w:rsidR="00F032D9">
        <w:t xml:space="preserve">output </w:t>
      </w:r>
      <w:r w:rsidR="00D531E8">
        <w:t>signals, the group propagate (</w:t>
      </w:r>
      <w:r w:rsidR="00457F7C" w:rsidRPr="00457F7C">
        <w:rPr>
          <w:i/>
        </w:rPr>
        <w:t>P</w:t>
      </w:r>
      <w:r w:rsidR="00457F7C" w:rsidRPr="00457F7C">
        <w:rPr>
          <w:i/>
        </w:rPr>
        <w:softHyphen/>
      </w:r>
      <w:r w:rsidR="00457F7C" w:rsidRPr="00457F7C">
        <w:rPr>
          <w:rFonts w:hint="eastAsia"/>
          <w:i/>
          <w:vertAlign w:val="subscript"/>
          <w:lang w:eastAsia="zh-TW"/>
        </w:rPr>
        <w:t>G</w:t>
      </w:r>
      <w:r w:rsidR="00D531E8">
        <w:t>)</w:t>
      </w:r>
      <w:r w:rsidR="00457F7C">
        <w:rPr>
          <w:rFonts w:hint="eastAsia"/>
          <w:lang w:eastAsia="zh-TW"/>
        </w:rPr>
        <w:t xml:space="preserve"> and the </w:t>
      </w:r>
      <w:r w:rsidR="00457F7C">
        <w:rPr>
          <w:lang w:eastAsia="zh-TW"/>
        </w:rPr>
        <w:t>group generate (</w:t>
      </w:r>
      <w:r w:rsidR="00457F7C" w:rsidRPr="00B258EB">
        <w:rPr>
          <w:i/>
          <w:lang w:eastAsia="zh-TW"/>
        </w:rPr>
        <w:t>G</w:t>
      </w:r>
      <w:r w:rsidR="00457F7C" w:rsidRPr="00B258EB">
        <w:rPr>
          <w:i/>
          <w:vertAlign w:val="subscript"/>
          <w:lang w:eastAsia="zh-TW"/>
        </w:rPr>
        <w:t>G</w:t>
      </w:r>
      <w:r w:rsidR="00457F7C">
        <w:rPr>
          <w:lang w:eastAsia="zh-TW"/>
        </w:rPr>
        <w:t>)</w:t>
      </w:r>
      <w:r w:rsidR="00B776C3">
        <w:rPr>
          <w:lang w:eastAsia="zh-TW"/>
        </w:rPr>
        <w:t>, with their logics being</w:t>
      </w:r>
      <w:r w:rsidR="00457F7C">
        <w:rPr>
          <w:lang w:eastAsia="zh-TW"/>
        </w:rPr>
        <w:t>:</w:t>
      </w:r>
      <w:r w:rsidR="00457F7C">
        <w:rPr>
          <w:lang w:eastAsia="zh-TW"/>
        </w:rPr>
        <w:br/>
      </w:r>
      <m:oMathPara>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G</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0</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3</m:t>
              </m:r>
            </m:sub>
          </m:sSub>
          <m:r>
            <m:rPr>
              <m:sty m:val="p"/>
            </m:rPr>
            <w:rPr>
              <w:rFonts w:ascii="Cambria Math" w:hAnsi="Cambria Math"/>
              <w:lang w:eastAsia="zh-TW"/>
            </w:rPr>
            <w:br/>
          </m:r>
        </m:oMath>
        <m:oMath>
          <m:sSub>
            <m:sSubPr>
              <m:ctrlPr>
                <w:rPr>
                  <w:rFonts w:ascii="Cambria Math" w:hAnsi="Cambria Math"/>
                  <w:i/>
                  <w:lang w:eastAsia="zh-TW"/>
                </w:rPr>
              </m:ctrlPr>
            </m:sSubPr>
            <m:e>
              <m:r>
                <w:rPr>
                  <w:rFonts w:ascii="Cambria Math" w:hAnsi="Cambria Math"/>
                  <w:lang w:eastAsia="zh-TW"/>
                </w:rPr>
                <m:t>G</m:t>
              </m:r>
            </m:e>
            <m:sub>
              <m:r>
                <w:rPr>
                  <w:rFonts w:ascii="Cambria Math" w:hAnsi="Cambria Math"/>
                  <w:lang w:eastAsia="zh-TW"/>
                </w:rPr>
                <m:t>G</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G</m:t>
              </m:r>
            </m:e>
            <m:sub>
              <m:r>
                <w:rPr>
                  <w:rFonts w:ascii="Cambria Math" w:hAnsi="Cambria Math"/>
                  <w:lang w:eastAsia="zh-TW"/>
                </w:rPr>
                <m:t>3</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G</m:t>
              </m:r>
            </m:e>
            <m:sub>
              <m:r>
                <w:rPr>
                  <w:rFonts w:ascii="Cambria Math" w:hAnsi="Cambria Math"/>
                  <w:lang w:eastAsia="zh-TW"/>
                </w:rPr>
                <m:t>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3</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G</m:t>
              </m:r>
            </m:e>
            <m:sub>
              <m:r>
                <w:rPr>
                  <w:rFonts w:ascii="Cambria Math" w:hAnsi="Cambria Math"/>
                  <w:lang w:eastAsia="zh-TW"/>
                </w:rPr>
                <m:t>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3</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G</m:t>
              </m:r>
            </m:e>
            <m:sub>
              <m:r>
                <w:rPr>
                  <w:rFonts w:ascii="Cambria Math" w:hAnsi="Cambria Math"/>
                  <w:lang w:eastAsia="zh-TW"/>
                </w:rPr>
                <m:t>0</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3</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1</m:t>
              </m:r>
            </m:sub>
          </m:sSub>
          <m:r>
            <m:rPr>
              <m:sty m:val="p"/>
            </m:rPr>
            <w:rPr>
              <w:lang w:eastAsia="zh-TW"/>
            </w:rPr>
            <w:br/>
          </m:r>
        </m:oMath>
      </m:oMathPara>
      <w:r w:rsidR="00C25EEB">
        <w:rPr>
          <w:lang w:eastAsia="zh-TW"/>
        </w:rPr>
        <w:t xml:space="preserve">We will denote the </w:t>
      </w:r>
      <w:r w:rsidR="00C25EEB" w:rsidRPr="00457F7C">
        <w:rPr>
          <w:i/>
        </w:rPr>
        <w:t>P</w:t>
      </w:r>
      <w:r w:rsidR="00C25EEB" w:rsidRPr="00457F7C">
        <w:rPr>
          <w:i/>
        </w:rPr>
        <w:softHyphen/>
      </w:r>
      <w:r w:rsidR="00C25EEB" w:rsidRPr="00457F7C">
        <w:rPr>
          <w:rFonts w:hint="eastAsia"/>
          <w:i/>
          <w:vertAlign w:val="subscript"/>
          <w:lang w:eastAsia="zh-TW"/>
        </w:rPr>
        <w:t>G</w:t>
      </w:r>
      <w:r w:rsidR="00C25EEB" w:rsidRPr="0011352A">
        <w:rPr>
          <w:lang w:eastAsia="zh-TW"/>
        </w:rPr>
        <w:t xml:space="preserve">s and </w:t>
      </w:r>
      <w:r w:rsidR="00C25EEB" w:rsidRPr="00B258EB">
        <w:rPr>
          <w:i/>
          <w:lang w:eastAsia="zh-TW"/>
        </w:rPr>
        <w:t>G</w:t>
      </w:r>
      <w:r w:rsidR="00C25EEB" w:rsidRPr="00B258EB">
        <w:rPr>
          <w:i/>
          <w:vertAlign w:val="subscript"/>
          <w:lang w:eastAsia="zh-TW"/>
        </w:rPr>
        <w:t>G</w:t>
      </w:r>
      <w:r w:rsidR="00C25EEB">
        <w:rPr>
          <w:rFonts w:hint="eastAsia"/>
          <w:lang w:eastAsia="zh-TW"/>
        </w:rPr>
        <w:t>s</w:t>
      </w:r>
      <w:r w:rsidR="00C25EEB">
        <w:rPr>
          <w:lang w:eastAsia="zh-TW"/>
        </w:rPr>
        <w:t xml:space="preserve"> from these four </w:t>
      </w:r>
      <w:r w:rsidR="00C25EEB">
        <w:t>4-bit CLAs</w:t>
      </w:r>
      <w:r w:rsidR="00C25EEB">
        <w:rPr>
          <w:lang w:eastAsia="zh-TW"/>
        </w:rPr>
        <w:t xml:space="preserve"> as </w:t>
      </w:r>
      <w:r w:rsidR="00541D55">
        <w:rPr>
          <w:i/>
          <w:lang w:eastAsia="zh-TW"/>
        </w:rPr>
        <w:t>P</w:t>
      </w:r>
      <w:r w:rsidR="00541D55" w:rsidRPr="00541D55">
        <w:rPr>
          <w:i/>
          <w:vertAlign w:val="subscript"/>
          <w:lang w:eastAsia="zh-TW"/>
        </w:rPr>
        <w:t>G</w:t>
      </w:r>
      <w:r w:rsidR="00C25EEB" w:rsidRPr="00C25EEB">
        <w:rPr>
          <w:i/>
          <w:vertAlign w:val="subscript"/>
          <w:lang w:eastAsia="zh-TW"/>
        </w:rPr>
        <w:t>0</w:t>
      </w:r>
      <w:r w:rsidR="00C25EEB">
        <w:rPr>
          <w:lang w:eastAsia="zh-TW"/>
        </w:rPr>
        <w:t xml:space="preserve">, </w:t>
      </w:r>
      <w:r w:rsidR="00541D55">
        <w:rPr>
          <w:i/>
          <w:lang w:eastAsia="zh-TW"/>
        </w:rPr>
        <w:t>P</w:t>
      </w:r>
      <w:r w:rsidR="00541D55" w:rsidRPr="00541D55">
        <w:rPr>
          <w:i/>
          <w:vertAlign w:val="subscript"/>
          <w:lang w:eastAsia="zh-TW"/>
        </w:rPr>
        <w:t>G</w:t>
      </w:r>
      <w:r w:rsidR="00C25EEB" w:rsidRPr="00C25EEB">
        <w:rPr>
          <w:i/>
          <w:vertAlign w:val="subscript"/>
          <w:lang w:eastAsia="zh-TW"/>
        </w:rPr>
        <w:t>4</w:t>
      </w:r>
      <w:r w:rsidR="00C25EEB">
        <w:rPr>
          <w:lang w:eastAsia="zh-TW"/>
        </w:rPr>
        <w:t>,</w:t>
      </w:r>
      <w:r w:rsidR="00541D55">
        <w:rPr>
          <w:i/>
          <w:lang w:eastAsia="zh-TW"/>
        </w:rPr>
        <w:t xml:space="preserve"> P</w:t>
      </w:r>
      <w:r w:rsidR="00541D55" w:rsidRPr="00541D55">
        <w:rPr>
          <w:i/>
          <w:vertAlign w:val="subscript"/>
          <w:lang w:eastAsia="zh-TW"/>
        </w:rPr>
        <w:t>G</w:t>
      </w:r>
      <w:r w:rsidR="00C25EEB" w:rsidRPr="00C25EEB">
        <w:rPr>
          <w:i/>
          <w:vertAlign w:val="subscript"/>
          <w:lang w:eastAsia="zh-TW"/>
        </w:rPr>
        <w:t>8</w:t>
      </w:r>
      <w:r w:rsidR="00C25EEB">
        <w:rPr>
          <w:lang w:eastAsia="zh-TW"/>
        </w:rPr>
        <w:t xml:space="preserve">, </w:t>
      </w:r>
      <w:r w:rsidR="00541D55">
        <w:rPr>
          <w:i/>
          <w:lang w:eastAsia="zh-TW"/>
        </w:rPr>
        <w:t>P</w:t>
      </w:r>
      <w:r w:rsidR="00541D55" w:rsidRPr="00541D55">
        <w:rPr>
          <w:i/>
          <w:vertAlign w:val="subscript"/>
          <w:lang w:eastAsia="zh-TW"/>
        </w:rPr>
        <w:t>G</w:t>
      </w:r>
      <w:r w:rsidR="00C25EEB" w:rsidRPr="00C25EEB">
        <w:rPr>
          <w:i/>
          <w:vertAlign w:val="subscript"/>
          <w:lang w:eastAsia="zh-TW"/>
        </w:rPr>
        <w:t>12</w:t>
      </w:r>
      <w:r w:rsidR="00C25EEB">
        <w:rPr>
          <w:lang w:eastAsia="zh-TW"/>
        </w:rPr>
        <w:t xml:space="preserve">, and </w:t>
      </w:r>
      <w:r w:rsidR="00541D55" w:rsidRPr="00541D55">
        <w:rPr>
          <w:i/>
          <w:lang w:eastAsia="zh-TW"/>
        </w:rPr>
        <w:t>G</w:t>
      </w:r>
      <w:r w:rsidR="00541D55" w:rsidRPr="00541D55">
        <w:rPr>
          <w:i/>
          <w:vertAlign w:val="subscript"/>
          <w:lang w:eastAsia="zh-TW"/>
        </w:rPr>
        <w:t>G</w:t>
      </w:r>
      <w:r w:rsidR="00C25EEB" w:rsidRPr="00541D55">
        <w:rPr>
          <w:i/>
          <w:vertAlign w:val="subscript"/>
          <w:lang w:eastAsia="zh-TW"/>
        </w:rPr>
        <w:t>0</w:t>
      </w:r>
      <w:r w:rsidR="00C25EEB" w:rsidRPr="00541D55">
        <w:rPr>
          <w:i/>
          <w:lang w:eastAsia="zh-TW"/>
        </w:rPr>
        <w:t xml:space="preserve">, </w:t>
      </w:r>
      <w:r w:rsidR="00541D55" w:rsidRPr="00541D55">
        <w:rPr>
          <w:i/>
          <w:lang w:eastAsia="zh-TW"/>
        </w:rPr>
        <w:t>G</w:t>
      </w:r>
      <w:r w:rsidR="00541D55" w:rsidRPr="00541D55">
        <w:rPr>
          <w:i/>
          <w:vertAlign w:val="subscript"/>
          <w:lang w:eastAsia="zh-TW"/>
        </w:rPr>
        <w:t>G</w:t>
      </w:r>
      <w:r w:rsidR="00C25EEB" w:rsidRPr="00541D55">
        <w:rPr>
          <w:i/>
          <w:vertAlign w:val="subscript"/>
          <w:lang w:eastAsia="zh-TW"/>
        </w:rPr>
        <w:t>4</w:t>
      </w:r>
      <w:r w:rsidR="00C25EEB" w:rsidRPr="00541D55">
        <w:rPr>
          <w:i/>
          <w:lang w:eastAsia="zh-TW"/>
        </w:rPr>
        <w:t xml:space="preserve">, </w:t>
      </w:r>
      <w:r w:rsidR="00541D55" w:rsidRPr="00541D55">
        <w:rPr>
          <w:i/>
          <w:lang w:eastAsia="zh-TW"/>
        </w:rPr>
        <w:t>G</w:t>
      </w:r>
      <w:r w:rsidR="00541D55" w:rsidRPr="00541D55">
        <w:rPr>
          <w:i/>
          <w:vertAlign w:val="subscript"/>
          <w:lang w:eastAsia="zh-TW"/>
        </w:rPr>
        <w:t>G</w:t>
      </w:r>
      <w:r w:rsidR="00C25EEB" w:rsidRPr="00541D55">
        <w:rPr>
          <w:i/>
          <w:vertAlign w:val="subscript"/>
          <w:lang w:eastAsia="zh-TW"/>
        </w:rPr>
        <w:t>8</w:t>
      </w:r>
      <w:r w:rsidR="00C25EEB" w:rsidRPr="00541D55">
        <w:rPr>
          <w:i/>
          <w:lang w:eastAsia="zh-TW"/>
        </w:rPr>
        <w:t xml:space="preserve">, </w:t>
      </w:r>
      <w:r w:rsidR="00541D55" w:rsidRPr="00541D55">
        <w:rPr>
          <w:i/>
          <w:lang w:eastAsia="zh-TW"/>
        </w:rPr>
        <w:t>G</w:t>
      </w:r>
      <w:r w:rsidR="00541D55" w:rsidRPr="00541D55">
        <w:rPr>
          <w:i/>
          <w:vertAlign w:val="subscript"/>
          <w:lang w:eastAsia="zh-TW"/>
        </w:rPr>
        <w:t>G</w:t>
      </w:r>
      <w:r w:rsidR="00C25EEB" w:rsidRPr="00541D55">
        <w:rPr>
          <w:i/>
          <w:vertAlign w:val="subscript"/>
          <w:lang w:eastAsia="zh-TW"/>
        </w:rPr>
        <w:t>12</w:t>
      </w:r>
      <w:r w:rsidR="00C25EEB" w:rsidRPr="00541D55">
        <w:rPr>
          <w:i/>
          <w:lang w:eastAsia="zh-TW"/>
        </w:rPr>
        <w:t xml:space="preserve"> </w:t>
      </w:r>
      <w:r w:rsidR="00C25EEB">
        <w:rPr>
          <w:lang w:eastAsia="zh-TW"/>
        </w:rPr>
        <w:t xml:space="preserve">from </w:t>
      </w:r>
      <w:r w:rsidR="00EE2F4B">
        <w:rPr>
          <w:lang w:eastAsia="zh-TW"/>
        </w:rPr>
        <w:t>this point</w:t>
      </w:r>
      <w:r w:rsidR="00C25EEB">
        <w:rPr>
          <w:lang w:eastAsia="zh-TW"/>
        </w:rPr>
        <w:t xml:space="preserve"> on. </w:t>
      </w:r>
    </w:p>
    <w:p w14:paraId="2CFB02EC" w14:textId="77777777" w:rsidR="00AA599E" w:rsidRDefault="00B82449" w:rsidP="00AA599E">
      <w:pPr>
        <w:spacing w:before="240" w:line="360" w:lineRule="exact"/>
        <w:ind w:firstLine="720"/>
        <w:rPr>
          <w:lang w:eastAsia="zh-TW"/>
        </w:rPr>
      </w:pPr>
      <w:r>
        <w:rPr>
          <w:lang w:eastAsia="zh-TW"/>
        </w:rPr>
        <w:t xml:space="preserve">Next, </w:t>
      </w:r>
      <w:r w:rsidR="00F032D9">
        <w:rPr>
          <w:lang w:eastAsia="zh-TW"/>
        </w:rPr>
        <w:t>a</w:t>
      </w:r>
      <w:r w:rsidR="0073097B">
        <w:rPr>
          <w:lang w:eastAsia="zh-TW"/>
        </w:rPr>
        <w:t xml:space="preserve"> </w:t>
      </w:r>
      <w:r w:rsidR="00F032D9">
        <w:rPr>
          <w:lang w:eastAsia="zh-TW"/>
        </w:rPr>
        <w:t>tempting</w:t>
      </w:r>
      <w:r w:rsidR="0073097B">
        <w:rPr>
          <w:lang w:eastAsia="zh-TW"/>
        </w:rPr>
        <w:t xml:space="preserve"> design is to cascade the four </w:t>
      </w:r>
      <w:r w:rsidR="0073097B">
        <w:t>4-bit CLAs</w:t>
      </w:r>
      <w:r w:rsidR="0073097B">
        <w:rPr>
          <w:lang w:eastAsia="zh-TW"/>
        </w:rPr>
        <w:t xml:space="preserve"> by connecting the </w:t>
      </w:r>
      <w:r w:rsidR="0073097B" w:rsidRPr="00467CC8">
        <w:rPr>
          <w:i/>
          <w:lang w:eastAsia="zh-TW"/>
        </w:rPr>
        <w:t>C</w:t>
      </w:r>
      <w:r w:rsidR="0073097B" w:rsidRPr="00467CC8">
        <w:rPr>
          <w:i/>
          <w:vertAlign w:val="subscript"/>
          <w:lang w:eastAsia="zh-TW"/>
        </w:rPr>
        <w:t>out</w:t>
      </w:r>
      <w:r w:rsidR="0073097B">
        <w:rPr>
          <w:lang w:eastAsia="zh-TW"/>
        </w:rPr>
        <w:t xml:space="preserve"> from the previous </w:t>
      </w:r>
      <w:r w:rsidR="0073097B">
        <w:t xml:space="preserve">4-bit CLA to the </w:t>
      </w:r>
      <w:r w:rsidR="0073097B" w:rsidRPr="00467CC8">
        <w:rPr>
          <w:i/>
        </w:rPr>
        <w:t>C</w:t>
      </w:r>
      <w:r w:rsidR="0073097B" w:rsidRPr="00467CC8">
        <w:rPr>
          <w:i/>
          <w:vertAlign w:val="subscript"/>
        </w:rPr>
        <w:t>in</w:t>
      </w:r>
      <w:r w:rsidR="0073097B">
        <w:t xml:space="preserve"> of the next 4-bit CLA</w:t>
      </w:r>
      <w:r w:rsidR="006C353F">
        <w:t>, but</w:t>
      </w:r>
      <w:r w:rsidR="0073097B">
        <w:t xml:space="preserve"> in this way we will be trapped by the slow rippling of these carry bits again. Therefore, instead of using the </w:t>
      </w:r>
      <w:r w:rsidR="0073097B" w:rsidRPr="00467CC8">
        <w:rPr>
          <w:i/>
        </w:rPr>
        <w:t>C</w:t>
      </w:r>
      <w:r w:rsidR="0073097B" w:rsidRPr="00467CC8">
        <w:rPr>
          <w:i/>
          <w:vertAlign w:val="subscript"/>
        </w:rPr>
        <w:t>out</w:t>
      </w:r>
      <w:r w:rsidR="0073097B" w:rsidRPr="00467CC8">
        <w:rPr>
          <w:vertAlign w:val="subscript"/>
        </w:rPr>
        <w:t xml:space="preserve"> </w:t>
      </w:r>
      <w:r w:rsidR="0073097B">
        <w:t xml:space="preserve">from the </w:t>
      </w:r>
      <w:r w:rsidR="00EE2F4B">
        <w:rPr>
          <w:lang w:eastAsia="zh-TW"/>
        </w:rPr>
        <w:t xml:space="preserve">previous </w:t>
      </w:r>
      <w:r w:rsidR="00EE2F4B">
        <w:t>4-bit CLA, we should generate t</w:t>
      </w:r>
      <w:r w:rsidR="006C353F">
        <w:t xml:space="preserve">he </w:t>
      </w:r>
      <w:r w:rsidR="006C353F" w:rsidRPr="00467CC8">
        <w:rPr>
          <w:i/>
        </w:rPr>
        <w:t>C</w:t>
      </w:r>
      <w:r w:rsidR="006C353F" w:rsidRPr="00467CC8">
        <w:rPr>
          <w:i/>
          <w:vertAlign w:val="subscript"/>
        </w:rPr>
        <w:t>in</w:t>
      </w:r>
      <w:r w:rsidR="006C353F">
        <w:t>s of the 4-bit CLAs using</w:t>
      </w:r>
      <w:r w:rsidR="0073097B">
        <w:rPr>
          <w:lang w:eastAsia="zh-TW"/>
        </w:rPr>
        <w:t xml:space="preserve"> </w:t>
      </w:r>
      <w:r w:rsidR="006C353F">
        <w:rPr>
          <w:lang w:eastAsia="zh-TW"/>
        </w:rPr>
        <w:t xml:space="preserve">the </w:t>
      </w:r>
      <w:r w:rsidR="006C353F" w:rsidRPr="00457F7C">
        <w:rPr>
          <w:i/>
        </w:rPr>
        <w:t>P</w:t>
      </w:r>
      <w:r w:rsidR="006C353F" w:rsidRPr="00457F7C">
        <w:rPr>
          <w:i/>
        </w:rPr>
        <w:softHyphen/>
      </w:r>
      <w:r w:rsidR="006C353F" w:rsidRPr="00457F7C">
        <w:rPr>
          <w:rFonts w:hint="eastAsia"/>
          <w:i/>
          <w:vertAlign w:val="subscript"/>
          <w:lang w:eastAsia="zh-TW"/>
        </w:rPr>
        <w:t>G</w:t>
      </w:r>
      <w:r w:rsidR="006C353F" w:rsidRPr="0011352A">
        <w:rPr>
          <w:lang w:eastAsia="zh-TW"/>
        </w:rPr>
        <w:t xml:space="preserve">s and </w:t>
      </w:r>
      <w:r w:rsidR="006C353F" w:rsidRPr="00B258EB">
        <w:rPr>
          <w:i/>
          <w:lang w:eastAsia="zh-TW"/>
        </w:rPr>
        <w:t>G</w:t>
      </w:r>
      <w:r w:rsidR="006C353F" w:rsidRPr="00B258EB">
        <w:rPr>
          <w:i/>
          <w:vertAlign w:val="subscript"/>
          <w:lang w:eastAsia="zh-TW"/>
        </w:rPr>
        <w:t>G</w:t>
      </w:r>
      <w:r w:rsidR="006C353F">
        <w:rPr>
          <w:rFonts w:hint="eastAsia"/>
          <w:lang w:eastAsia="zh-TW"/>
        </w:rPr>
        <w:t>s, as shown by the formulas below,</w:t>
      </w:r>
      <w:r w:rsidR="00335A48">
        <w:rPr>
          <w:lang w:eastAsia="zh-TW"/>
        </w:rPr>
        <w:br/>
      </w:r>
      <m:oMathPara>
        <m:oMath>
          <m:sSub>
            <m:sSubPr>
              <m:ctrlPr>
                <w:rPr>
                  <w:rFonts w:ascii="Cambria Math" w:hAnsi="Cambria Math"/>
                  <w:i/>
                  <w:lang w:eastAsia="zh-TW"/>
                </w:rPr>
              </m:ctrlPr>
            </m:sSubPr>
            <m:e>
              <m:r>
                <w:rPr>
                  <w:rFonts w:ascii="Cambria Math" w:hAnsi="Cambria Math"/>
                  <w:lang w:eastAsia="zh-TW"/>
                </w:rPr>
                <m:t>C</m:t>
              </m:r>
            </m:e>
            <m:sub>
              <m:r>
                <w:rPr>
                  <w:rFonts w:ascii="Cambria Math" w:hAnsi="Cambria Math"/>
                  <w:lang w:eastAsia="zh-TW"/>
                </w:rPr>
                <m:t>4</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G</m:t>
              </m:r>
            </m:e>
            <m:sub>
              <m:r>
                <w:rPr>
                  <w:rFonts w:ascii="Cambria Math" w:hAnsi="Cambria Math"/>
                  <w:lang w:eastAsia="zh-TW"/>
                </w:rPr>
                <m:t>G0</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C</m:t>
              </m:r>
            </m:e>
            <m:sub>
              <m:r>
                <w:rPr>
                  <w:rFonts w:ascii="Cambria Math" w:hAnsi="Cambria Math"/>
                  <w:lang w:eastAsia="zh-TW"/>
                </w:rPr>
                <m:t>0</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G0</m:t>
              </m:r>
            </m:sub>
          </m:sSub>
          <m:r>
            <m:rPr>
              <m:sty m:val="p"/>
            </m:rPr>
            <w:rPr>
              <w:rFonts w:ascii="Cambria Math" w:hAnsi="Cambria Math"/>
              <w:lang w:eastAsia="zh-TW"/>
            </w:rPr>
            <w:br/>
          </m:r>
        </m:oMath>
        <m:oMath>
          <m:sSub>
            <m:sSubPr>
              <m:ctrlPr>
                <w:rPr>
                  <w:rFonts w:ascii="Cambria Math" w:hAnsi="Cambria Math"/>
                  <w:i/>
                  <w:lang w:eastAsia="zh-TW"/>
                </w:rPr>
              </m:ctrlPr>
            </m:sSubPr>
            <m:e>
              <m:r>
                <w:rPr>
                  <w:rFonts w:ascii="Cambria Math" w:hAnsi="Cambria Math"/>
                  <w:lang w:eastAsia="zh-TW"/>
                </w:rPr>
                <m:t>C</m:t>
              </m:r>
            </m:e>
            <m:sub>
              <m:r>
                <w:rPr>
                  <w:rFonts w:ascii="Cambria Math" w:hAnsi="Cambria Math"/>
                  <w:lang w:eastAsia="zh-TW"/>
                </w:rPr>
                <m:t>8</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G</m:t>
              </m:r>
            </m:e>
            <m:sub>
              <m:r>
                <w:rPr>
                  <w:rFonts w:ascii="Cambria Math" w:hAnsi="Cambria Math"/>
                  <w:lang w:eastAsia="zh-TW"/>
                </w:rPr>
                <m:t>G4</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G</m:t>
              </m:r>
            </m:e>
            <m:sub>
              <m:r>
                <w:rPr>
                  <w:rFonts w:ascii="Cambria Math" w:hAnsi="Cambria Math"/>
                  <w:lang w:eastAsia="zh-TW"/>
                </w:rPr>
                <m:t>G0</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G4</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C</m:t>
              </m:r>
            </m:e>
            <m:sub>
              <m:r>
                <w:rPr>
                  <w:rFonts w:ascii="Cambria Math" w:hAnsi="Cambria Math"/>
                  <w:lang w:eastAsia="zh-TW"/>
                </w:rPr>
                <m:t>0</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G0</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G4</m:t>
              </m:r>
            </m:sub>
          </m:sSub>
          <m:r>
            <m:rPr>
              <m:sty m:val="p"/>
            </m:rPr>
            <w:rPr>
              <w:rFonts w:ascii="Cambria Math" w:hAnsi="Cambria Math"/>
              <w:lang w:eastAsia="zh-TW"/>
            </w:rPr>
            <w:br/>
          </m:r>
        </m:oMath>
        <m:oMath>
          <m:sSub>
            <m:sSubPr>
              <m:ctrlPr>
                <w:rPr>
                  <w:rFonts w:ascii="Cambria Math" w:hAnsi="Cambria Math"/>
                  <w:i/>
                  <w:lang w:eastAsia="zh-TW"/>
                </w:rPr>
              </m:ctrlPr>
            </m:sSubPr>
            <m:e>
              <m:r>
                <w:rPr>
                  <w:rFonts w:ascii="Cambria Math" w:hAnsi="Cambria Math"/>
                  <w:lang w:eastAsia="zh-TW"/>
                </w:rPr>
                <m:t>C</m:t>
              </m:r>
            </m:e>
            <m:sub>
              <m:r>
                <w:rPr>
                  <w:rFonts w:ascii="Cambria Math" w:hAnsi="Cambria Math"/>
                  <w:lang w:eastAsia="zh-TW"/>
                </w:rPr>
                <m:t>12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G</m:t>
              </m:r>
            </m:e>
            <m:sub>
              <m:r>
                <w:rPr>
                  <w:rFonts w:ascii="Cambria Math" w:hAnsi="Cambria Math"/>
                  <w:lang w:eastAsia="zh-TW"/>
                </w:rPr>
                <m:t>G8</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G</m:t>
              </m:r>
            </m:e>
            <m:sub>
              <m:r>
                <w:rPr>
                  <w:rFonts w:ascii="Cambria Math" w:hAnsi="Cambria Math"/>
                  <w:lang w:eastAsia="zh-TW"/>
                </w:rPr>
                <m:t>G4</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G8</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G</m:t>
              </m:r>
            </m:e>
            <m:sub>
              <m:r>
                <w:rPr>
                  <w:rFonts w:ascii="Cambria Math" w:hAnsi="Cambria Math"/>
                  <w:lang w:eastAsia="zh-TW"/>
                </w:rPr>
                <m:t>G0</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G8</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G4</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C</m:t>
              </m:r>
            </m:e>
            <m:sub>
              <m:r>
                <w:rPr>
                  <w:rFonts w:ascii="Cambria Math" w:hAnsi="Cambria Math"/>
                  <w:lang w:eastAsia="zh-TW"/>
                </w:rPr>
                <m:t>0</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G8</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G4</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G0</m:t>
              </m:r>
            </m:sub>
          </m:sSub>
          <m:r>
            <m:rPr>
              <m:sty m:val="p"/>
            </m:rPr>
            <w:rPr>
              <w:rFonts w:ascii="Cambria Math" w:hAnsi="Cambria Math"/>
              <w:lang w:eastAsia="zh-TW"/>
            </w:rPr>
            <w:br/>
          </m:r>
        </m:oMath>
        <m:oMath>
          <m:r>
            <w:rPr>
              <w:rFonts w:ascii="Cambria Math" w:hAnsi="Cambria Math"/>
              <w:lang w:eastAsia="zh-TW"/>
            </w:rPr>
            <m:t>…</m:t>
          </m:r>
          <m:r>
            <m:rPr>
              <m:sty m:val="p"/>
            </m:rPr>
            <w:rPr>
              <w:lang w:eastAsia="zh-TW"/>
            </w:rPr>
            <w:br/>
          </m:r>
        </m:oMath>
      </m:oMathPara>
      <w:r w:rsidR="006C353F">
        <w:rPr>
          <w:rFonts w:hint="eastAsia"/>
          <w:lang w:eastAsia="zh-TW"/>
        </w:rPr>
        <w:t xml:space="preserve">Does this look familiar to you? </w:t>
      </w:r>
      <w:r w:rsidR="00625171">
        <w:rPr>
          <w:lang w:eastAsia="zh-TW"/>
        </w:rPr>
        <w:t xml:space="preserve">Observe that </w:t>
      </w:r>
      <w:r w:rsidR="006510A0">
        <w:rPr>
          <w:lang w:eastAsia="zh-TW"/>
        </w:rPr>
        <w:t xml:space="preserve">this is the same as how we generated </w:t>
      </w:r>
      <w:r w:rsidR="001F6DA5">
        <w:rPr>
          <w:lang w:eastAsia="zh-TW"/>
        </w:rPr>
        <w:t>the carry bits within</w:t>
      </w:r>
      <w:r w:rsidR="00246DE9">
        <w:rPr>
          <w:lang w:eastAsia="zh-TW"/>
        </w:rPr>
        <w:t xml:space="preserve"> a </w:t>
      </w:r>
      <w:r w:rsidR="00246DE9">
        <w:t>4-bit CLA. Therefore, we can</w:t>
      </w:r>
      <w:r w:rsidR="001F6DA5">
        <w:t xml:space="preserve"> directly</w:t>
      </w:r>
      <w:r w:rsidR="00246DE9">
        <w:t xml:space="preserve"> </w:t>
      </w:r>
      <w:r w:rsidR="005D7675">
        <w:t>take</w:t>
      </w:r>
      <w:r w:rsidR="001F6DA5">
        <w:t xml:space="preserve"> a copy of</w:t>
      </w:r>
      <w:r w:rsidR="00246DE9">
        <w:t xml:space="preserve"> the </w:t>
      </w:r>
      <w:r w:rsidR="00C8703B">
        <w:t>4-bit Carry-Lookahead Unit</w:t>
      </w:r>
      <w:r w:rsidR="00D27A5E">
        <w:t xml:space="preserve"> (CLU</w:t>
      </w:r>
      <w:r w:rsidR="001F6DA5">
        <w:t>, red block in Figure 4</w:t>
      </w:r>
      <w:r w:rsidR="00D27A5E">
        <w:t>)</w:t>
      </w:r>
      <w:r w:rsidR="00C8703B">
        <w:t xml:space="preserve"> in the 4-bit CLA, but instead of the inputs coming from full adders, this time the inputs are the </w:t>
      </w:r>
      <w:r w:rsidR="00C8703B" w:rsidRPr="00457F7C">
        <w:rPr>
          <w:i/>
        </w:rPr>
        <w:t>P</w:t>
      </w:r>
      <w:r w:rsidR="00C8703B" w:rsidRPr="00457F7C">
        <w:rPr>
          <w:i/>
        </w:rPr>
        <w:softHyphen/>
      </w:r>
      <w:r w:rsidR="00C8703B" w:rsidRPr="00457F7C">
        <w:rPr>
          <w:rFonts w:hint="eastAsia"/>
          <w:i/>
          <w:vertAlign w:val="subscript"/>
          <w:lang w:eastAsia="zh-TW"/>
        </w:rPr>
        <w:t>G</w:t>
      </w:r>
      <w:r w:rsidR="00C8703B" w:rsidRPr="0011352A">
        <w:rPr>
          <w:lang w:eastAsia="zh-TW"/>
        </w:rPr>
        <w:t xml:space="preserve">s and </w:t>
      </w:r>
      <w:r w:rsidR="00C8703B" w:rsidRPr="00B258EB">
        <w:rPr>
          <w:i/>
          <w:lang w:eastAsia="zh-TW"/>
        </w:rPr>
        <w:t>G</w:t>
      </w:r>
      <w:r w:rsidR="00C8703B" w:rsidRPr="00B258EB">
        <w:rPr>
          <w:i/>
          <w:vertAlign w:val="subscript"/>
          <w:lang w:eastAsia="zh-TW"/>
        </w:rPr>
        <w:t>G</w:t>
      </w:r>
      <w:r w:rsidR="00C8703B">
        <w:rPr>
          <w:rFonts w:hint="eastAsia"/>
          <w:lang w:eastAsia="zh-TW"/>
        </w:rPr>
        <w:t>s</w:t>
      </w:r>
      <w:r w:rsidR="00C8703B">
        <w:rPr>
          <w:lang w:eastAsia="zh-TW"/>
        </w:rPr>
        <w:t xml:space="preserve"> from the </w:t>
      </w:r>
      <w:r w:rsidR="00C8703B">
        <w:t>4-bit CLAs at the upper level.</w:t>
      </w:r>
      <w:r w:rsidR="00BD1F40">
        <w:t xml:space="preserve"> Figure 5 illustrates the resulting </w:t>
      </w:r>
      <w:r w:rsidR="00F95CBF">
        <w:t>4x4-bit hierarchical CLA.</w:t>
      </w:r>
      <w:r w:rsidR="00625171">
        <w:rPr>
          <w:lang w:eastAsia="zh-TW"/>
        </w:rPr>
        <w:t xml:space="preserve"> </w:t>
      </w:r>
    </w:p>
    <w:p w14:paraId="34ABE6EF" w14:textId="77777777" w:rsidR="009036EE" w:rsidRDefault="009036EE" w:rsidP="009036EE">
      <w:pPr>
        <w:spacing w:before="240" w:line="360" w:lineRule="exact"/>
        <w:ind w:firstLine="720"/>
      </w:pPr>
      <w:r>
        <w:rPr>
          <w:lang w:eastAsia="zh-TW"/>
        </w:rPr>
        <w:t xml:space="preserve">This explains why this design is called </w:t>
      </w:r>
      <w:r w:rsidRPr="002E376D">
        <w:rPr>
          <w:i/>
        </w:rPr>
        <w:t>hierarchical</w:t>
      </w:r>
      <w:r>
        <w:t>. If we add another layer to the hierarchy and use four 4x4-bit hierarchical CLAs and another 4-bit CLU, we can make a 4x4x4-bit hierarchical CLA, namely a 64-bit adder, without any issue of the slow rippling of the carry bits!</w:t>
      </w:r>
    </w:p>
    <w:p w14:paraId="3F9313E2" w14:textId="77777777" w:rsidR="00D07508" w:rsidRDefault="000B2F95" w:rsidP="00D07508">
      <w:pPr>
        <w:pStyle w:val="Heading2"/>
        <w:tabs>
          <w:tab w:val="clear" w:pos="576"/>
          <w:tab w:val="num" w:pos="0"/>
        </w:tabs>
        <w:spacing w:beforeLines="50" w:before="120"/>
        <w:ind w:left="0" w:firstLine="720"/>
      </w:pPr>
      <w:r>
        <w:rPr>
          <w:rFonts w:eastAsia="DengXian"/>
          <w:noProof/>
        </w:rPr>
        <mc:AlternateContent>
          <mc:Choice Requires="wpc">
            <w:drawing>
              <wp:inline distT="0" distB="0" distL="0" distR="0" wp14:anchorId="7FD9B682" wp14:editId="5E3B97B4">
                <wp:extent cx="5486400" cy="2424023"/>
                <wp:effectExtent l="0" t="0" r="0" b="0"/>
                <wp:docPr id="246" name="畫布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7" name="群組 247"/>
                        <wpg:cNvGrpSpPr/>
                        <wpg:grpSpPr>
                          <a:xfrm>
                            <a:off x="935374" y="35999"/>
                            <a:ext cx="3658870" cy="2190115"/>
                            <a:chOff x="180000" y="180000"/>
                            <a:chExt cx="3658870" cy="2190115"/>
                          </a:xfrm>
                        </wpg:grpSpPr>
                        <pic:pic xmlns:pic="http://schemas.openxmlformats.org/drawingml/2006/picture">
                          <pic:nvPicPr>
                            <pic:cNvPr id="201" name="圖片 201"/>
                            <pic:cNvPicPr/>
                          </pic:nvPicPr>
                          <pic:blipFill>
                            <a:blip r:embed="rId13">
                              <a:extLst>
                                <a:ext uri="{28A0092B-C50C-407E-A947-70E740481C1C}">
                                  <a14:useLocalDpi xmlns:a14="http://schemas.microsoft.com/office/drawing/2010/main" val="0"/>
                                </a:ext>
                              </a:extLst>
                            </a:blip>
                            <a:srcRect/>
                            <a:stretch>
                              <a:fillRect/>
                            </a:stretch>
                          </pic:blipFill>
                          <pic:spPr bwMode="auto">
                            <a:xfrm>
                              <a:off x="180000" y="180000"/>
                              <a:ext cx="3658870" cy="2190115"/>
                            </a:xfrm>
                            <a:prstGeom prst="rect">
                              <a:avLst/>
                            </a:prstGeom>
                            <a:noFill/>
                            <a:ln>
                              <a:noFill/>
                            </a:ln>
                          </pic:spPr>
                        </pic:pic>
                        <wps:wsp>
                          <wps:cNvPr id="203" name="文字方塊 238"/>
                          <wps:cNvSpPr txBox="1"/>
                          <wps:spPr>
                            <a:xfrm>
                              <a:off x="3117966" y="1708166"/>
                              <a:ext cx="175993" cy="134756"/>
                            </a:xfrm>
                            <a:prstGeom prst="rect">
                              <a:avLst/>
                            </a:prstGeom>
                            <a:solidFill>
                              <a:srgbClr val="ECB5B5"/>
                            </a:solidFill>
                            <a:ln w="6350">
                              <a:noFill/>
                            </a:ln>
                          </wps:spPr>
                          <wps:txbx>
                            <w:txbxContent>
                              <w:p w14:paraId="3713D131"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P</w:t>
                                </w:r>
                                <w:r>
                                  <w:rPr>
                                    <w:rFonts w:ascii="Times New Roman" w:hAnsi="Times New Roman"/>
                                    <w:position w:val="-5"/>
                                    <w:sz w:val="18"/>
                                    <w:szCs w:val="18"/>
                                    <w:vertAlign w:val="subscript"/>
                                  </w:rPr>
                                  <w:t>G0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4" name="文字方塊 238"/>
                          <wps:cNvSpPr txBox="1"/>
                          <wps:spPr>
                            <a:xfrm>
                              <a:off x="3293959" y="1708166"/>
                              <a:ext cx="203621" cy="134756"/>
                            </a:xfrm>
                            <a:prstGeom prst="rect">
                              <a:avLst/>
                            </a:prstGeom>
                            <a:solidFill>
                              <a:srgbClr val="ECB5B5"/>
                            </a:solidFill>
                            <a:ln w="6350">
                              <a:noFill/>
                            </a:ln>
                          </wps:spPr>
                          <wps:txbx>
                            <w:txbxContent>
                              <w:p w14:paraId="3C337291"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G</w:t>
                                </w:r>
                                <w:r>
                                  <w:rPr>
                                    <w:rFonts w:ascii="Times New Roman" w:hAnsi="Times New Roman"/>
                                    <w:position w:val="-5"/>
                                    <w:sz w:val="18"/>
                                    <w:szCs w:val="18"/>
                                    <w:vertAlign w:val="subscript"/>
                                  </w:rPr>
                                  <w:t>G0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5" name="文字方塊 238"/>
                          <wps:cNvSpPr txBox="1"/>
                          <wps:spPr>
                            <a:xfrm>
                              <a:off x="2286116" y="1708166"/>
                              <a:ext cx="175993" cy="134756"/>
                            </a:xfrm>
                            <a:prstGeom prst="rect">
                              <a:avLst/>
                            </a:prstGeom>
                            <a:solidFill>
                              <a:srgbClr val="ECB5B5"/>
                            </a:solidFill>
                            <a:ln w="6350">
                              <a:noFill/>
                            </a:ln>
                          </wps:spPr>
                          <wps:txbx>
                            <w:txbxContent>
                              <w:p w14:paraId="642BB729"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P</w:t>
                                </w:r>
                                <w:r>
                                  <w:rPr>
                                    <w:rFonts w:ascii="Times New Roman" w:hAnsi="Times New Roman"/>
                                    <w:position w:val="-5"/>
                                    <w:sz w:val="18"/>
                                    <w:szCs w:val="18"/>
                                    <w:vertAlign w:val="subscript"/>
                                  </w:rPr>
                                  <w:t>G4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6" name="文字方塊 238"/>
                          <wps:cNvSpPr txBox="1"/>
                          <wps:spPr>
                            <a:xfrm>
                              <a:off x="2462109" y="1708166"/>
                              <a:ext cx="203621" cy="134756"/>
                            </a:xfrm>
                            <a:prstGeom prst="rect">
                              <a:avLst/>
                            </a:prstGeom>
                            <a:solidFill>
                              <a:srgbClr val="ECB5B5"/>
                            </a:solidFill>
                            <a:ln w="6350">
                              <a:noFill/>
                            </a:ln>
                          </wps:spPr>
                          <wps:txbx>
                            <w:txbxContent>
                              <w:p w14:paraId="3B4A4F47"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G</w:t>
                                </w:r>
                                <w:r>
                                  <w:rPr>
                                    <w:rFonts w:ascii="Times New Roman" w:hAnsi="Times New Roman"/>
                                    <w:position w:val="-5"/>
                                    <w:sz w:val="18"/>
                                    <w:szCs w:val="18"/>
                                    <w:vertAlign w:val="subscript"/>
                                  </w:rPr>
                                  <w:t>G4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文字方塊 238"/>
                          <wps:cNvSpPr txBox="1"/>
                          <wps:spPr>
                            <a:xfrm>
                              <a:off x="1435216" y="1708166"/>
                              <a:ext cx="175993" cy="134756"/>
                            </a:xfrm>
                            <a:prstGeom prst="rect">
                              <a:avLst/>
                            </a:prstGeom>
                            <a:solidFill>
                              <a:srgbClr val="ECB5B5"/>
                            </a:solidFill>
                            <a:ln w="6350">
                              <a:noFill/>
                            </a:ln>
                          </wps:spPr>
                          <wps:txbx>
                            <w:txbxContent>
                              <w:p w14:paraId="4620B3FA"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P</w:t>
                                </w:r>
                                <w:r>
                                  <w:rPr>
                                    <w:rFonts w:ascii="Times New Roman" w:hAnsi="Times New Roman"/>
                                    <w:position w:val="-5"/>
                                    <w:sz w:val="18"/>
                                    <w:szCs w:val="18"/>
                                    <w:vertAlign w:val="subscript"/>
                                  </w:rPr>
                                  <w:t>G8</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8" name="文字方塊 238"/>
                          <wps:cNvSpPr txBox="1"/>
                          <wps:spPr>
                            <a:xfrm>
                              <a:off x="1611209" y="1708166"/>
                              <a:ext cx="203621" cy="134756"/>
                            </a:xfrm>
                            <a:prstGeom prst="rect">
                              <a:avLst/>
                            </a:prstGeom>
                            <a:solidFill>
                              <a:srgbClr val="ECB5B5"/>
                            </a:solidFill>
                            <a:ln w="6350">
                              <a:noFill/>
                            </a:ln>
                          </wps:spPr>
                          <wps:txbx>
                            <w:txbxContent>
                              <w:p w14:paraId="35997AA3"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G</w:t>
                                </w:r>
                                <w:r>
                                  <w:rPr>
                                    <w:rFonts w:ascii="Times New Roman" w:hAnsi="Times New Roman"/>
                                    <w:position w:val="-5"/>
                                    <w:sz w:val="18"/>
                                    <w:szCs w:val="18"/>
                                    <w:vertAlign w:val="subscript"/>
                                  </w:rPr>
                                  <w:t>G8</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9" name="文字方塊 238"/>
                          <wps:cNvSpPr txBox="1"/>
                          <wps:spPr>
                            <a:xfrm>
                              <a:off x="561316" y="1708166"/>
                              <a:ext cx="224394" cy="134756"/>
                            </a:xfrm>
                            <a:prstGeom prst="rect">
                              <a:avLst/>
                            </a:prstGeom>
                            <a:solidFill>
                              <a:srgbClr val="ECB5B5"/>
                            </a:solidFill>
                            <a:ln w="6350">
                              <a:noFill/>
                            </a:ln>
                          </wps:spPr>
                          <wps:txbx>
                            <w:txbxContent>
                              <w:p w14:paraId="67B4226A"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P</w:t>
                                </w:r>
                                <w:r>
                                  <w:rPr>
                                    <w:rFonts w:ascii="Times New Roman" w:hAnsi="Times New Roman"/>
                                    <w:position w:val="-5"/>
                                    <w:sz w:val="18"/>
                                    <w:szCs w:val="18"/>
                                    <w:vertAlign w:val="subscript"/>
                                  </w:rPr>
                                  <w:t>G12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0" name="文字方塊 238"/>
                          <wps:cNvSpPr txBox="1"/>
                          <wps:spPr>
                            <a:xfrm>
                              <a:off x="808343" y="1708166"/>
                              <a:ext cx="291653" cy="134756"/>
                            </a:xfrm>
                            <a:prstGeom prst="rect">
                              <a:avLst/>
                            </a:prstGeom>
                            <a:solidFill>
                              <a:srgbClr val="ECB5B5"/>
                            </a:solidFill>
                            <a:ln w="6350">
                              <a:noFill/>
                            </a:ln>
                          </wps:spPr>
                          <wps:txbx>
                            <w:txbxContent>
                              <w:p w14:paraId="04733289"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G</w:t>
                                </w:r>
                                <w:r>
                                  <w:rPr>
                                    <w:rFonts w:ascii="Times New Roman" w:hAnsi="Times New Roman"/>
                                    <w:position w:val="-5"/>
                                    <w:sz w:val="18"/>
                                    <w:szCs w:val="18"/>
                                    <w:vertAlign w:val="subscript"/>
                                  </w:rPr>
                                  <w:t>G12</w:t>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w14:anchorId="7FD9B682" id="畫布 246" o:spid="_x0000_s1166" editas="canvas" style="width:6in;height:190.85pt;mso-position-horizontal-relative:char;mso-position-vertical-relative:line" coordsize="54864,242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">
                <v:shape id="_x0000_s1167" type="#_x0000_t75" style="position:absolute;width:54864;height:24237;visibility:visible;mso-wrap-style:square">
                  <v:fill o:detectmouseclick="t"/>
                  <v:path o:connecttype="none"/>
                </v:shape>
                <v:group id="群組 247" o:spid="_x0000_s1168" style="position:absolute;left:9353;top:359;width:36589;height:21902" coordorigin="1800,1800" coordsize="36588,2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圖片 201" o:spid="_x0000_s1169" type="#_x0000_t75" style="position:absolute;left:1800;top:1800;width:36588;height:2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">
                    <v:imagedata r:id="rId14" o:title=""/>
                  </v:shape>
                  <v:shape id="文字方塊 238" o:spid="_x0000_s1170" type="#_x0000_t202" style="position:absolute;left:31179;top:17081;width:1760;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" fillcolor="#ecb5b5" stroked="f" strokeweight=".5pt">
                    <v:textbox inset="0,0,0,0">
                      <w:txbxContent>
                        <w:p w14:paraId="3713D131"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P</w:t>
                          </w:r>
                          <w:r>
                            <w:rPr>
                              <w:rFonts w:ascii="Times New Roman" w:hAnsi="Times New Roman"/>
                              <w:position w:val="-5"/>
                              <w:sz w:val="18"/>
                              <w:szCs w:val="18"/>
                              <w:vertAlign w:val="subscript"/>
                            </w:rPr>
                            <w:t>G0</w:t>
                          </w:r>
                        </w:p>
                      </w:txbxContent>
                    </v:textbox>
                  </v:shape>
                  <v:shape id="文字方塊 238" o:spid="_x0000_s1171" type="#_x0000_t202" style="position:absolute;left:32939;top:17081;width:2036;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" fillcolor="#ecb5b5" stroked="f" strokeweight=".5pt">
                    <v:textbox inset="0,0,0,0">
                      <w:txbxContent>
                        <w:p w14:paraId="3C337291"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G</w:t>
                          </w:r>
                          <w:r>
                            <w:rPr>
                              <w:rFonts w:ascii="Times New Roman" w:hAnsi="Times New Roman"/>
                              <w:position w:val="-5"/>
                              <w:sz w:val="18"/>
                              <w:szCs w:val="18"/>
                              <w:vertAlign w:val="subscript"/>
                            </w:rPr>
                            <w:t>G0</w:t>
                          </w:r>
                        </w:p>
                      </w:txbxContent>
                    </v:textbox>
                  </v:shape>
                  <v:shape id="文字方塊 238" o:spid="_x0000_s1172" type="#_x0000_t202" style="position:absolute;left:22861;top:17081;width:1760;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" fillcolor="#ecb5b5" stroked="f" strokeweight=".5pt">
                    <v:textbox inset="0,0,0,0">
                      <w:txbxContent>
                        <w:p w14:paraId="642BB729"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P</w:t>
                          </w:r>
                          <w:r>
                            <w:rPr>
                              <w:rFonts w:ascii="Times New Roman" w:hAnsi="Times New Roman"/>
                              <w:position w:val="-5"/>
                              <w:sz w:val="18"/>
                              <w:szCs w:val="18"/>
                              <w:vertAlign w:val="subscript"/>
                            </w:rPr>
                            <w:t>G4</w:t>
                          </w:r>
                        </w:p>
                      </w:txbxContent>
                    </v:textbox>
                  </v:shape>
                  <v:shape id="文字方塊 238" o:spid="_x0000_s1173" type="#_x0000_t202" style="position:absolute;left:24621;top:17081;width:2036;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" fillcolor="#ecb5b5" stroked="f" strokeweight=".5pt">
                    <v:textbox inset="0,0,0,0">
                      <w:txbxContent>
                        <w:p w14:paraId="3B4A4F47"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G</w:t>
                          </w:r>
                          <w:r>
                            <w:rPr>
                              <w:rFonts w:ascii="Times New Roman" w:hAnsi="Times New Roman"/>
                              <w:position w:val="-5"/>
                              <w:sz w:val="18"/>
                              <w:szCs w:val="18"/>
                              <w:vertAlign w:val="subscript"/>
                            </w:rPr>
                            <w:t>G4</w:t>
                          </w:r>
                        </w:p>
                      </w:txbxContent>
                    </v:textbox>
                  </v:shape>
                  <v:shape id="文字方塊 238" o:spid="_x0000_s1174" type="#_x0000_t202" style="position:absolute;left:14352;top:17081;width:1760;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" fillcolor="#ecb5b5" stroked="f" strokeweight=".5pt">
                    <v:textbox inset="0,0,0,0">
                      <w:txbxContent>
                        <w:p w14:paraId="4620B3FA"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P</w:t>
                          </w:r>
                          <w:r>
                            <w:rPr>
                              <w:rFonts w:ascii="Times New Roman" w:hAnsi="Times New Roman"/>
                              <w:position w:val="-5"/>
                              <w:sz w:val="18"/>
                              <w:szCs w:val="18"/>
                              <w:vertAlign w:val="subscript"/>
                            </w:rPr>
                            <w:t>G8</w:t>
                          </w:r>
                        </w:p>
                      </w:txbxContent>
                    </v:textbox>
                  </v:shape>
                  <v:shape id="文字方塊 238" o:spid="_x0000_s1175" type="#_x0000_t202" style="position:absolute;left:16112;top:17081;width:2036;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" fillcolor="#ecb5b5" stroked="f" strokeweight=".5pt">
                    <v:textbox inset="0,0,0,0">
                      <w:txbxContent>
                        <w:p w14:paraId="35997AA3"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G</w:t>
                          </w:r>
                          <w:r>
                            <w:rPr>
                              <w:rFonts w:ascii="Times New Roman" w:hAnsi="Times New Roman"/>
                              <w:position w:val="-5"/>
                              <w:sz w:val="18"/>
                              <w:szCs w:val="18"/>
                              <w:vertAlign w:val="subscript"/>
                            </w:rPr>
                            <w:t>G8</w:t>
                          </w:r>
                        </w:p>
                      </w:txbxContent>
                    </v:textbox>
                  </v:shape>
                  <v:shape id="文字方塊 238" o:spid="_x0000_s1176" type="#_x0000_t202" style="position:absolute;left:5613;top:17081;width:2244;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" fillcolor="#ecb5b5" stroked="f" strokeweight=".5pt">
                    <v:textbox inset="0,0,0,0">
                      <w:txbxContent>
                        <w:p w14:paraId="67B4226A"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P</w:t>
                          </w:r>
                          <w:r>
                            <w:rPr>
                              <w:rFonts w:ascii="Times New Roman" w:hAnsi="Times New Roman"/>
                              <w:position w:val="-5"/>
                              <w:sz w:val="18"/>
                              <w:szCs w:val="18"/>
                              <w:vertAlign w:val="subscript"/>
                            </w:rPr>
                            <w:t>G12</w:t>
                          </w:r>
                        </w:p>
                      </w:txbxContent>
                    </v:textbox>
                  </v:shape>
                  <v:shape id="文字方塊 238" o:spid="_x0000_s1177" type="#_x0000_t202" style="position:absolute;left:8083;top:17081;width:2916;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" fillcolor="#ecb5b5" stroked="f" strokeweight=".5pt">
                    <v:textbox inset="0,0,0,0">
                      <w:txbxContent>
                        <w:p w14:paraId="04733289" w14:textId="77777777" w:rsidR="00CA2D71" w:rsidRDefault="00CA2D71" w:rsidP="000B2F95">
                          <w:pPr>
                            <w:pStyle w:val="NormalWeb"/>
                            <w:spacing w:before="0" w:beforeAutospacing="0" w:after="0" w:afterAutospacing="0" w:line="160" w:lineRule="exact"/>
                          </w:pPr>
                          <w:r>
                            <w:rPr>
                              <w:rFonts w:ascii="Times New Roman" w:hAnsi="Times New Roman"/>
                              <w:sz w:val="18"/>
                              <w:szCs w:val="18"/>
                            </w:rPr>
                            <w:t>G</w:t>
                          </w:r>
                          <w:r>
                            <w:rPr>
                              <w:rFonts w:ascii="Times New Roman" w:hAnsi="Times New Roman"/>
                              <w:position w:val="-5"/>
                              <w:sz w:val="18"/>
                              <w:szCs w:val="18"/>
                              <w:vertAlign w:val="subscript"/>
                            </w:rPr>
                            <w:t>G12</w:t>
                          </w:r>
                        </w:p>
                      </w:txbxContent>
                    </v:textbox>
                  </v:shape>
                </v:group>
                <w10:anchorlock/>
              </v:group>
            </w:pict>
          </mc:Fallback>
        </mc:AlternateContent>
      </w:r>
    </w:p>
    <w:p w14:paraId="784CDF9B" w14:textId="62B8A018" w:rsidR="00D07508" w:rsidRDefault="00D07508" w:rsidP="00D07508">
      <w:pPr>
        <w:pStyle w:val="Caption"/>
        <w:jc w:val="center"/>
      </w:pPr>
      <w:r>
        <w:t xml:space="preserve">Figure </w:t>
      </w:r>
      <w:fldSimple w:instr=" SEQ Figure \* ARABIC ">
        <w:r w:rsidR="00BE4DAB">
          <w:rPr>
            <w:noProof/>
          </w:rPr>
          <w:t>5</w:t>
        </w:r>
      </w:fldSimple>
      <w:r>
        <w:t xml:space="preserve"> - Hierarchical Carry-Lookahead Adder</w:t>
      </w:r>
    </w:p>
    <w:p w14:paraId="12CD03D2" w14:textId="75EF4C3E" w:rsidR="0089669B" w:rsidRPr="00E65FAC" w:rsidRDefault="0089669B">
      <w:pPr>
        <w:spacing w:before="240" w:line="360" w:lineRule="exact"/>
        <w:ind w:firstLine="720"/>
        <w:jc w:val="both"/>
        <w:rPr>
          <w:i/>
        </w:rPr>
      </w:pPr>
      <w:r>
        <w:lastRenderedPageBreak/>
        <w:t>Carry-Select Adder (CSA) features another way to speed up the carry computation. It consists of two full adders (or CRAs if multiple bits are grouped) and a multiplexor. One adder computes the sum and carry-out based on the assumption that the carry-in is 0, and the other assumes that the carry-in is 1. In this way, both possible outcomes are pre-computed. Once the real carry-in arrives, the corresponding sum and carry-out is selected to be delivered to the next stage. By paying the price of almost twice the numbers of adders, we gain some speedup</w:t>
      </w:r>
      <w:r w:rsidR="005E412A">
        <w:t xml:space="preserve"> </w:t>
      </w:r>
      <w:r w:rsidR="005E412A">
        <w:rPr>
          <w:i/>
        </w:rPr>
        <w:t>(how exactly do we gain this speedup – we will discuss this in lecture, but you should make sure you understand and explain in your own words for your lab report!)</w:t>
      </w:r>
    </w:p>
    <w:p w14:paraId="5E184EAD" w14:textId="77777777" w:rsidR="004F5569" w:rsidRDefault="004F5569">
      <w:pPr>
        <w:spacing w:before="240" w:line="360" w:lineRule="exact"/>
        <w:ind w:firstLine="720"/>
        <w:jc w:val="both"/>
      </w:pPr>
      <w:r>
        <w:t>In this lab, you are going to design a 16-bit CSA with 4x4-bit hierarchical structure as illustrated by Figure 5. For each group of 4-bit inputs, we use two CRAs to calculate two versions of the results, one with carry-in bit assumed to be 0 and the other to be 1. Note that the lowest significant group requires only one CRA, since its carry-in bit is directly available. Therefore, eventually the 16-bit CSA will contain seven 4-bit CRAs.</w:t>
      </w:r>
    </w:p>
    <w:p w14:paraId="658F364F" w14:textId="77777777" w:rsidR="0089669B" w:rsidRDefault="00000000">
      <w:pPr>
        <w:spacing w:before="240"/>
        <w:jc w:val="center"/>
      </w:pPr>
      <w:r>
        <w:pict w14:anchorId="2F37C59C">
          <v:shape id="_x0000_i1027" type="#_x0000_t75" style="width:468pt;height:150pt" filled="t">
            <v:fill color2="black"/>
            <v:imagedata r:id="rId15" o:title=""/>
          </v:shape>
        </w:pict>
      </w:r>
    </w:p>
    <w:p w14:paraId="42237161" w14:textId="77777777" w:rsidR="0089669B" w:rsidRDefault="0089669B">
      <w:pPr>
        <w:pStyle w:val="Heading2"/>
        <w:rPr>
          <w:u w:val="single"/>
        </w:rPr>
      </w:pPr>
      <w:r>
        <w:t>Figure 5: 16-bit Carry-Select Adder Block Diagram</w:t>
      </w:r>
    </w:p>
    <w:p w14:paraId="64C179AB" w14:textId="77777777" w:rsidR="0089669B" w:rsidRDefault="0089669B">
      <w:pPr>
        <w:rPr>
          <w:u w:val="single"/>
        </w:rPr>
      </w:pPr>
    </w:p>
    <w:p w14:paraId="6D657062" w14:textId="77777777" w:rsidR="00475582" w:rsidRDefault="00475582">
      <w:pPr>
        <w:rPr>
          <w:u w:val="single"/>
        </w:rPr>
      </w:pPr>
    </w:p>
    <w:p w14:paraId="67954294" w14:textId="77777777" w:rsidR="0089669B" w:rsidRDefault="0089669B">
      <w:pPr>
        <w:rPr>
          <w:b/>
          <w:bCs/>
        </w:rPr>
      </w:pPr>
      <w:r>
        <w:rPr>
          <w:u w:val="single"/>
        </w:rPr>
        <w:t>Your circuits should have the following inputs and outputs:</w:t>
      </w:r>
    </w:p>
    <w:p w14:paraId="64282605" w14:textId="77777777" w:rsidR="0089669B" w:rsidRDefault="0089669B">
      <w:pPr>
        <w:ind w:left="360"/>
        <w:rPr>
          <w:bCs/>
        </w:rPr>
      </w:pPr>
      <w:r>
        <w:rPr>
          <w:b/>
          <w:bCs/>
        </w:rPr>
        <w:t>Inputs</w:t>
      </w:r>
    </w:p>
    <w:p w14:paraId="73476A20" w14:textId="13F5D369" w:rsidR="0089669B" w:rsidRDefault="0089669B">
      <w:pPr>
        <w:ind w:left="720"/>
      </w:pPr>
      <w:proofErr w:type="spellStart"/>
      <w:r>
        <w:rPr>
          <w:bCs/>
        </w:rPr>
        <w:t>Clk</w:t>
      </w:r>
      <w:proofErr w:type="spellEnd"/>
      <w:r>
        <w:rPr>
          <w:bCs/>
        </w:rPr>
        <w:t xml:space="preserve">, </w:t>
      </w:r>
      <w:proofErr w:type="spellStart"/>
      <w:proofErr w:type="gramStart"/>
      <w:r>
        <w:rPr>
          <w:bCs/>
        </w:rPr>
        <w:t>Reset</w:t>
      </w:r>
      <w:proofErr w:type="gramEnd"/>
      <w:r w:rsidR="00BF65C7">
        <w:rPr>
          <w:bCs/>
        </w:rPr>
        <w:t>_Clear</w:t>
      </w:r>
      <w:proofErr w:type="spellEnd"/>
      <w:r>
        <w:rPr>
          <w:bCs/>
        </w:rPr>
        <w:t xml:space="preserve">, </w:t>
      </w:r>
      <w:proofErr w:type="spellStart"/>
      <w:r w:rsidR="00BF65C7">
        <w:rPr>
          <w:bCs/>
        </w:rPr>
        <w:t>Run_Accumulate</w:t>
      </w:r>
      <w:proofErr w:type="spellEnd"/>
      <w:r w:rsidR="008155D5">
        <w:rPr>
          <w:b/>
          <w:bCs/>
        </w:rPr>
        <w:t xml:space="preserve"> </w:t>
      </w:r>
      <w:r>
        <w:t>– logic</w:t>
      </w:r>
    </w:p>
    <w:p w14:paraId="15BF4570" w14:textId="2FC4BAE8" w:rsidR="0089669B" w:rsidRDefault="0089669B">
      <w:pPr>
        <w:ind w:left="720"/>
        <w:rPr>
          <w:b/>
          <w:bCs/>
        </w:rPr>
      </w:pPr>
      <w:r>
        <w:t>SW – logic [</w:t>
      </w:r>
      <w:r w:rsidR="00CB6AA8">
        <w:t>15</w:t>
      </w:r>
      <w:r>
        <w:t>:0]</w:t>
      </w:r>
    </w:p>
    <w:p w14:paraId="65D79E3F" w14:textId="77777777" w:rsidR="0089669B" w:rsidRDefault="0089669B">
      <w:pPr>
        <w:ind w:left="360"/>
        <w:rPr>
          <w:bCs/>
        </w:rPr>
      </w:pPr>
      <w:r>
        <w:rPr>
          <w:b/>
          <w:bCs/>
        </w:rPr>
        <w:t>Outputs</w:t>
      </w:r>
    </w:p>
    <w:p w14:paraId="1BDEB872" w14:textId="44DF1804" w:rsidR="0089669B" w:rsidRDefault="00E77AC6">
      <w:pPr>
        <w:ind w:left="720"/>
      </w:pPr>
      <w:proofErr w:type="spellStart"/>
      <w:r>
        <w:rPr>
          <w:bCs/>
        </w:rPr>
        <w:t>sign_LED</w:t>
      </w:r>
      <w:proofErr w:type="spellEnd"/>
      <w:r w:rsidR="0089669B">
        <w:rPr>
          <w:bCs/>
        </w:rPr>
        <w:t xml:space="preserve"> </w:t>
      </w:r>
      <w:r w:rsidR="0089669B">
        <w:t>– logic</w:t>
      </w:r>
    </w:p>
    <w:p w14:paraId="6C8820AD" w14:textId="5DB84FFC" w:rsidR="00CB6AA8" w:rsidRDefault="00CB6AA8">
      <w:pPr>
        <w:ind w:left="720"/>
      </w:pPr>
      <w:proofErr w:type="spellStart"/>
      <w:r>
        <w:t>hex_gridA</w:t>
      </w:r>
      <w:proofErr w:type="spellEnd"/>
      <w:r>
        <w:t xml:space="preserve"> – logic [3:0]</w:t>
      </w:r>
    </w:p>
    <w:p w14:paraId="0924A41B" w14:textId="51F350E9" w:rsidR="00CB6AA8" w:rsidRDefault="00CB6AA8">
      <w:pPr>
        <w:ind w:left="720"/>
      </w:pPr>
      <w:proofErr w:type="spellStart"/>
      <w:r>
        <w:t>hex_segA</w:t>
      </w:r>
      <w:proofErr w:type="spellEnd"/>
      <w:r>
        <w:t xml:space="preserve"> – logic [7:0]</w:t>
      </w:r>
    </w:p>
    <w:p w14:paraId="459F4957" w14:textId="025A2630" w:rsidR="00E77AC6" w:rsidRDefault="00E77AC6" w:rsidP="00E77AC6">
      <w:pPr>
        <w:ind w:left="720"/>
      </w:pPr>
      <w:proofErr w:type="spellStart"/>
      <w:r>
        <w:t>hex_grid</w:t>
      </w:r>
      <w:r w:rsidR="00D62DC7">
        <w:t>B</w:t>
      </w:r>
      <w:proofErr w:type="spellEnd"/>
      <w:r>
        <w:t xml:space="preserve"> – logic [3:0]</w:t>
      </w:r>
    </w:p>
    <w:p w14:paraId="7C5435C2" w14:textId="250F1895" w:rsidR="00E77AC6" w:rsidRDefault="00E77AC6" w:rsidP="00E77AC6">
      <w:pPr>
        <w:ind w:left="720"/>
      </w:pPr>
      <w:proofErr w:type="spellStart"/>
      <w:r>
        <w:t>hex_seg</w:t>
      </w:r>
      <w:r w:rsidR="00D62DC7">
        <w:t>B</w:t>
      </w:r>
      <w:proofErr w:type="spellEnd"/>
      <w:r>
        <w:t xml:space="preserve"> – logic [7:0]</w:t>
      </w:r>
    </w:p>
    <w:p w14:paraId="109A441F" w14:textId="77777777" w:rsidR="0089669B" w:rsidRDefault="0089669B">
      <w:pPr>
        <w:ind w:left="360"/>
      </w:pPr>
      <w:r>
        <w:rPr>
          <w:b/>
          <w:bCs/>
        </w:rPr>
        <w:t>Internal Registers</w:t>
      </w:r>
    </w:p>
    <w:p w14:paraId="093413A2" w14:textId="7BD1D702" w:rsidR="00892817" w:rsidRPr="00892817" w:rsidRDefault="00510A06" w:rsidP="00892817">
      <w:pPr>
        <w:ind w:left="720"/>
        <w:rPr>
          <w:rFonts w:eastAsia="DengXian"/>
        </w:rPr>
      </w:pPr>
      <w:r>
        <w:rPr>
          <w:lang w:eastAsia="zh-TW"/>
        </w:rPr>
        <w:t>In</w:t>
      </w:r>
      <w:r>
        <w:t xml:space="preserve"> </w:t>
      </w:r>
      <w:r w:rsidR="00892817">
        <w:t>– logic [1</w:t>
      </w:r>
      <w:r>
        <w:t>6</w:t>
      </w:r>
      <w:r w:rsidR="00892817">
        <w:t>:0</w:t>
      </w:r>
      <w:proofErr w:type="gramStart"/>
      <w:r w:rsidR="00892817">
        <w:t>]</w:t>
      </w:r>
      <w:r w:rsidR="00D473E4">
        <w:t xml:space="preserve">  holds</w:t>
      </w:r>
      <w:proofErr w:type="gramEnd"/>
      <w:r w:rsidR="00D473E4">
        <w:t xml:space="preserve"> either switch or the sum </w:t>
      </w:r>
    </w:p>
    <w:p w14:paraId="186AE27C" w14:textId="79E4950F" w:rsidR="00964B24" w:rsidRDefault="00510A06">
      <w:pPr>
        <w:ind w:left="720"/>
      </w:pPr>
      <w:r>
        <w:rPr>
          <w:lang w:eastAsia="zh-TW"/>
        </w:rPr>
        <w:t>Out</w:t>
      </w:r>
      <w:r>
        <w:t xml:space="preserve"> </w:t>
      </w:r>
      <w:r w:rsidR="0089669B">
        <w:t>– logic [1</w:t>
      </w:r>
      <w:r>
        <w:t>6</w:t>
      </w:r>
      <w:r w:rsidR="0089669B">
        <w:t>:0]</w:t>
      </w:r>
      <w:r w:rsidR="00D473E4">
        <w:t xml:space="preserve"> holds </w:t>
      </w:r>
      <w:r w:rsidR="00BE1183">
        <w:t>output</w:t>
      </w:r>
      <w:r w:rsidR="00D473E4">
        <w:t xml:space="preserve"> of one </w:t>
      </w:r>
      <w:proofErr w:type="gramStart"/>
      <w:r w:rsidR="00D473E4">
        <w:t>operat</w:t>
      </w:r>
      <w:r w:rsidR="00964B24">
        <w:t>ion</w:t>
      </w:r>
      <w:proofErr w:type="gramEnd"/>
    </w:p>
    <w:p w14:paraId="4D967992" w14:textId="294319B8" w:rsidR="00510A06" w:rsidRDefault="00510A06" w:rsidP="00CB6AA8">
      <w:pPr>
        <w:ind w:left="720"/>
      </w:pPr>
      <w:r>
        <w:t>S– logic [16:0]</w:t>
      </w:r>
      <w:r w:rsidR="00D473E4">
        <w:t xml:space="preserve"> holds the adder sum </w:t>
      </w:r>
      <w:proofErr w:type="gramStart"/>
      <w:r w:rsidR="00D473E4">
        <w:t>result</w:t>
      </w:r>
      <w:proofErr w:type="gramEnd"/>
    </w:p>
    <w:p w14:paraId="506B2435" w14:textId="03D97E5D" w:rsidR="009C363D" w:rsidRDefault="0089669B">
      <w:pPr>
        <w:spacing w:before="240" w:line="360" w:lineRule="exact"/>
        <w:ind w:firstLine="720"/>
        <w:jc w:val="both"/>
      </w:pPr>
      <w:proofErr w:type="gramStart"/>
      <w:r>
        <w:lastRenderedPageBreak/>
        <w:t>SW[</w:t>
      </w:r>
      <w:proofErr w:type="gramEnd"/>
      <w:r w:rsidR="00CB6AA8">
        <w:t>16</w:t>
      </w:r>
      <w:r>
        <w:t>:0] should come from on-board switches</w:t>
      </w:r>
      <w:r w:rsidR="00E1109C">
        <w:t xml:space="preserve"> </w:t>
      </w:r>
      <w:r>
        <w:t xml:space="preserve">and its value should be displayed on </w:t>
      </w:r>
      <w:r w:rsidR="007928B9" w:rsidRPr="007928B9">
        <w:t xml:space="preserve"> </w:t>
      </w:r>
      <w:r w:rsidR="00725463">
        <w:t>hex grids A</w:t>
      </w:r>
      <w:r w:rsidR="00E1109C">
        <w:t>. There are only two b</w:t>
      </w:r>
      <w:r w:rsidR="00823D55">
        <w:t>u</w:t>
      </w:r>
      <w:r w:rsidR="00E1109C">
        <w:t xml:space="preserve">ttons, </w:t>
      </w:r>
      <w:proofErr w:type="spellStart"/>
      <w:proofErr w:type="gramStart"/>
      <w:r w:rsidR="00E1109C">
        <w:t>Reset</w:t>
      </w:r>
      <w:proofErr w:type="gramEnd"/>
      <w:r w:rsidR="00E1109C">
        <w:t>_Clear</w:t>
      </w:r>
      <w:proofErr w:type="spellEnd"/>
      <w:r w:rsidR="00E1109C">
        <w:t xml:space="preserve"> and Run_</w:t>
      </w:r>
      <w:r w:rsidR="00E1109C" w:rsidRPr="00E1109C">
        <w:rPr>
          <w:bCs/>
        </w:rPr>
        <w:t xml:space="preserve"> </w:t>
      </w:r>
      <w:r w:rsidR="00E1109C">
        <w:rPr>
          <w:bCs/>
        </w:rPr>
        <w:t>Accumulate.</w:t>
      </w:r>
      <w:r w:rsidR="00E1109C">
        <w:rPr>
          <w:b/>
          <w:bCs/>
        </w:rPr>
        <w:t xml:space="preserve"> </w:t>
      </w:r>
      <w:r w:rsidR="00B307CF">
        <w:t>The</w:t>
      </w:r>
      <w:r>
        <w:t xml:space="preserve"> </w:t>
      </w:r>
      <w:proofErr w:type="spellStart"/>
      <w:r w:rsidR="00725463">
        <w:t>sign_LED</w:t>
      </w:r>
      <w:proofErr w:type="spellEnd"/>
      <w:r>
        <w:t xml:space="preserve"> should be displayed on </w:t>
      </w:r>
      <w:proofErr w:type="gramStart"/>
      <w:r>
        <w:t>LED[</w:t>
      </w:r>
      <w:proofErr w:type="gramEnd"/>
      <w:r w:rsidR="00725463">
        <w:t>0</w:t>
      </w:r>
      <w:r>
        <w:t>] to indicate overflow. When Run</w:t>
      </w:r>
      <w:r w:rsidR="00B307CF">
        <w:t>_Accumulate</w:t>
      </w:r>
      <w:r>
        <w:t xml:space="preserve"> is pressed, </w:t>
      </w:r>
      <w:proofErr w:type="gramStart"/>
      <w:r w:rsidR="00B307CF">
        <w:t>S</w:t>
      </w:r>
      <w:r w:rsidR="00892817">
        <w:t>[</w:t>
      </w:r>
      <w:proofErr w:type="gramEnd"/>
      <w:r w:rsidR="00892817">
        <w:t>15</w:t>
      </w:r>
      <w:r>
        <w:t xml:space="preserve">:0] </w:t>
      </w:r>
      <w:r w:rsidR="00892817">
        <w:t xml:space="preserve">and </w:t>
      </w:r>
      <w:proofErr w:type="spellStart"/>
      <w:r w:rsidR="00D62DC7">
        <w:t>sign_LED</w:t>
      </w:r>
      <w:proofErr w:type="spellEnd"/>
      <w:r w:rsidR="00892817">
        <w:t xml:space="preserve"> </w:t>
      </w:r>
      <w:r>
        <w:t>should be updated with the result of adding SW[15:0] (</w:t>
      </w:r>
      <w:r>
        <w:rPr>
          <w:i/>
        </w:rPr>
        <w:t>A</w:t>
      </w:r>
      <w:r>
        <w:t xml:space="preserve">) and the </w:t>
      </w:r>
      <w:r w:rsidR="00B307CF">
        <w:t>updated Out</w:t>
      </w:r>
      <w:r>
        <w:t>[1</w:t>
      </w:r>
      <w:r w:rsidR="00892817">
        <w:t>5</w:t>
      </w:r>
      <w:r>
        <w:t>:0] (</w:t>
      </w:r>
      <w:r>
        <w:rPr>
          <w:i/>
        </w:rPr>
        <w:t>B</w:t>
      </w:r>
      <w:r>
        <w:t>).</w:t>
      </w:r>
      <w:r w:rsidR="00B307CF">
        <w:t xml:space="preserve"> The New sum result will be </w:t>
      </w:r>
      <w:r w:rsidR="00CF110D">
        <w:t>written</w:t>
      </w:r>
      <w:r w:rsidR="00B307CF">
        <w:t xml:space="preserve"> into </w:t>
      </w:r>
      <w:proofErr w:type="gramStart"/>
      <w:r w:rsidR="00B307CF">
        <w:t>Out[</w:t>
      </w:r>
      <w:proofErr w:type="gramEnd"/>
      <w:r w:rsidR="00B307CF">
        <w:t xml:space="preserve">15:0]. Each press on Run_Accumulate accumulates the switch value </w:t>
      </w:r>
      <w:r w:rsidR="00915542">
        <w:t>to</w:t>
      </w:r>
      <w:r w:rsidR="00B307CF">
        <w:t xml:space="preserve"> the </w:t>
      </w:r>
      <w:r w:rsidR="005A3801">
        <w:t xml:space="preserve">previous sum </w:t>
      </w:r>
      <w:r w:rsidR="00B307CF">
        <w:t xml:space="preserve">result. </w:t>
      </w:r>
      <w:r>
        <w:t xml:space="preserve"> </w:t>
      </w:r>
      <w:proofErr w:type="spellStart"/>
      <w:r>
        <w:t>Reset</w:t>
      </w:r>
      <w:r w:rsidR="00B307CF">
        <w:t>_Clear</w:t>
      </w:r>
      <w:proofErr w:type="spellEnd"/>
      <w:r>
        <w:t xml:space="preserve"> should clear all the registers.</w:t>
      </w:r>
      <w:r w:rsidR="008155D5">
        <w:t xml:space="preserve"> </w:t>
      </w:r>
      <w:r>
        <w:t>To achieve optimal speed</w:t>
      </w:r>
      <w:r w:rsidR="004D071D">
        <w:t xml:space="preserve"> and resource usage balance</w:t>
      </w:r>
      <w:r>
        <w:t>, the C</w:t>
      </w:r>
      <w:r w:rsidR="004D071D">
        <w:t>L</w:t>
      </w:r>
      <w:r>
        <w:t xml:space="preserve">A </w:t>
      </w:r>
      <w:r w:rsidR="004D071D">
        <w:t xml:space="preserve">and CSA </w:t>
      </w:r>
      <w:r>
        <w:t>will also need to be built in a hierarchical fashion.</w:t>
      </w:r>
      <w:r w:rsidR="008155D5">
        <w:t xml:space="preserve"> </w:t>
      </w:r>
      <w:r>
        <w:t xml:space="preserve">In this lab, </w:t>
      </w:r>
      <w:r w:rsidR="004D071D">
        <w:t xml:space="preserve">they </w:t>
      </w:r>
      <w:r>
        <w:t>should be implemented in 4x4-bit instead of 16-bit.</w:t>
      </w:r>
      <w:r w:rsidR="004D071D">
        <w:t xml:space="preserve"> </w:t>
      </w:r>
      <w:r w:rsidR="0045100D">
        <w:t>Also, for this lab, Cin</w:t>
      </w:r>
      <w:r w:rsidR="009E3422">
        <w:t xml:space="preserve"> (carry</w:t>
      </w:r>
      <w:r w:rsidR="00B54791">
        <w:t>-</w:t>
      </w:r>
      <w:r w:rsidR="009E3422">
        <w:t>in)</w:t>
      </w:r>
      <w:r w:rsidR="0045100D">
        <w:t xml:space="preserve"> may be assumed to be 0.</w:t>
      </w:r>
    </w:p>
    <w:p w14:paraId="3958F5F2" w14:textId="084F934A" w:rsidR="0089669B" w:rsidRDefault="0089669B" w:rsidP="000D6E3A">
      <w:pPr>
        <w:spacing w:before="240" w:line="360" w:lineRule="exact"/>
        <w:ind w:firstLine="720"/>
        <w:jc w:val="both"/>
      </w:pPr>
      <w:r>
        <w:t>Upon pressing the ‘Run</w:t>
      </w:r>
      <w:r w:rsidR="00675748">
        <w:t>_Accumulate</w:t>
      </w:r>
      <w:r>
        <w:t xml:space="preserve">’ button, the state machine will load the resulting sum </w:t>
      </w:r>
      <w:r w:rsidR="004E4372">
        <w:t xml:space="preserve">(A+B) </w:t>
      </w:r>
      <w:r>
        <w:t xml:space="preserve">into </w:t>
      </w:r>
      <w:r w:rsidR="00675748">
        <w:t xml:space="preserve">the </w:t>
      </w:r>
      <w:r>
        <w:t xml:space="preserve">16-bit </w:t>
      </w:r>
      <w:r w:rsidR="00675748">
        <w:t xml:space="preserve">Out </w:t>
      </w:r>
      <w:r>
        <w:t>register</w:t>
      </w:r>
      <w:r w:rsidR="004437DA">
        <w:t xml:space="preserve"> to display</w:t>
      </w:r>
      <w:r w:rsidR="006302D9">
        <w:t xml:space="preserve">. </w:t>
      </w:r>
      <w:r>
        <w:t xml:space="preserve">The load and run operation </w:t>
      </w:r>
      <w:r w:rsidR="005620A6">
        <w:t>will</w:t>
      </w:r>
      <w:r>
        <w:t xml:space="preserve"> be executed only once when the </w:t>
      </w:r>
      <w:r w:rsidR="00675748">
        <w:t>Run_Accum</w:t>
      </w:r>
      <w:r w:rsidR="00D6510A">
        <w:t>u</w:t>
      </w:r>
      <w:r w:rsidR="00675748">
        <w:t>late</w:t>
      </w:r>
      <w:r>
        <w:t xml:space="preserve"> button is pressed each time, respectively.</w:t>
      </w:r>
      <w:r w:rsidR="008709AA">
        <w:t xml:space="preserve"> </w:t>
      </w:r>
      <w:r>
        <w:t>The circuit should be able to run multiple times without reset</w:t>
      </w:r>
      <w:r w:rsidR="005620A6">
        <w:t>ting</w:t>
      </w:r>
      <w:r>
        <w:t xml:space="preserve"> the </w:t>
      </w:r>
      <w:r w:rsidR="008709AA">
        <w:t xml:space="preserve">circuit before each operation. </w:t>
      </w:r>
    </w:p>
    <w:p w14:paraId="305A000B" w14:textId="77777777" w:rsidR="000923F2" w:rsidRDefault="000923F2" w:rsidP="005620A6">
      <w:pPr>
        <w:spacing w:before="240" w:line="360" w:lineRule="exact"/>
        <w:ind w:firstLine="720"/>
        <w:jc w:val="both"/>
      </w:pPr>
    </w:p>
    <w:p w14:paraId="24E025F3" w14:textId="106DB1D5" w:rsidR="0089669B" w:rsidRDefault="0089669B">
      <w:pPr>
        <w:spacing w:before="240" w:line="360" w:lineRule="exact"/>
        <w:jc w:val="both"/>
      </w:pPr>
      <w:r>
        <w:t>III.</w:t>
      </w:r>
      <w:r>
        <w:tab/>
      </w:r>
      <w:r>
        <w:rPr>
          <w:u w:val="single"/>
        </w:rPr>
        <w:t>PRE-LAB</w:t>
      </w:r>
    </w:p>
    <w:p w14:paraId="51E7E4E9" w14:textId="77777777" w:rsidR="0089669B" w:rsidRDefault="0089669B" w:rsidP="005B74D4">
      <w:pPr>
        <w:spacing w:before="240" w:line="360" w:lineRule="atLeast"/>
        <w:jc w:val="both"/>
      </w:pPr>
      <w:r>
        <w:t>Design, document, and implement a 16-bit carry-ripple adder, a 16-bit carry-lookahead adder, and a 16-bit carry-select adder in SystemVerilog.</w:t>
      </w:r>
      <w:r w:rsidR="00C97171">
        <w:t xml:space="preserve"> Use the provided code (from the website) as a testing framework. </w:t>
      </w:r>
    </w:p>
    <w:p w14:paraId="4C4CC1E9" w14:textId="62F8956D" w:rsidR="00482D10" w:rsidRDefault="0035266E" w:rsidP="00CD4A87">
      <w:pPr>
        <w:spacing w:before="240" w:line="360" w:lineRule="atLeast"/>
        <w:jc w:val="both"/>
      </w:pPr>
      <w:r>
        <w:t xml:space="preserve">Make sure you are ready to demo with your </w:t>
      </w:r>
      <w:r w:rsidR="00EB4A10">
        <w:t>code for the 3, 16-bit adders with a project ready to synthesize and test on the FPGA board</w:t>
      </w:r>
      <w:r w:rsidR="00352D3F">
        <w:t xml:space="preserve"> and</w:t>
      </w:r>
      <w:r w:rsidR="00EB4A10">
        <w:t xml:space="preserve"> be prepared to show your TA each adder’s code to verify they are indeed performing according to design.</w:t>
      </w:r>
      <w:r w:rsidR="00824D28">
        <w:t xml:space="preserve"> Note that you will have to comment out and uncomment each adder’s code to demo each adder independently, as we do not want the results from one adder to affect the overall FPGA results. In addition, make sure you </w:t>
      </w:r>
      <w:r w:rsidR="00824D28">
        <w:rPr>
          <w:b/>
          <w:bCs/>
        </w:rPr>
        <w:t>remove</w:t>
      </w:r>
      <w:r w:rsidR="00824D28">
        <w:t xml:space="preserve"> any debug cores you may have used</w:t>
      </w:r>
      <w:r w:rsidR="00463735">
        <w:t xml:space="preserve"> to speed up the synthesis process.</w:t>
      </w:r>
    </w:p>
    <w:p w14:paraId="173A6C8A" w14:textId="71A7F5DC" w:rsidR="00CD4A87" w:rsidRDefault="006D1B0E" w:rsidP="00CD4A87">
      <w:pPr>
        <w:spacing w:before="240" w:line="360" w:lineRule="atLeast"/>
        <w:jc w:val="both"/>
      </w:pPr>
      <w:r>
        <w:t xml:space="preserve">For submitting your code online, make sure to put </w:t>
      </w:r>
      <w:r w:rsidRPr="006D1B0E">
        <w:rPr>
          <w:b/>
          <w:bCs/>
        </w:rPr>
        <w:t>only the .SV</w:t>
      </w:r>
      <w:r>
        <w:t xml:space="preserve"> files into a .zip and upload the file in the form of ece385-lab3-net_id1-netid_2.zip</w:t>
      </w:r>
      <w:r w:rsidR="00642A35">
        <w:t>. Note that you will</w:t>
      </w:r>
      <w:r w:rsidR="0076354F">
        <w:t xml:space="preserve"> need</w:t>
      </w:r>
      <w:r w:rsidR="00642A35">
        <w:t xml:space="preserve"> to </w:t>
      </w:r>
      <w:r w:rsidR="002E67BC">
        <w:t xml:space="preserve">zip and </w:t>
      </w:r>
      <w:r w:rsidR="00642A35">
        <w:t>include the entire &lt;</w:t>
      </w:r>
      <w:proofErr w:type="spellStart"/>
      <w:r w:rsidR="00642A35">
        <w:t>project</w:t>
      </w:r>
      <w:r w:rsidR="00002101">
        <w:t>_name</w:t>
      </w:r>
      <w:proofErr w:type="spellEnd"/>
      <w:proofErr w:type="gramStart"/>
      <w:r w:rsidR="00002101">
        <w:t>&gt;</w:t>
      </w:r>
      <w:r w:rsidR="00642A35">
        <w:t>.</w:t>
      </w:r>
      <w:proofErr w:type="spellStart"/>
      <w:r w:rsidR="00642A35">
        <w:t>srcs</w:t>
      </w:r>
      <w:proofErr w:type="spellEnd"/>
      <w:proofErr w:type="gramEnd"/>
      <w:r w:rsidR="00642A35">
        <w:t xml:space="preserve"> directory from your Vivado project</w:t>
      </w:r>
      <w:r w:rsidR="00C44314">
        <w:t xml:space="preserve">, as it will include both imported and newly created files. </w:t>
      </w:r>
    </w:p>
    <w:p w14:paraId="2A0A0CC3" w14:textId="77777777" w:rsidR="00A11CAE" w:rsidRDefault="00A11CAE" w:rsidP="00CD4A87">
      <w:pPr>
        <w:spacing w:before="240" w:line="360" w:lineRule="atLeast"/>
        <w:jc w:val="both"/>
      </w:pPr>
    </w:p>
    <w:p w14:paraId="1611FAF5" w14:textId="77777777" w:rsidR="00A11CAE" w:rsidRDefault="00A11CAE" w:rsidP="00CD4A87">
      <w:pPr>
        <w:spacing w:before="240" w:line="360" w:lineRule="atLeast"/>
        <w:jc w:val="both"/>
      </w:pPr>
    </w:p>
    <w:p w14:paraId="751BA2B6" w14:textId="77777777" w:rsidR="00A11CAE" w:rsidRPr="00642A35" w:rsidRDefault="00A11CAE" w:rsidP="00CD4A87">
      <w:pPr>
        <w:spacing w:before="240" w:line="360" w:lineRule="atLeast"/>
        <w:jc w:val="both"/>
        <w:rPr>
          <w:sz w:val="28"/>
          <w:szCs w:val="28"/>
        </w:rPr>
      </w:pPr>
    </w:p>
    <w:p w14:paraId="038D4E26" w14:textId="77777777" w:rsidR="0089669B" w:rsidRDefault="0089669B">
      <w:pPr>
        <w:spacing w:before="240" w:line="360" w:lineRule="atLeast"/>
        <w:jc w:val="both"/>
      </w:pPr>
      <w:r>
        <w:rPr>
          <w:b/>
        </w:rPr>
        <w:lastRenderedPageBreak/>
        <w:t>Demo Points Breakdown:</w:t>
      </w:r>
    </w:p>
    <w:p w14:paraId="3E54E92A" w14:textId="77777777" w:rsidR="0089669B" w:rsidRDefault="009061F8">
      <w:pPr>
        <w:spacing w:before="240" w:line="360" w:lineRule="atLeast"/>
        <w:jc w:val="both"/>
      </w:pPr>
      <w:r>
        <w:t xml:space="preserve">1.0 </w:t>
      </w:r>
      <w:r w:rsidR="0089669B">
        <w:t>point: Correct operation of the Carry-Ripple Adder on the DE2 board</w:t>
      </w:r>
    </w:p>
    <w:p w14:paraId="5A81D8C8" w14:textId="3D59CBB7" w:rsidR="0089669B" w:rsidRDefault="003F6051">
      <w:pPr>
        <w:spacing w:before="240" w:line="360" w:lineRule="atLeast"/>
        <w:jc w:val="both"/>
      </w:pPr>
      <w:r>
        <w:t>2</w:t>
      </w:r>
      <w:r w:rsidR="0089669B">
        <w:t>.</w:t>
      </w:r>
      <w:r w:rsidR="00790D48">
        <w:t>0</w:t>
      </w:r>
      <w:r w:rsidR="0089669B">
        <w:t xml:space="preserve"> point:</w:t>
      </w:r>
      <w:r w:rsidR="00CD4A87">
        <w:t xml:space="preserve"> </w:t>
      </w:r>
      <w:r w:rsidR="0089669B">
        <w:t xml:space="preserve">Correct operation of the Carry-Lookahead Adder on the DE2 board using a 4x4 </w:t>
      </w:r>
      <w:r w:rsidR="0089669B" w:rsidRPr="00E65FAC">
        <w:rPr>
          <w:b/>
        </w:rPr>
        <w:t>hierarchical design</w:t>
      </w:r>
      <w:r w:rsidR="0089669B">
        <w:t xml:space="preserve"> (TA’s will look at code)</w:t>
      </w:r>
    </w:p>
    <w:p w14:paraId="42665968" w14:textId="5C6184C6" w:rsidR="0089669B" w:rsidRDefault="003F6051">
      <w:pPr>
        <w:spacing w:before="240" w:line="360" w:lineRule="atLeast"/>
        <w:jc w:val="both"/>
      </w:pPr>
      <w:r>
        <w:t>2</w:t>
      </w:r>
      <w:r w:rsidR="0089669B">
        <w:t>.</w:t>
      </w:r>
      <w:r w:rsidR="00790D48">
        <w:t>0</w:t>
      </w:r>
      <w:r w:rsidR="0089669B">
        <w:t xml:space="preserve"> point:</w:t>
      </w:r>
      <w:r w:rsidR="00CD4A87">
        <w:t xml:space="preserve"> </w:t>
      </w:r>
      <w:r w:rsidR="0089669B">
        <w:t xml:space="preserve">Correct operation of the Carry-Select Adder on the DE2 board using a </w:t>
      </w:r>
      <w:r w:rsidR="0089669B" w:rsidRPr="00E65FAC">
        <w:rPr>
          <w:b/>
        </w:rPr>
        <w:t>4x4 hierarchical design</w:t>
      </w:r>
      <w:r w:rsidR="0089669B">
        <w:t xml:space="preserve"> (TA’s will look at code)</w:t>
      </w:r>
    </w:p>
    <w:p w14:paraId="6B80C212" w14:textId="77777777" w:rsidR="0089669B" w:rsidRDefault="0089669B">
      <w:pPr>
        <w:spacing w:before="240" w:line="360" w:lineRule="atLeast"/>
      </w:pPr>
      <w:r>
        <w:t>IV.</w:t>
      </w:r>
      <w:r>
        <w:tab/>
      </w:r>
      <w:r>
        <w:rPr>
          <w:u w:val="single"/>
        </w:rPr>
        <w:t>LAB</w:t>
      </w:r>
    </w:p>
    <w:p w14:paraId="45A21DD5" w14:textId="77101DE6" w:rsidR="0089669B" w:rsidRPr="00DF15D9" w:rsidRDefault="0089669B">
      <w:pPr>
        <w:spacing w:before="240" w:line="360" w:lineRule="atLeast"/>
        <w:ind w:firstLine="360"/>
        <w:jc w:val="both"/>
      </w:pPr>
      <w:r>
        <w:t xml:space="preserve">Follow the Lab </w:t>
      </w:r>
      <w:r w:rsidR="00E71534">
        <w:t>3</w:t>
      </w:r>
      <w:r>
        <w:t xml:space="preserve"> demo information on the course website</w:t>
      </w:r>
      <w:r w:rsidR="00090338">
        <w:rPr>
          <w:iCs/>
        </w:rPr>
        <w:t>.</w:t>
      </w:r>
      <w:r w:rsidR="00615A0D">
        <w:rPr>
          <w:iCs/>
        </w:rPr>
        <w:t xml:space="preserve"> The pin assignment table is included below</w:t>
      </w:r>
      <w:r w:rsidR="00EE6058">
        <w:rPr>
          <w:iCs/>
        </w:rPr>
        <w:t>, although a .</w:t>
      </w:r>
      <w:proofErr w:type="spellStart"/>
      <w:r w:rsidR="00EE6058">
        <w:rPr>
          <w:iCs/>
        </w:rPr>
        <w:t>xdc</w:t>
      </w:r>
      <w:proofErr w:type="spellEnd"/>
      <w:r w:rsidR="00EE6058">
        <w:rPr>
          <w:iCs/>
        </w:rPr>
        <w:t xml:space="preserve"> file is also provided which you may use. </w:t>
      </w:r>
      <w:r w:rsidR="00615A0D">
        <w:rPr>
          <w:iCs/>
        </w:rPr>
        <w:t>Note that you may export/import the pin assignments for use in future labs.</w:t>
      </w:r>
    </w:p>
    <w:p w14:paraId="775F406E" w14:textId="77777777" w:rsidR="0089669B" w:rsidRDefault="0089669B">
      <w:pPr>
        <w:ind w:firstLine="720"/>
      </w:pPr>
    </w:p>
    <w:p w14:paraId="1C37A3D0" w14:textId="4D6D8015" w:rsidR="0089669B" w:rsidRDefault="00615A0D">
      <w:pPr>
        <w:pStyle w:val="Heading5"/>
        <w:spacing w:before="0" w:after="0"/>
        <w:jc w:val="center"/>
        <w:rPr>
          <w:rFonts w:ascii="Arial" w:hAnsi="Arial" w:cs="Arial"/>
          <w:sz w:val="20"/>
          <w:szCs w:val="20"/>
        </w:rPr>
      </w:pPr>
      <w:r>
        <w:rPr>
          <w:rFonts w:ascii="Times New Roman" w:hAnsi="Times New Roman" w:cs="Times New Roman"/>
          <w:i w:val="0"/>
          <w:sz w:val="24"/>
          <w:szCs w:val="24"/>
          <w:lang w:val="en-US"/>
        </w:rPr>
        <w:t>P</w:t>
      </w:r>
      <w:r w:rsidR="0089669B">
        <w:rPr>
          <w:rFonts w:ascii="Times New Roman" w:hAnsi="Times New Roman" w:cs="Times New Roman"/>
          <w:i w:val="0"/>
          <w:sz w:val="24"/>
          <w:szCs w:val="24"/>
        </w:rPr>
        <w:t>in Assignment Table</w:t>
      </w:r>
    </w:p>
    <w:tbl>
      <w:tblPr>
        <w:tblW w:w="0" w:type="auto"/>
        <w:tblInd w:w="108" w:type="dxa"/>
        <w:tblLayout w:type="fixed"/>
        <w:tblLook w:val="0000" w:firstRow="0" w:lastRow="0" w:firstColumn="0" w:lastColumn="0" w:noHBand="0" w:noVBand="0"/>
      </w:tblPr>
      <w:tblGrid>
        <w:gridCol w:w="1767"/>
        <w:gridCol w:w="1353"/>
        <w:gridCol w:w="1319"/>
        <w:gridCol w:w="5486"/>
      </w:tblGrid>
      <w:tr w:rsidR="00262399" w:rsidRPr="00704769" w14:paraId="61BF6ECA" w14:textId="77777777" w:rsidTr="00CB6AA8">
        <w:tc>
          <w:tcPr>
            <w:tcW w:w="1767" w:type="dxa"/>
            <w:tcBorders>
              <w:top w:val="single" w:sz="12" w:space="0" w:color="000000"/>
              <w:left w:val="single" w:sz="12" w:space="0" w:color="000000"/>
              <w:bottom w:val="single" w:sz="12" w:space="0" w:color="000000"/>
            </w:tcBorders>
            <w:shd w:val="clear" w:color="auto" w:fill="auto"/>
          </w:tcPr>
          <w:p w14:paraId="6AF3DB72"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Port Name</w:t>
            </w:r>
          </w:p>
        </w:tc>
        <w:tc>
          <w:tcPr>
            <w:tcW w:w="1353" w:type="dxa"/>
            <w:tcBorders>
              <w:top w:val="single" w:sz="12" w:space="0" w:color="000000"/>
              <w:left w:val="single" w:sz="4" w:space="0" w:color="000000"/>
              <w:bottom w:val="single" w:sz="12" w:space="0" w:color="000000"/>
              <w:right w:val="single" w:sz="4" w:space="0" w:color="000000"/>
            </w:tcBorders>
          </w:tcPr>
          <w:p w14:paraId="4C26B1A9" w14:textId="2ACEA133" w:rsidR="00262399" w:rsidRPr="00704769" w:rsidRDefault="00262399" w:rsidP="00262399">
            <w:pPr>
              <w:suppressAutoHyphens w:val="0"/>
              <w:rPr>
                <w:rFonts w:ascii="Arial" w:hAnsi="Arial" w:cs="Arial"/>
                <w:sz w:val="20"/>
                <w:szCs w:val="20"/>
              </w:rPr>
            </w:pPr>
            <w:r>
              <w:rPr>
                <w:rFonts w:ascii="Arial" w:hAnsi="Arial" w:cs="Arial"/>
                <w:sz w:val="20"/>
              </w:rPr>
              <w:t>IO Standard</w:t>
            </w:r>
          </w:p>
        </w:tc>
        <w:tc>
          <w:tcPr>
            <w:tcW w:w="1319" w:type="dxa"/>
            <w:tcBorders>
              <w:top w:val="single" w:sz="12" w:space="0" w:color="000000"/>
              <w:left w:val="single" w:sz="4" w:space="0" w:color="000000"/>
              <w:bottom w:val="single" w:sz="12" w:space="0" w:color="000000"/>
            </w:tcBorders>
            <w:shd w:val="clear" w:color="auto" w:fill="auto"/>
          </w:tcPr>
          <w:p w14:paraId="28369170" w14:textId="2D485D0E" w:rsidR="00262399" w:rsidRPr="00704769" w:rsidRDefault="00262399" w:rsidP="00262399">
            <w:pPr>
              <w:suppressAutoHyphens w:val="0"/>
              <w:rPr>
                <w:rFonts w:ascii="Arial" w:hAnsi="Arial" w:cs="Arial"/>
                <w:sz w:val="20"/>
                <w:szCs w:val="20"/>
              </w:rPr>
            </w:pPr>
            <w:r w:rsidRPr="00704769">
              <w:rPr>
                <w:rFonts w:ascii="Arial" w:hAnsi="Arial" w:cs="Arial"/>
                <w:sz w:val="20"/>
                <w:szCs w:val="20"/>
              </w:rPr>
              <w:t>Location</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50763440"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Comments</w:t>
            </w:r>
          </w:p>
        </w:tc>
      </w:tr>
      <w:tr w:rsidR="00262399" w:rsidRPr="00704769" w14:paraId="20A5970B" w14:textId="77777777" w:rsidTr="00CB6AA8">
        <w:tc>
          <w:tcPr>
            <w:tcW w:w="1767" w:type="dxa"/>
            <w:tcBorders>
              <w:top w:val="single" w:sz="12" w:space="0" w:color="000000"/>
              <w:left w:val="single" w:sz="12" w:space="0" w:color="000000"/>
              <w:bottom w:val="single" w:sz="12" w:space="0" w:color="000000"/>
            </w:tcBorders>
            <w:shd w:val="clear" w:color="auto" w:fill="auto"/>
          </w:tcPr>
          <w:p w14:paraId="080A18AC" w14:textId="77777777" w:rsidR="00262399" w:rsidRPr="00704769" w:rsidRDefault="00262399" w:rsidP="00262399">
            <w:pPr>
              <w:suppressAutoHyphens w:val="0"/>
              <w:rPr>
                <w:rFonts w:ascii="Arial" w:hAnsi="Arial" w:cs="Arial"/>
                <w:sz w:val="20"/>
                <w:szCs w:val="20"/>
              </w:rPr>
            </w:pPr>
            <w:proofErr w:type="gramStart"/>
            <w:r w:rsidRPr="00704769">
              <w:rPr>
                <w:rFonts w:ascii="Arial" w:hAnsi="Arial" w:cs="Arial"/>
                <w:sz w:val="20"/>
                <w:szCs w:val="20"/>
              </w:rPr>
              <w:t>SW[</w:t>
            </w:r>
            <w:proofErr w:type="gramEnd"/>
            <w:r w:rsidRPr="00704769">
              <w:rPr>
                <w:rFonts w:ascii="Arial" w:hAnsi="Arial" w:cs="Arial"/>
                <w:sz w:val="20"/>
                <w:szCs w:val="20"/>
              </w:rPr>
              <w:t>0]</w:t>
            </w:r>
          </w:p>
        </w:tc>
        <w:tc>
          <w:tcPr>
            <w:tcW w:w="1353" w:type="dxa"/>
            <w:tcBorders>
              <w:top w:val="single" w:sz="12" w:space="0" w:color="000000"/>
              <w:left w:val="single" w:sz="4" w:space="0" w:color="000000"/>
              <w:bottom w:val="single" w:sz="12" w:space="0" w:color="000000"/>
              <w:right w:val="single" w:sz="4" w:space="0" w:color="000000"/>
            </w:tcBorders>
          </w:tcPr>
          <w:p w14:paraId="0C2067F0" w14:textId="0481E807"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0661376F" w14:textId="037A767E" w:rsidR="00262399" w:rsidRPr="00704769" w:rsidRDefault="00262399" w:rsidP="00262399">
            <w:pPr>
              <w:suppressAutoHyphens w:val="0"/>
              <w:rPr>
                <w:rFonts w:ascii="Arial" w:hAnsi="Arial" w:cs="Arial"/>
                <w:sz w:val="20"/>
                <w:szCs w:val="20"/>
              </w:rPr>
            </w:pPr>
            <w:r>
              <w:rPr>
                <w:rFonts w:ascii="Arial" w:hAnsi="Arial" w:cs="Arial"/>
                <w:sz w:val="20"/>
                <w:szCs w:val="20"/>
              </w:rPr>
              <w:t>G1</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5A985299"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(SW0)</w:t>
            </w:r>
          </w:p>
        </w:tc>
      </w:tr>
      <w:tr w:rsidR="00262399" w:rsidRPr="00704769" w14:paraId="59A1948B" w14:textId="77777777" w:rsidTr="00CB6AA8">
        <w:tc>
          <w:tcPr>
            <w:tcW w:w="1767" w:type="dxa"/>
            <w:tcBorders>
              <w:top w:val="single" w:sz="12" w:space="0" w:color="000000"/>
              <w:left w:val="single" w:sz="12" w:space="0" w:color="000000"/>
              <w:bottom w:val="single" w:sz="12" w:space="0" w:color="000000"/>
            </w:tcBorders>
            <w:shd w:val="clear" w:color="auto" w:fill="auto"/>
          </w:tcPr>
          <w:p w14:paraId="0BA04436" w14:textId="77777777" w:rsidR="00262399" w:rsidRPr="00704769" w:rsidRDefault="00262399" w:rsidP="00262399">
            <w:pPr>
              <w:suppressAutoHyphens w:val="0"/>
              <w:rPr>
                <w:rFonts w:ascii="Arial" w:hAnsi="Arial" w:cs="Arial"/>
                <w:sz w:val="20"/>
                <w:szCs w:val="20"/>
              </w:rPr>
            </w:pPr>
            <w:proofErr w:type="gramStart"/>
            <w:r w:rsidRPr="00704769">
              <w:rPr>
                <w:rFonts w:ascii="Arial" w:hAnsi="Arial" w:cs="Arial"/>
                <w:sz w:val="20"/>
                <w:szCs w:val="20"/>
              </w:rPr>
              <w:t>SW[</w:t>
            </w:r>
            <w:proofErr w:type="gramEnd"/>
            <w:r w:rsidRPr="00704769">
              <w:rPr>
                <w:rFonts w:ascii="Arial" w:hAnsi="Arial" w:cs="Arial"/>
                <w:sz w:val="20"/>
                <w:szCs w:val="20"/>
              </w:rPr>
              <w:t>1]</w:t>
            </w:r>
          </w:p>
        </w:tc>
        <w:tc>
          <w:tcPr>
            <w:tcW w:w="1353" w:type="dxa"/>
            <w:tcBorders>
              <w:top w:val="single" w:sz="12" w:space="0" w:color="000000"/>
              <w:left w:val="single" w:sz="4" w:space="0" w:color="000000"/>
              <w:bottom w:val="single" w:sz="12" w:space="0" w:color="000000"/>
              <w:right w:val="single" w:sz="4" w:space="0" w:color="000000"/>
            </w:tcBorders>
          </w:tcPr>
          <w:p w14:paraId="019CD4A3" w14:textId="5BBC8AD1"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1E657C79" w14:textId="52402373" w:rsidR="00262399" w:rsidRPr="00704769" w:rsidRDefault="00262399" w:rsidP="00262399">
            <w:pPr>
              <w:suppressAutoHyphens w:val="0"/>
              <w:rPr>
                <w:rFonts w:ascii="Arial" w:hAnsi="Arial" w:cs="Arial"/>
                <w:sz w:val="20"/>
                <w:szCs w:val="20"/>
              </w:rPr>
            </w:pPr>
            <w:r>
              <w:rPr>
                <w:rFonts w:ascii="Arial" w:hAnsi="Arial" w:cs="Arial"/>
                <w:sz w:val="20"/>
                <w:szCs w:val="20"/>
              </w:rPr>
              <w:t>F2</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3664F1EB"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(SW1)</w:t>
            </w:r>
          </w:p>
        </w:tc>
      </w:tr>
      <w:tr w:rsidR="00262399" w:rsidRPr="00704769" w14:paraId="6EA1AC2E" w14:textId="77777777" w:rsidTr="00CB6AA8">
        <w:tc>
          <w:tcPr>
            <w:tcW w:w="1767" w:type="dxa"/>
            <w:tcBorders>
              <w:top w:val="single" w:sz="12" w:space="0" w:color="000000"/>
              <w:left w:val="single" w:sz="12" w:space="0" w:color="000000"/>
              <w:bottom w:val="single" w:sz="12" w:space="0" w:color="000000"/>
            </w:tcBorders>
            <w:shd w:val="clear" w:color="auto" w:fill="auto"/>
          </w:tcPr>
          <w:p w14:paraId="26CC7FF9" w14:textId="77777777" w:rsidR="00262399" w:rsidRPr="00704769" w:rsidRDefault="00262399" w:rsidP="00262399">
            <w:pPr>
              <w:suppressAutoHyphens w:val="0"/>
              <w:rPr>
                <w:rFonts w:ascii="Arial" w:hAnsi="Arial" w:cs="Arial"/>
                <w:sz w:val="20"/>
                <w:szCs w:val="20"/>
              </w:rPr>
            </w:pPr>
            <w:proofErr w:type="gramStart"/>
            <w:r w:rsidRPr="00704769">
              <w:rPr>
                <w:rFonts w:ascii="Arial" w:hAnsi="Arial" w:cs="Arial"/>
                <w:sz w:val="20"/>
                <w:szCs w:val="20"/>
              </w:rPr>
              <w:t>SW[</w:t>
            </w:r>
            <w:proofErr w:type="gramEnd"/>
            <w:r w:rsidRPr="00704769">
              <w:rPr>
                <w:rFonts w:ascii="Arial" w:hAnsi="Arial" w:cs="Arial"/>
                <w:sz w:val="20"/>
                <w:szCs w:val="20"/>
              </w:rPr>
              <w:t>2]</w:t>
            </w:r>
          </w:p>
        </w:tc>
        <w:tc>
          <w:tcPr>
            <w:tcW w:w="1353" w:type="dxa"/>
            <w:tcBorders>
              <w:top w:val="single" w:sz="12" w:space="0" w:color="000000"/>
              <w:left w:val="single" w:sz="4" w:space="0" w:color="000000"/>
              <w:bottom w:val="single" w:sz="12" w:space="0" w:color="000000"/>
              <w:right w:val="single" w:sz="4" w:space="0" w:color="000000"/>
            </w:tcBorders>
          </w:tcPr>
          <w:p w14:paraId="34521D3B" w14:textId="566AB120"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0E564761" w14:textId="78962D3B" w:rsidR="00262399" w:rsidRPr="00704769" w:rsidRDefault="00262399" w:rsidP="00262399">
            <w:pPr>
              <w:suppressAutoHyphens w:val="0"/>
              <w:rPr>
                <w:rFonts w:ascii="Arial" w:hAnsi="Arial" w:cs="Arial"/>
                <w:sz w:val="20"/>
                <w:szCs w:val="20"/>
              </w:rPr>
            </w:pPr>
            <w:r>
              <w:rPr>
                <w:rFonts w:ascii="Arial" w:hAnsi="Arial" w:cs="Arial"/>
                <w:sz w:val="20"/>
                <w:szCs w:val="20"/>
              </w:rPr>
              <w:t>F1</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1EFD1880"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(SW2)</w:t>
            </w:r>
          </w:p>
        </w:tc>
      </w:tr>
      <w:tr w:rsidR="00262399" w:rsidRPr="00704769" w14:paraId="5C69725B" w14:textId="77777777" w:rsidTr="00CB6AA8">
        <w:tc>
          <w:tcPr>
            <w:tcW w:w="1767" w:type="dxa"/>
            <w:tcBorders>
              <w:top w:val="single" w:sz="12" w:space="0" w:color="000000"/>
              <w:left w:val="single" w:sz="12" w:space="0" w:color="000000"/>
              <w:bottom w:val="single" w:sz="12" w:space="0" w:color="000000"/>
            </w:tcBorders>
            <w:shd w:val="clear" w:color="auto" w:fill="auto"/>
          </w:tcPr>
          <w:p w14:paraId="4B575E11" w14:textId="77777777" w:rsidR="00262399" w:rsidRPr="00704769" w:rsidRDefault="00262399" w:rsidP="00262399">
            <w:pPr>
              <w:suppressAutoHyphens w:val="0"/>
              <w:rPr>
                <w:rFonts w:ascii="Arial" w:hAnsi="Arial" w:cs="Arial"/>
                <w:sz w:val="20"/>
                <w:szCs w:val="20"/>
              </w:rPr>
            </w:pPr>
            <w:proofErr w:type="gramStart"/>
            <w:r w:rsidRPr="00704769">
              <w:rPr>
                <w:rFonts w:ascii="Arial" w:hAnsi="Arial" w:cs="Arial"/>
                <w:sz w:val="20"/>
                <w:szCs w:val="20"/>
              </w:rPr>
              <w:t>SW[</w:t>
            </w:r>
            <w:proofErr w:type="gramEnd"/>
            <w:r w:rsidRPr="00704769">
              <w:rPr>
                <w:rFonts w:ascii="Arial" w:hAnsi="Arial" w:cs="Arial"/>
                <w:sz w:val="20"/>
                <w:szCs w:val="20"/>
              </w:rPr>
              <w:t>3]</w:t>
            </w:r>
          </w:p>
        </w:tc>
        <w:tc>
          <w:tcPr>
            <w:tcW w:w="1353" w:type="dxa"/>
            <w:tcBorders>
              <w:top w:val="single" w:sz="12" w:space="0" w:color="000000"/>
              <w:left w:val="single" w:sz="4" w:space="0" w:color="000000"/>
              <w:bottom w:val="single" w:sz="12" w:space="0" w:color="000000"/>
              <w:right w:val="single" w:sz="4" w:space="0" w:color="000000"/>
            </w:tcBorders>
          </w:tcPr>
          <w:p w14:paraId="015F9E43" w14:textId="3DB89D3D"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71C087AB" w14:textId="4D383BEC" w:rsidR="00262399" w:rsidRPr="00704769" w:rsidRDefault="00262399" w:rsidP="00262399">
            <w:pPr>
              <w:suppressAutoHyphens w:val="0"/>
              <w:rPr>
                <w:rFonts w:ascii="Arial" w:hAnsi="Arial" w:cs="Arial"/>
                <w:sz w:val="20"/>
                <w:szCs w:val="20"/>
              </w:rPr>
            </w:pPr>
            <w:r>
              <w:rPr>
                <w:rFonts w:ascii="Arial" w:hAnsi="Arial" w:cs="Arial"/>
                <w:sz w:val="20"/>
                <w:szCs w:val="20"/>
              </w:rPr>
              <w:t>E2</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02218EA1"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(SW3)</w:t>
            </w:r>
          </w:p>
        </w:tc>
      </w:tr>
      <w:tr w:rsidR="00262399" w:rsidRPr="00704769" w14:paraId="0335681E" w14:textId="77777777" w:rsidTr="00CB6AA8">
        <w:tc>
          <w:tcPr>
            <w:tcW w:w="1767" w:type="dxa"/>
            <w:tcBorders>
              <w:top w:val="single" w:sz="12" w:space="0" w:color="000000"/>
              <w:left w:val="single" w:sz="12" w:space="0" w:color="000000"/>
              <w:bottom w:val="single" w:sz="12" w:space="0" w:color="000000"/>
            </w:tcBorders>
            <w:shd w:val="clear" w:color="auto" w:fill="auto"/>
          </w:tcPr>
          <w:p w14:paraId="5454EBEB" w14:textId="77777777" w:rsidR="00262399" w:rsidRPr="00704769" w:rsidRDefault="00262399" w:rsidP="00262399">
            <w:pPr>
              <w:suppressAutoHyphens w:val="0"/>
              <w:rPr>
                <w:rFonts w:ascii="Arial" w:hAnsi="Arial" w:cs="Arial"/>
                <w:sz w:val="20"/>
                <w:szCs w:val="20"/>
              </w:rPr>
            </w:pPr>
            <w:proofErr w:type="gramStart"/>
            <w:r w:rsidRPr="00704769">
              <w:rPr>
                <w:rFonts w:ascii="Arial" w:hAnsi="Arial" w:cs="Arial"/>
                <w:sz w:val="20"/>
                <w:szCs w:val="20"/>
              </w:rPr>
              <w:t>SW[</w:t>
            </w:r>
            <w:proofErr w:type="gramEnd"/>
            <w:r w:rsidRPr="00704769">
              <w:rPr>
                <w:rFonts w:ascii="Arial" w:hAnsi="Arial" w:cs="Arial"/>
                <w:sz w:val="20"/>
                <w:szCs w:val="20"/>
              </w:rPr>
              <w:t>4]</w:t>
            </w:r>
          </w:p>
        </w:tc>
        <w:tc>
          <w:tcPr>
            <w:tcW w:w="1353" w:type="dxa"/>
            <w:tcBorders>
              <w:top w:val="single" w:sz="12" w:space="0" w:color="000000"/>
              <w:left w:val="single" w:sz="4" w:space="0" w:color="000000"/>
              <w:bottom w:val="single" w:sz="12" w:space="0" w:color="000000"/>
              <w:right w:val="single" w:sz="4" w:space="0" w:color="000000"/>
            </w:tcBorders>
          </w:tcPr>
          <w:p w14:paraId="5E0DF36E" w14:textId="1EB89F42"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58EB8590" w14:textId="4C47156E" w:rsidR="00262399" w:rsidRPr="00704769" w:rsidRDefault="00262399" w:rsidP="00262399">
            <w:pPr>
              <w:suppressAutoHyphens w:val="0"/>
              <w:rPr>
                <w:rFonts w:ascii="Arial" w:hAnsi="Arial" w:cs="Arial"/>
                <w:sz w:val="20"/>
                <w:szCs w:val="20"/>
              </w:rPr>
            </w:pPr>
            <w:r>
              <w:rPr>
                <w:rFonts w:ascii="Arial" w:hAnsi="Arial" w:cs="Arial"/>
                <w:sz w:val="20"/>
                <w:szCs w:val="20"/>
              </w:rPr>
              <w:t>E1</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5E6FD46E"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(SW4)</w:t>
            </w:r>
          </w:p>
        </w:tc>
      </w:tr>
      <w:tr w:rsidR="00262399" w:rsidRPr="00704769" w14:paraId="039741D7" w14:textId="77777777" w:rsidTr="00CB6AA8">
        <w:tc>
          <w:tcPr>
            <w:tcW w:w="1767" w:type="dxa"/>
            <w:tcBorders>
              <w:top w:val="single" w:sz="12" w:space="0" w:color="000000"/>
              <w:left w:val="single" w:sz="12" w:space="0" w:color="000000"/>
              <w:bottom w:val="single" w:sz="12" w:space="0" w:color="000000"/>
            </w:tcBorders>
            <w:shd w:val="clear" w:color="auto" w:fill="auto"/>
          </w:tcPr>
          <w:p w14:paraId="32E7E672" w14:textId="77777777" w:rsidR="00262399" w:rsidRPr="00704769" w:rsidRDefault="00262399" w:rsidP="00262399">
            <w:pPr>
              <w:suppressAutoHyphens w:val="0"/>
              <w:rPr>
                <w:rFonts w:ascii="Arial" w:hAnsi="Arial" w:cs="Arial"/>
                <w:sz w:val="20"/>
                <w:szCs w:val="20"/>
              </w:rPr>
            </w:pPr>
            <w:proofErr w:type="gramStart"/>
            <w:r w:rsidRPr="00704769">
              <w:rPr>
                <w:rFonts w:ascii="Arial" w:hAnsi="Arial" w:cs="Arial"/>
                <w:sz w:val="20"/>
                <w:szCs w:val="20"/>
              </w:rPr>
              <w:t>SW[</w:t>
            </w:r>
            <w:proofErr w:type="gramEnd"/>
            <w:r w:rsidRPr="00704769">
              <w:rPr>
                <w:rFonts w:ascii="Arial" w:hAnsi="Arial" w:cs="Arial"/>
                <w:sz w:val="20"/>
                <w:szCs w:val="20"/>
              </w:rPr>
              <w:t>5]</w:t>
            </w:r>
          </w:p>
        </w:tc>
        <w:tc>
          <w:tcPr>
            <w:tcW w:w="1353" w:type="dxa"/>
            <w:tcBorders>
              <w:top w:val="single" w:sz="12" w:space="0" w:color="000000"/>
              <w:left w:val="single" w:sz="4" w:space="0" w:color="000000"/>
              <w:bottom w:val="single" w:sz="12" w:space="0" w:color="000000"/>
              <w:right w:val="single" w:sz="4" w:space="0" w:color="000000"/>
            </w:tcBorders>
          </w:tcPr>
          <w:p w14:paraId="414ADBF7" w14:textId="1D3EA00A"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058068F4" w14:textId="5840996D" w:rsidR="00262399" w:rsidRPr="00704769" w:rsidRDefault="00262399" w:rsidP="00262399">
            <w:pPr>
              <w:suppressAutoHyphens w:val="0"/>
              <w:rPr>
                <w:rFonts w:ascii="Arial" w:hAnsi="Arial" w:cs="Arial"/>
                <w:sz w:val="20"/>
                <w:szCs w:val="20"/>
              </w:rPr>
            </w:pPr>
            <w:r>
              <w:rPr>
                <w:rFonts w:ascii="Arial" w:hAnsi="Arial" w:cs="Arial"/>
                <w:sz w:val="20"/>
                <w:szCs w:val="20"/>
              </w:rPr>
              <w:t>D2</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2A471256"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(SW5)</w:t>
            </w:r>
          </w:p>
        </w:tc>
      </w:tr>
      <w:tr w:rsidR="00262399" w:rsidRPr="00704769" w14:paraId="0193E604" w14:textId="77777777" w:rsidTr="00CB6AA8">
        <w:tc>
          <w:tcPr>
            <w:tcW w:w="1767" w:type="dxa"/>
            <w:tcBorders>
              <w:top w:val="single" w:sz="12" w:space="0" w:color="000000"/>
              <w:left w:val="single" w:sz="12" w:space="0" w:color="000000"/>
              <w:bottom w:val="single" w:sz="12" w:space="0" w:color="000000"/>
            </w:tcBorders>
            <w:shd w:val="clear" w:color="auto" w:fill="auto"/>
          </w:tcPr>
          <w:p w14:paraId="5CC58B5A" w14:textId="77777777" w:rsidR="00262399" w:rsidRPr="00704769" w:rsidRDefault="00262399" w:rsidP="00262399">
            <w:pPr>
              <w:suppressAutoHyphens w:val="0"/>
              <w:rPr>
                <w:rFonts w:ascii="Arial" w:hAnsi="Arial" w:cs="Arial"/>
                <w:sz w:val="20"/>
                <w:szCs w:val="20"/>
              </w:rPr>
            </w:pPr>
            <w:proofErr w:type="gramStart"/>
            <w:r w:rsidRPr="00704769">
              <w:rPr>
                <w:rFonts w:ascii="Arial" w:hAnsi="Arial" w:cs="Arial"/>
                <w:sz w:val="20"/>
                <w:szCs w:val="20"/>
              </w:rPr>
              <w:t>SW[</w:t>
            </w:r>
            <w:proofErr w:type="gramEnd"/>
            <w:r w:rsidRPr="00704769">
              <w:rPr>
                <w:rFonts w:ascii="Arial" w:hAnsi="Arial" w:cs="Arial"/>
                <w:sz w:val="20"/>
                <w:szCs w:val="20"/>
              </w:rPr>
              <w:t>6]</w:t>
            </w:r>
          </w:p>
        </w:tc>
        <w:tc>
          <w:tcPr>
            <w:tcW w:w="1353" w:type="dxa"/>
            <w:tcBorders>
              <w:top w:val="single" w:sz="12" w:space="0" w:color="000000"/>
              <w:left w:val="single" w:sz="4" w:space="0" w:color="000000"/>
              <w:bottom w:val="single" w:sz="12" w:space="0" w:color="000000"/>
              <w:right w:val="single" w:sz="4" w:space="0" w:color="000000"/>
            </w:tcBorders>
          </w:tcPr>
          <w:p w14:paraId="4E7D5A7B" w14:textId="3EF64CA5"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217FE905" w14:textId="6FE565C0" w:rsidR="00262399" w:rsidRPr="00704769" w:rsidRDefault="00262399" w:rsidP="00262399">
            <w:pPr>
              <w:suppressAutoHyphens w:val="0"/>
              <w:rPr>
                <w:rFonts w:ascii="Arial" w:hAnsi="Arial" w:cs="Arial"/>
                <w:sz w:val="20"/>
                <w:szCs w:val="20"/>
              </w:rPr>
            </w:pPr>
            <w:r>
              <w:rPr>
                <w:rFonts w:ascii="Arial" w:hAnsi="Arial" w:cs="Arial"/>
                <w:sz w:val="20"/>
                <w:szCs w:val="20"/>
              </w:rPr>
              <w:t>D1</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431B18D1"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(SW6)</w:t>
            </w:r>
          </w:p>
        </w:tc>
      </w:tr>
      <w:tr w:rsidR="00262399" w:rsidRPr="00704769" w14:paraId="6DC796F7" w14:textId="77777777" w:rsidTr="00CB6AA8">
        <w:tc>
          <w:tcPr>
            <w:tcW w:w="1767" w:type="dxa"/>
            <w:tcBorders>
              <w:top w:val="single" w:sz="12" w:space="0" w:color="000000"/>
              <w:left w:val="single" w:sz="12" w:space="0" w:color="000000"/>
              <w:bottom w:val="single" w:sz="12" w:space="0" w:color="000000"/>
            </w:tcBorders>
            <w:shd w:val="clear" w:color="auto" w:fill="auto"/>
          </w:tcPr>
          <w:p w14:paraId="21EBE3FF" w14:textId="77777777" w:rsidR="00262399" w:rsidRPr="00704769" w:rsidRDefault="00262399" w:rsidP="00262399">
            <w:pPr>
              <w:suppressAutoHyphens w:val="0"/>
              <w:rPr>
                <w:rFonts w:ascii="Arial" w:hAnsi="Arial" w:cs="Arial"/>
                <w:sz w:val="20"/>
                <w:szCs w:val="20"/>
              </w:rPr>
            </w:pPr>
            <w:proofErr w:type="gramStart"/>
            <w:r w:rsidRPr="00704769">
              <w:rPr>
                <w:rFonts w:ascii="Arial" w:hAnsi="Arial" w:cs="Arial"/>
                <w:sz w:val="20"/>
                <w:szCs w:val="20"/>
              </w:rPr>
              <w:t>SW[</w:t>
            </w:r>
            <w:proofErr w:type="gramEnd"/>
            <w:r w:rsidRPr="00704769">
              <w:rPr>
                <w:rFonts w:ascii="Arial" w:hAnsi="Arial" w:cs="Arial"/>
                <w:sz w:val="20"/>
                <w:szCs w:val="20"/>
              </w:rPr>
              <w:t>7]</w:t>
            </w:r>
          </w:p>
        </w:tc>
        <w:tc>
          <w:tcPr>
            <w:tcW w:w="1353" w:type="dxa"/>
            <w:tcBorders>
              <w:top w:val="single" w:sz="12" w:space="0" w:color="000000"/>
              <w:left w:val="single" w:sz="4" w:space="0" w:color="000000"/>
              <w:bottom w:val="single" w:sz="12" w:space="0" w:color="000000"/>
              <w:right w:val="single" w:sz="4" w:space="0" w:color="000000"/>
            </w:tcBorders>
          </w:tcPr>
          <w:p w14:paraId="6AB2C7DE" w14:textId="574BC8FA"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71967E7C" w14:textId="3A04F188" w:rsidR="00262399" w:rsidRPr="00704769" w:rsidRDefault="00262399" w:rsidP="00262399">
            <w:pPr>
              <w:suppressAutoHyphens w:val="0"/>
              <w:rPr>
                <w:rFonts w:ascii="Arial" w:hAnsi="Arial" w:cs="Arial"/>
                <w:sz w:val="20"/>
                <w:szCs w:val="20"/>
              </w:rPr>
            </w:pPr>
            <w:r>
              <w:rPr>
                <w:rFonts w:ascii="Arial" w:hAnsi="Arial" w:cs="Arial"/>
                <w:sz w:val="20"/>
                <w:szCs w:val="20"/>
              </w:rPr>
              <w:t>C2</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357F4004"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(SW7)</w:t>
            </w:r>
          </w:p>
        </w:tc>
      </w:tr>
      <w:tr w:rsidR="00262399" w:rsidRPr="00704769" w14:paraId="66E2DA72" w14:textId="77777777" w:rsidTr="00CB6AA8">
        <w:tc>
          <w:tcPr>
            <w:tcW w:w="1767" w:type="dxa"/>
            <w:tcBorders>
              <w:top w:val="single" w:sz="12" w:space="0" w:color="000000"/>
              <w:left w:val="single" w:sz="12" w:space="0" w:color="000000"/>
              <w:bottom w:val="single" w:sz="12" w:space="0" w:color="000000"/>
            </w:tcBorders>
            <w:shd w:val="clear" w:color="auto" w:fill="auto"/>
          </w:tcPr>
          <w:p w14:paraId="1CF786CE" w14:textId="77777777" w:rsidR="00262399" w:rsidRPr="00704769" w:rsidRDefault="00262399" w:rsidP="00262399">
            <w:pPr>
              <w:suppressAutoHyphens w:val="0"/>
              <w:rPr>
                <w:rFonts w:ascii="Arial" w:hAnsi="Arial" w:cs="Arial"/>
                <w:sz w:val="20"/>
                <w:szCs w:val="20"/>
              </w:rPr>
            </w:pPr>
            <w:proofErr w:type="gramStart"/>
            <w:r w:rsidRPr="00704769">
              <w:rPr>
                <w:rFonts w:ascii="Arial" w:hAnsi="Arial" w:cs="Arial"/>
                <w:sz w:val="20"/>
                <w:szCs w:val="20"/>
              </w:rPr>
              <w:t>SW[</w:t>
            </w:r>
            <w:proofErr w:type="gramEnd"/>
            <w:r w:rsidRPr="00704769">
              <w:rPr>
                <w:rFonts w:ascii="Arial" w:hAnsi="Arial" w:cs="Arial"/>
                <w:sz w:val="20"/>
                <w:szCs w:val="20"/>
              </w:rPr>
              <w:t>8]</w:t>
            </w:r>
          </w:p>
        </w:tc>
        <w:tc>
          <w:tcPr>
            <w:tcW w:w="1353" w:type="dxa"/>
            <w:tcBorders>
              <w:top w:val="single" w:sz="12" w:space="0" w:color="000000"/>
              <w:left w:val="single" w:sz="4" w:space="0" w:color="000000"/>
              <w:bottom w:val="single" w:sz="12" w:space="0" w:color="000000"/>
              <w:right w:val="single" w:sz="4" w:space="0" w:color="000000"/>
            </w:tcBorders>
          </w:tcPr>
          <w:p w14:paraId="14AB37E3" w14:textId="6657EBDF"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5EFB5717" w14:textId="67AA8B34" w:rsidR="00262399" w:rsidRPr="00704769" w:rsidRDefault="00262399" w:rsidP="00262399">
            <w:pPr>
              <w:suppressAutoHyphens w:val="0"/>
              <w:rPr>
                <w:rFonts w:ascii="Arial" w:hAnsi="Arial" w:cs="Arial"/>
                <w:sz w:val="20"/>
                <w:szCs w:val="20"/>
              </w:rPr>
            </w:pPr>
            <w:r>
              <w:rPr>
                <w:rFonts w:ascii="Arial" w:hAnsi="Arial" w:cs="Arial"/>
                <w:sz w:val="20"/>
                <w:szCs w:val="20"/>
              </w:rPr>
              <w:t>B2</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6B48E76B"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(SW8)</w:t>
            </w:r>
          </w:p>
        </w:tc>
      </w:tr>
      <w:tr w:rsidR="00262399" w:rsidRPr="00704769" w14:paraId="6C1DCF37" w14:textId="77777777" w:rsidTr="00CB6AA8">
        <w:tc>
          <w:tcPr>
            <w:tcW w:w="1767" w:type="dxa"/>
            <w:tcBorders>
              <w:top w:val="single" w:sz="12" w:space="0" w:color="000000"/>
              <w:left w:val="single" w:sz="12" w:space="0" w:color="000000"/>
              <w:bottom w:val="single" w:sz="12" w:space="0" w:color="000000"/>
            </w:tcBorders>
            <w:shd w:val="clear" w:color="auto" w:fill="auto"/>
          </w:tcPr>
          <w:p w14:paraId="27E33AE1" w14:textId="77777777" w:rsidR="00262399" w:rsidRPr="00704769" w:rsidRDefault="00262399" w:rsidP="00262399">
            <w:pPr>
              <w:suppressAutoHyphens w:val="0"/>
              <w:rPr>
                <w:rFonts w:ascii="Arial" w:hAnsi="Arial" w:cs="Arial"/>
                <w:sz w:val="20"/>
                <w:szCs w:val="20"/>
              </w:rPr>
            </w:pPr>
            <w:proofErr w:type="gramStart"/>
            <w:r w:rsidRPr="00704769">
              <w:rPr>
                <w:rFonts w:ascii="Arial" w:hAnsi="Arial" w:cs="Arial"/>
                <w:sz w:val="20"/>
                <w:szCs w:val="20"/>
              </w:rPr>
              <w:t>SW[</w:t>
            </w:r>
            <w:proofErr w:type="gramEnd"/>
            <w:r w:rsidRPr="00704769">
              <w:rPr>
                <w:rFonts w:ascii="Arial" w:hAnsi="Arial" w:cs="Arial"/>
                <w:sz w:val="20"/>
                <w:szCs w:val="20"/>
              </w:rPr>
              <w:t>9]</w:t>
            </w:r>
          </w:p>
        </w:tc>
        <w:tc>
          <w:tcPr>
            <w:tcW w:w="1353" w:type="dxa"/>
            <w:tcBorders>
              <w:top w:val="single" w:sz="12" w:space="0" w:color="000000"/>
              <w:left w:val="single" w:sz="4" w:space="0" w:color="000000"/>
              <w:bottom w:val="single" w:sz="12" w:space="0" w:color="000000"/>
              <w:right w:val="single" w:sz="4" w:space="0" w:color="000000"/>
            </w:tcBorders>
          </w:tcPr>
          <w:p w14:paraId="1916EE4A" w14:textId="19262452"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5356A00E" w14:textId="078BCBD2" w:rsidR="00262399" w:rsidRPr="00704769" w:rsidRDefault="00262399" w:rsidP="00262399">
            <w:pPr>
              <w:suppressAutoHyphens w:val="0"/>
              <w:rPr>
                <w:rFonts w:ascii="Arial" w:hAnsi="Arial" w:cs="Arial"/>
                <w:sz w:val="20"/>
                <w:szCs w:val="20"/>
              </w:rPr>
            </w:pPr>
            <w:r>
              <w:rPr>
                <w:rFonts w:ascii="Arial" w:hAnsi="Arial" w:cs="Arial"/>
                <w:sz w:val="20"/>
                <w:szCs w:val="20"/>
              </w:rPr>
              <w:t>A4</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3D471C84" w14:textId="77777777"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(SW9)</w:t>
            </w:r>
          </w:p>
        </w:tc>
      </w:tr>
      <w:tr w:rsidR="00262399" w:rsidRPr="00704769" w14:paraId="758C6454" w14:textId="77777777" w:rsidTr="00CB6AA8">
        <w:tc>
          <w:tcPr>
            <w:tcW w:w="1767" w:type="dxa"/>
            <w:tcBorders>
              <w:top w:val="single" w:sz="12" w:space="0" w:color="000000"/>
              <w:left w:val="single" w:sz="12" w:space="0" w:color="000000"/>
              <w:bottom w:val="single" w:sz="12" w:space="0" w:color="000000"/>
            </w:tcBorders>
            <w:shd w:val="clear" w:color="auto" w:fill="auto"/>
          </w:tcPr>
          <w:p w14:paraId="4EA353F6" w14:textId="060C69D8" w:rsidR="00262399" w:rsidRPr="00704769" w:rsidRDefault="00262399" w:rsidP="00262399">
            <w:pPr>
              <w:suppressAutoHyphens w:val="0"/>
              <w:rPr>
                <w:rFonts w:ascii="Arial" w:hAnsi="Arial" w:cs="Arial"/>
                <w:sz w:val="20"/>
                <w:szCs w:val="20"/>
              </w:rPr>
            </w:pPr>
            <w:proofErr w:type="gramStart"/>
            <w:r>
              <w:rPr>
                <w:rFonts w:ascii="Arial" w:hAnsi="Arial" w:cs="Arial"/>
                <w:sz w:val="20"/>
                <w:szCs w:val="20"/>
              </w:rPr>
              <w:t>SW[</w:t>
            </w:r>
            <w:proofErr w:type="gramEnd"/>
            <w:r>
              <w:rPr>
                <w:rFonts w:ascii="Arial" w:hAnsi="Arial" w:cs="Arial"/>
                <w:sz w:val="20"/>
                <w:szCs w:val="20"/>
              </w:rPr>
              <w:t>10]</w:t>
            </w:r>
          </w:p>
        </w:tc>
        <w:tc>
          <w:tcPr>
            <w:tcW w:w="1353" w:type="dxa"/>
            <w:tcBorders>
              <w:top w:val="single" w:sz="12" w:space="0" w:color="000000"/>
              <w:left w:val="single" w:sz="4" w:space="0" w:color="000000"/>
              <w:bottom w:val="single" w:sz="12" w:space="0" w:color="000000"/>
              <w:right w:val="single" w:sz="4" w:space="0" w:color="000000"/>
            </w:tcBorders>
          </w:tcPr>
          <w:p w14:paraId="2F4F05A1" w14:textId="7D40E030"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6AD8DC41" w14:textId="1FC04CCD" w:rsidR="00262399" w:rsidRPr="00704769" w:rsidRDefault="00262399" w:rsidP="00262399">
            <w:pPr>
              <w:suppressAutoHyphens w:val="0"/>
              <w:rPr>
                <w:rFonts w:ascii="Arial" w:hAnsi="Arial" w:cs="Arial"/>
                <w:sz w:val="20"/>
                <w:szCs w:val="20"/>
              </w:rPr>
            </w:pPr>
            <w:r>
              <w:rPr>
                <w:rFonts w:ascii="Arial" w:hAnsi="Arial" w:cs="Arial"/>
                <w:sz w:val="20"/>
                <w:szCs w:val="20"/>
              </w:rPr>
              <w:t>A5</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1C86AC4A" w14:textId="4FF70EC2"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w:t>
            </w:r>
            <w:r>
              <w:rPr>
                <w:rFonts w:ascii="Arial" w:hAnsi="Arial" w:cs="Arial"/>
                <w:sz w:val="20"/>
                <w:szCs w:val="20"/>
              </w:rPr>
              <w:t>10</w:t>
            </w:r>
            <w:r w:rsidRPr="00704769">
              <w:rPr>
                <w:rFonts w:ascii="Arial" w:hAnsi="Arial" w:cs="Arial"/>
                <w:sz w:val="20"/>
                <w:szCs w:val="20"/>
              </w:rPr>
              <w:t>)</w:t>
            </w:r>
          </w:p>
        </w:tc>
      </w:tr>
      <w:tr w:rsidR="00262399" w:rsidRPr="00704769" w14:paraId="59861B30" w14:textId="77777777" w:rsidTr="00CB6AA8">
        <w:tc>
          <w:tcPr>
            <w:tcW w:w="1767" w:type="dxa"/>
            <w:tcBorders>
              <w:top w:val="single" w:sz="12" w:space="0" w:color="000000"/>
              <w:left w:val="single" w:sz="12" w:space="0" w:color="000000"/>
              <w:bottom w:val="single" w:sz="12" w:space="0" w:color="000000"/>
            </w:tcBorders>
            <w:shd w:val="clear" w:color="auto" w:fill="auto"/>
          </w:tcPr>
          <w:p w14:paraId="25F1D55E" w14:textId="176AF238" w:rsidR="00262399" w:rsidRPr="00704769" w:rsidRDefault="00262399" w:rsidP="00262399">
            <w:pPr>
              <w:suppressAutoHyphens w:val="0"/>
              <w:rPr>
                <w:rFonts w:ascii="Arial" w:hAnsi="Arial" w:cs="Arial"/>
                <w:sz w:val="20"/>
                <w:szCs w:val="20"/>
              </w:rPr>
            </w:pPr>
            <w:proofErr w:type="gramStart"/>
            <w:r>
              <w:rPr>
                <w:rFonts w:ascii="Arial" w:hAnsi="Arial" w:cs="Arial"/>
                <w:sz w:val="20"/>
                <w:szCs w:val="20"/>
              </w:rPr>
              <w:t>SW[</w:t>
            </w:r>
            <w:proofErr w:type="gramEnd"/>
            <w:r>
              <w:rPr>
                <w:rFonts w:ascii="Arial" w:hAnsi="Arial" w:cs="Arial"/>
                <w:sz w:val="20"/>
                <w:szCs w:val="20"/>
              </w:rPr>
              <w:t>11]</w:t>
            </w:r>
          </w:p>
        </w:tc>
        <w:tc>
          <w:tcPr>
            <w:tcW w:w="1353" w:type="dxa"/>
            <w:tcBorders>
              <w:top w:val="single" w:sz="12" w:space="0" w:color="000000"/>
              <w:left w:val="single" w:sz="4" w:space="0" w:color="000000"/>
              <w:bottom w:val="single" w:sz="12" w:space="0" w:color="000000"/>
              <w:right w:val="single" w:sz="4" w:space="0" w:color="000000"/>
            </w:tcBorders>
          </w:tcPr>
          <w:p w14:paraId="26865F0F" w14:textId="4897A59F"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49932B86" w14:textId="0597AAF6" w:rsidR="00262399" w:rsidRPr="00704769" w:rsidRDefault="00262399" w:rsidP="00262399">
            <w:pPr>
              <w:suppressAutoHyphens w:val="0"/>
              <w:rPr>
                <w:rFonts w:ascii="Arial" w:hAnsi="Arial" w:cs="Arial"/>
                <w:sz w:val="20"/>
                <w:szCs w:val="20"/>
              </w:rPr>
            </w:pPr>
            <w:r>
              <w:rPr>
                <w:rFonts w:ascii="Arial" w:hAnsi="Arial" w:cs="Arial"/>
                <w:sz w:val="20"/>
                <w:szCs w:val="20"/>
              </w:rPr>
              <w:t>A6</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2DF98C3F" w14:textId="0614051C"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w:t>
            </w:r>
            <w:r>
              <w:rPr>
                <w:rFonts w:ascii="Arial" w:hAnsi="Arial" w:cs="Arial"/>
                <w:sz w:val="20"/>
                <w:szCs w:val="20"/>
              </w:rPr>
              <w:t>11</w:t>
            </w:r>
            <w:r w:rsidRPr="00704769">
              <w:rPr>
                <w:rFonts w:ascii="Arial" w:hAnsi="Arial" w:cs="Arial"/>
                <w:sz w:val="20"/>
                <w:szCs w:val="20"/>
              </w:rPr>
              <w:t>)</w:t>
            </w:r>
          </w:p>
        </w:tc>
      </w:tr>
      <w:tr w:rsidR="00262399" w:rsidRPr="00704769" w14:paraId="57ED33B9" w14:textId="77777777" w:rsidTr="00CB6AA8">
        <w:tc>
          <w:tcPr>
            <w:tcW w:w="1767" w:type="dxa"/>
            <w:tcBorders>
              <w:top w:val="single" w:sz="12" w:space="0" w:color="000000"/>
              <w:left w:val="single" w:sz="12" w:space="0" w:color="000000"/>
              <w:bottom w:val="single" w:sz="12" w:space="0" w:color="000000"/>
            </w:tcBorders>
            <w:shd w:val="clear" w:color="auto" w:fill="auto"/>
          </w:tcPr>
          <w:p w14:paraId="08CDD329" w14:textId="7B378C0F" w:rsidR="00262399" w:rsidRPr="00704769" w:rsidRDefault="00262399" w:rsidP="00262399">
            <w:pPr>
              <w:suppressAutoHyphens w:val="0"/>
              <w:rPr>
                <w:rFonts w:ascii="Arial" w:hAnsi="Arial" w:cs="Arial"/>
                <w:sz w:val="20"/>
                <w:szCs w:val="20"/>
              </w:rPr>
            </w:pPr>
            <w:proofErr w:type="gramStart"/>
            <w:r>
              <w:rPr>
                <w:rFonts w:ascii="Arial" w:hAnsi="Arial" w:cs="Arial"/>
                <w:sz w:val="20"/>
                <w:szCs w:val="20"/>
              </w:rPr>
              <w:t>SW[</w:t>
            </w:r>
            <w:proofErr w:type="gramEnd"/>
            <w:r>
              <w:rPr>
                <w:rFonts w:ascii="Arial" w:hAnsi="Arial" w:cs="Arial"/>
                <w:sz w:val="20"/>
                <w:szCs w:val="20"/>
              </w:rPr>
              <w:t>12]</w:t>
            </w:r>
          </w:p>
        </w:tc>
        <w:tc>
          <w:tcPr>
            <w:tcW w:w="1353" w:type="dxa"/>
            <w:tcBorders>
              <w:top w:val="single" w:sz="12" w:space="0" w:color="000000"/>
              <w:left w:val="single" w:sz="4" w:space="0" w:color="000000"/>
              <w:bottom w:val="single" w:sz="12" w:space="0" w:color="000000"/>
              <w:right w:val="single" w:sz="4" w:space="0" w:color="000000"/>
            </w:tcBorders>
          </w:tcPr>
          <w:p w14:paraId="7E727CA4" w14:textId="67489C75"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5B2A93C0" w14:textId="0BF98510" w:rsidR="00262399" w:rsidRPr="00704769" w:rsidRDefault="00262399" w:rsidP="00262399">
            <w:pPr>
              <w:suppressAutoHyphens w:val="0"/>
              <w:rPr>
                <w:rFonts w:ascii="Arial" w:hAnsi="Arial" w:cs="Arial"/>
                <w:sz w:val="20"/>
                <w:szCs w:val="20"/>
              </w:rPr>
            </w:pPr>
            <w:r>
              <w:rPr>
                <w:rFonts w:ascii="Arial" w:hAnsi="Arial" w:cs="Arial"/>
                <w:sz w:val="20"/>
                <w:szCs w:val="20"/>
              </w:rPr>
              <w:t>C7</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0B730E03" w14:textId="59F9563E"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t>
            </w:r>
            <w:r>
              <w:rPr>
                <w:rFonts w:ascii="Arial" w:hAnsi="Arial" w:cs="Arial"/>
                <w:sz w:val="20"/>
                <w:szCs w:val="20"/>
              </w:rPr>
              <w:t>W12</w:t>
            </w:r>
            <w:r w:rsidRPr="00704769">
              <w:rPr>
                <w:rFonts w:ascii="Arial" w:hAnsi="Arial" w:cs="Arial"/>
                <w:sz w:val="20"/>
                <w:szCs w:val="20"/>
              </w:rPr>
              <w:t>)</w:t>
            </w:r>
          </w:p>
        </w:tc>
      </w:tr>
      <w:tr w:rsidR="00262399" w:rsidRPr="00704769" w14:paraId="40DDD289" w14:textId="77777777" w:rsidTr="00CB6AA8">
        <w:tc>
          <w:tcPr>
            <w:tcW w:w="1767" w:type="dxa"/>
            <w:tcBorders>
              <w:top w:val="single" w:sz="12" w:space="0" w:color="000000"/>
              <w:left w:val="single" w:sz="12" w:space="0" w:color="000000"/>
              <w:bottom w:val="single" w:sz="12" w:space="0" w:color="000000"/>
            </w:tcBorders>
            <w:shd w:val="clear" w:color="auto" w:fill="auto"/>
          </w:tcPr>
          <w:p w14:paraId="41E6279C" w14:textId="65FD3EB1" w:rsidR="00262399" w:rsidRPr="00704769" w:rsidRDefault="00262399" w:rsidP="00262399">
            <w:pPr>
              <w:suppressAutoHyphens w:val="0"/>
              <w:rPr>
                <w:rFonts w:ascii="Arial" w:hAnsi="Arial" w:cs="Arial"/>
                <w:sz w:val="20"/>
                <w:szCs w:val="20"/>
              </w:rPr>
            </w:pPr>
            <w:proofErr w:type="gramStart"/>
            <w:r>
              <w:rPr>
                <w:rFonts w:ascii="Arial" w:hAnsi="Arial" w:cs="Arial"/>
                <w:sz w:val="20"/>
                <w:szCs w:val="20"/>
              </w:rPr>
              <w:t>SW[</w:t>
            </w:r>
            <w:proofErr w:type="gramEnd"/>
            <w:r>
              <w:rPr>
                <w:rFonts w:ascii="Arial" w:hAnsi="Arial" w:cs="Arial"/>
                <w:sz w:val="20"/>
                <w:szCs w:val="20"/>
              </w:rPr>
              <w:t>13]</w:t>
            </w:r>
          </w:p>
        </w:tc>
        <w:tc>
          <w:tcPr>
            <w:tcW w:w="1353" w:type="dxa"/>
            <w:tcBorders>
              <w:top w:val="single" w:sz="12" w:space="0" w:color="000000"/>
              <w:left w:val="single" w:sz="4" w:space="0" w:color="000000"/>
              <w:bottom w:val="single" w:sz="12" w:space="0" w:color="000000"/>
              <w:right w:val="single" w:sz="4" w:space="0" w:color="000000"/>
            </w:tcBorders>
          </w:tcPr>
          <w:p w14:paraId="5EBBFA43" w14:textId="734B3171"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358A58A0" w14:textId="0924AAE0" w:rsidR="00262399" w:rsidRPr="00704769" w:rsidRDefault="00262399" w:rsidP="00262399">
            <w:pPr>
              <w:suppressAutoHyphens w:val="0"/>
              <w:rPr>
                <w:rFonts w:ascii="Arial" w:hAnsi="Arial" w:cs="Arial"/>
                <w:sz w:val="20"/>
                <w:szCs w:val="20"/>
              </w:rPr>
            </w:pPr>
            <w:r>
              <w:rPr>
                <w:rFonts w:ascii="Arial" w:hAnsi="Arial" w:cs="Arial"/>
                <w:sz w:val="20"/>
                <w:szCs w:val="20"/>
              </w:rPr>
              <w:t>A7</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1776BA82" w14:textId="61CFC883"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w:t>
            </w:r>
            <w:r>
              <w:rPr>
                <w:rFonts w:ascii="Arial" w:hAnsi="Arial" w:cs="Arial"/>
                <w:sz w:val="20"/>
                <w:szCs w:val="20"/>
              </w:rPr>
              <w:t>13</w:t>
            </w:r>
            <w:r w:rsidRPr="00704769">
              <w:rPr>
                <w:rFonts w:ascii="Arial" w:hAnsi="Arial" w:cs="Arial"/>
                <w:sz w:val="20"/>
                <w:szCs w:val="20"/>
              </w:rPr>
              <w:t>)</w:t>
            </w:r>
          </w:p>
        </w:tc>
      </w:tr>
      <w:tr w:rsidR="00262399" w:rsidRPr="00704769" w14:paraId="47EF4779" w14:textId="77777777" w:rsidTr="00CB6AA8">
        <w:tc>
          <w:tcPr>
            <w:tcW w:w="1767" w:type="dxa"/>
            <w:tcBorders>
              <w:top w:val="single" w:sz="12" w:space="0" w:color="000000"/>
              <w:left w:val="single" w:sz="12" w:space="0" w:color="000000"/>
              <w:bottom w:val="single" w:sz="12" w:space="0" w:color="000000"/>
            </w:tcBorders>
            <w:shd w:val="clear" w:color="auto" w:fill="auto"/>
          </w:tcPr>
          <w:p w14:paraId="18E2AC49" w14:textId="20244342" w:rsidR="00262399" w:rsidRPr="00704769" w:rsidRDefault="00262399" w:rsidP="00262399">
            <w:pPr>
              <w:suppressAutoHyphens w:val="0"/>
              <w:rPr>
                <w:rFonts w:ascii="Arial" w:hAnsi="Arial" w:cs="Arial"/>
                <w:sz w:val="20"/>
                <w:szCs w:val="20"/>
              </w:rPr>
            </w:pPr>
            <w:proofErr w:type="gramStart"/>
            <w:r>
              <w:rPr>
                <w:rFonts w:ascii="Arial" w:hAnsi="Arial" w:cs="Arial"/>
                <w:sz w:val="20"/>
                <w:szCs w:val="20"/>
              </w:rPr>
              <w:t>SW[</w:t>
            </w:r>
            <w:proofErr w:type="gramEnd"/>
            <w:r>
              <w:rPr>
                <w:rFonts w:ascii="Arial" w:hAnsi="Arial" w:cs="Arial"/>
                <w:sz w:val="20"/>
                <w:szCs w:val="20"/>
              </w:rPr>
              <w:t>14]</w:t>
            </w:r>
          </w:p>
        </w:tc>
        <w:tc>
          <w:tcPr>
            <w:tcW w:w="1353" w:type="dxa"/>
            <w:tcBorders>
              <w:top w:val="single" w:sz="12" w:space="0" w:color="000000"/>
              <w:left w:val="single" w:sz="4" w:space="0" w:color="000000"/>
              <w:bottom w:val="single" w:sz="12" w:space="0" w:color="000000"/>
              <w:right w:val="single" w:sz="4" w:space="0" w:color="000000"/>
            </w:tcBorders>
          </w:tcPr>
          <w:p w14:paraId="08F56269" w14:textId="61E2568F"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4AF8302E" w14:textId="6C7CC097" w:rsidR="00262399" w:rsidRPr="00704769" w:rsidRDefault="00262399" w:rsidP="00262399">
            <w:pPr>
              <w:suppressAutoHyphens w:val="0"/>
              <w:rPr>
                <w:rFonts w:ascii="Arial" w:hAnsi="Arial" w:cs="Arial"/>
                <w:sz w:val="20"/>
                <w:szCs w:val="20"/>
              </w:rPr>
            </w:pPr>
            <w:r>
              <w:rPr>
                <w:rFonts w:ascii="Arial" w:hAnsi="Arial" w:cs="Arial"/>
                <w:sz w:val="20"/>
                <w:szCs w:val="20"/>
              </w:rPr>
              <w:t>B7</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2E5D2F60" w14:textId="7102C9A9"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w:t>
            </w:r>
            <w:r>
              <w:rPr>
                <w:rFonts w:ascii="Arial" w:hAnsi="Arial" w:cs="Arial"/>
                <w:sz w:val="20"/>
                <w:szCs w:val="20"/>
              </w:rPr>
              <w:t>14</w:t>
            </w:r>
            <w:r w:rsidRPr="00704769">
              <w:rPr>
                <w:rFonts w:ascii="Arial" w:hAnsi="Arial" w:cs="Arial"/>
                <w:sz w:val="20"/>
                <w:szCs w:val="20"/>
              </w:rPr>
              <w:t>)</w:t>
            </w:r>
          </w:p>
        </w:tc>
      </w:tr>
      <w:tr w:rsidR="00262399" w:rsidRPr="00704769" w14:paraId="450A7983" w14:textId="77777777" w:rsidTr="00CB6AA8">
        <w:tc>
          <w:tcPr>
            <w:tcW w:w="1767" w:type="dxa"/>
            <w:tcBorders>
              <w:top w:val="single" w:sz="12" w:space="0" w:color="000000"/>
              <w:left w:val="single" w:sz="12" w:space="0" w:color="000000"/>
              <w:bottom w:val="single" w:sz="12" w:space="0" w:color="000000"/>
            </w:tcBorders>
            <w:shd w:val="clear" w:color="auto" w:fill="auto"/>
          </w:tcPr>
          <w:p w14:paraId="4195BF61" w14:textId="4CA0FED2" w:rsidR="00262399" w:rsidRPr="00704769" w:rsidRDefault="00262399" w:rsidP="00262399">
            <w:pPr>
              <w:suppressAutoHyphens w:val="0"/>
              <w:rPr>
                <w:rFonts w:ascii="Arial" w:hAnsi="Arial" w:cs="Arial"/>
                <w:sz w:val="20"/>
                <w:szCs w:val="20"/>
              </w:rPr>
            </w:pPr>
            <w:proofErr w:type="gramStart"/>
            <w:r>
              <w:rPr>
                <w:rFonts w:ascii="Arial" w:hAnsi="Arial" w:cs="Arial"/>
                <w:sz w:val="20"/>
                <w:szCs w:val="20"/>
              </w:rPr>
              <w:t>SW[</w:t>
            </w:r>
            <w:proofErr w:type="gramEnd"/>
            <w:r>
              <w:rPr>
                <w:rFonts w:ascii="Arial" w:hAnsi="Arial" w:cs="Arial"/>
                <w:sz w:val="20"/>
                <w:szCs w:val="20"/>
              </w:rPr>
              <w:t>15]</w:t>
            </w:r>
          </w:p>
        </w:tc>
        <w:tc>
          <w:tcPr>
            <w:tcW w:w="1353" w:type="dxa"/>
            <w:tcBorders>
              <w:top w:val="single" w:sz="12" w:space="0" w:color="000000"/>
              <w:left w:val="single" w:sz="4" w:space="0" w:color="000000"/>
              <w:bottom w:val="single" w:sz="12" w:space="0" w:color="000000"/>
              <w:right w:val="single" w:sz="4" w:space="0" w:color="000000"/>
            </w:tcBorders>
          </w:tcPr>
          <w:p w14:paraId="7D4D268D" w14:textId="615F82B9" w:rsidR="00262399" w:rsidRDefault="00262399" w:rsidP="00262399">
            <w:pPr>
              <w:suppressAutoHyphens w:val="0"/>
              <w:rPr>
                <w:rFonts w:ascii="Arial" w:hAnsi="Arial" w:cs="Arial"/>
                <w:sz w:val="20"/>
                <w:szCs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28DBBE96" w14:textId="48CD0BDE" w:rsidR="00262399" w:rsidRPr="00704769" w:rsidRDefault="00262399" w:rsidP="00262399">
            <w:pPr>
              <w:suppressAutoHyphens w:val="0"/>
              <w:rPr>
                <w:rFonts w:ascii="Arial" w:hAnsi="Arial" w:cs="Arial"/>
                <w:sz w:val="20"/>
                <w:szCs w:val="20"/>
              </w:rPr>
            </w:pPr>
            <w:r>
              <w:rPr>
                <w:rFonts w:ascii="Arial" w:hAnsi="Arial" w:cs="Arial"/>
                <w:sz w:val="20"/>
                <w:szCs w:val="20"/>
              </w:rPr>
              <w:t>A8</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112B4BE0" w14:textId="69D29FB9" w:rsidR="00262399" w:rsidRPr="00704769" w:rsidRDefault="00262399" w:rsidP="00262399">
            <w:pPr>
              <w:suppressAutoHyphens w:val="0"/>
              <w:rPr>
                <w:rFonts w:ascii="Arial" w:hAnsi="Arial" w:cs="Arial"/>
                <w:sz w:val="20"/>
                <w:szCs w:val="20"/>
              </w:rPr>
            </w:pPr>
            <w:r w:rsidRPr="00704769">
              <w:rPr>
                <w:rFonts w:ascii="Arial" w:hAnsi="Arial" w:cs="Arial"/>
                <w:sz w:val="20"/>
                <w:szCs w:val="20"/>
              </w:rPr>
              <w:t>On-board slider switch (SW</w:t>
            </w:r>
            <w:r>
              <w:rPr>
                <w:rFonts w:ascii="Arial" w:hAnsi="Arial" w:cs="Arial"/>
                <w:sz w:val="20"/>
                <w:szCs w:val="20"/>
              </w:rPr>
              <w:t>15</w:t>
            </w:r>
            <w:r w:rsidRPr="00704769">
              <w:rPr>
                <w:rFonts w:ascii="Arial" w:hAnsi="Arial" w:cs="Arial"/>
                <w:sz w:val="20"/>
                <w:szCs w:val="20"/>
              </w:rPr>
              <w:t>)</w:t>
            </w:r>
          </w:p>
        </w:tc>
      </w:tr>
      <w:tr w:rsidR="00CB6AA8" w:rsidRPr="00704769" w14:paraId="2F50E546" w14:textId="77777777" w:rsidTr="00CB6AA8">
        <w:tc>
          <w:tcPr>
            <w:tcW w:w="1767" w:type="dxa"/>
            <w:tcBorders>
              <w:top w:val="single" w:sz="12" w:space="0" w:color="000000"/>
              <w:left w:val="single" w:sz="12" w:space="0" w:color="000000"/>
              <w:bottom w:val="single" w:sz="12" w:space="0" w:color="000000"/>
            </w:tcBorders>
            <w:shd w:val="clear" w:color="auto" w:fill="auto"/>
          </w:tcPr>
          <w:p w14:paraId="6432ED25" w14:textId="28824CC0" w:rsidR="00CB6AA8" w:rsidRDefault="00CB6AA8" w:rsidP="00CB6AA8">
            <w:pPr>
              <w:suppressAutoHyphens w:val="0"/>
              <w:rPr>
                <w:rFonts w:ascii="Arial" w:hAnsi="Arial" w:cs="Arial"/>
                <w:sz w:val="20"/>
                <w:szCs w:val="20"/>
              </w:rPr>
            </w:pPr>
            <w:proofErr w:type="spellStart"/>
            <w:r>
              <w:rPr>
                <w:rFonts w:ascii="Arial" w:hAnsi="Arial" w:cs="Arial"/>
                <w:sz w:val="20"/>
                <w:szCs w:val="20"/>
              </w:rPr>
              <w:t>sign_LED</w:t>
            </w:r>
            <w:proofErr w:type="spellEnd"/>
          </w:p>
        </w:tc>
        <w:tc>
          <w:tcPr>
            <w:tcW w:w="1353" w:type="dxa"/>
            <w:tcBorders>
              <w:top w:val="single" w:sz="12" w:space="0" w:color="000000"/>
              <w:left w:val="single" w:sz="4" w:space="0" w:color="000000"/>
              <w:bottom w:val="single" w:sz="12" w:space="0" w:color="000000"/>
              <w:right w:val="single" w:sz="4" w:space="0" w:color="000000"/>
            </w:tcBorders>
          </w:tcPr>
          <w:p w14:paraId="10C08AF2" w14:textId="6B3CFA93" w:rsidR="00CB6AA8" w:rsidRPr="003B1BCA" w:rsidRDefault="00CB6AA8" w:rsidP="00CB6AA8">
            <w:pPr>
              <w:suppressAutoHyphens w:val="0"/>
              <w:rPr>
                <w:rFonts w:ascii="Arial" w:hAnsi="Arial" w:cs="Arial"/>
                <w:sz w:val="20"/>
              </w:rPr>
            </w:pPr>
            <w:r w:rsidRPr="003B1BCA">
              <w:rPr>
                <w:rFonts w:ascii="Arial" w:hAnsi="Arial" w:cs="Arial"/>
                <w:sz w:val="20"/>
              </w:rPr>
              <w:t>LVCMOS33</w:t>
            </w:r>
          </w:p>
        </w:tc>
        <w:tc>
          <w:tcPr>
            <w:tcW w:w="1319" w:type="dxa"/>
            <w:tcBorders>
              <w:top w:val="single" w:sz="12" w:space="0" w:color="000000"/>
              <w:left w:val="single" w:sz="4" w:space="0" w:color="000000"/>
              <w:bottom w:val="single" w:sz="12" w:space="0" w:color="000000"/>
            </w:tcBorders>
            <w:shd w:val="clear" w:color="auto" w:fill="auto"/>
          </w:tcPr>
          <w:p w14:paraId="459F2BF9" w14:textId="49C8BFDD" w:rsidR="00CB6AA8" w:rsidRDefault="00CB6AA8" w:rsidP="00CB6AA8">
            <w:pPr>
              <w:suppressAutoHyphens w:val="0"/>
              <w:rPr>
                <w:rFonts w:ascii="Arial" w:hAnsi="Arial" w:cs="Arial"/>
                <w:sz w:val="20"/>
                <w:szCs w:val="20"/>
              </w:rPr>
            </w:pPr>
            <w:r>
              <w:rPr>
                <w:rFonts w:ascii="Arial" w:hAnsi="Arial" w:cs="Arial"/>
                <w:sz w:val="20"/>
                <w:szCs w:val="20"/>
              </w:rPr>
              <w:t>C13</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0666C2EE" w14:textId="17DB1EDA" w:rsidR="00CB6AA8" w:rsidRPr="00704769" w:rsidRDefault="00CB6AA8" w:rsidP="00CB6AA8">
            <w:pPr>
              <w:suppressAutoHyphens w:val="0"/>
              <w:rPr>
                <w:rFonts w:ascii="Arial" w:hAnsi="Arial" w:cs="Arial"/>
                <w:sz w:val="20"/>
                <w:szCs w:val="20"/>
              </w:rPr>
            </w:pPr>
            <w:r>
              <w:rPr>
                <w:rFonts w:ascii="Arial" w:hAnsi="Arial" w:cs="Arial"/>
                <w:sz w:val="20"/>
                <w:szCs w:val="20"/>
              </w:rPr>
              <w:t>On-board LED (LED0)</w:t>
            </w:r>
          </w:p>
        </w:tc>
      </w:tr>
      <w:tr w:rsidR="00CB6AA8" w:rsidRPr="00704769" w14:paraId="7E8290E6" w14:textId="77777777" w:rsidTr="00CB6AA8">
        <w:tc>
          <w:tcPr>
            <w:tcW w:w="1767" w:type="dxa"/>
            <w:tcBorders>
              <w:top w:val="single" w:sz="12" w:space="0" w:color="000000"/>
              <w:left w:val="single" w:sz="12" w:space="0" w:color="000000"/>
              <w:bottom w:val="single" w:sz="12" w:space="0" w:color="000000"/>
            </w:tcBorders>
            <w:shd w:val="clear" w:color="auto" w:fill="auto"/>
          </w:tcPr>
          <w:p w14:paraId="3DE465B7" w14:textId="47E1A8C9"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gridA</w:t>
            </w:r>
            <w:proofErr w:type="spellEnd"/>
            <w:r>
              <w:rPr>
                <w:rFonts w:ascii="Arial" w:hAnsi="Arial" w:cs="Arial"/>
                <w:sz w:val="20"/>
              </w:rPr>
              <w:t>[</w:t>
            </w:r>
            <w:proofErr w:type="gramEnd"/>
            <w:r>
              <w:rPr>
                <w:rFonts w:ascii="Arial" w:hAnsi="Arial" w:cs="Arial"/>
                <w:sz w:val="20"/>
              </w:rPr>
              <w:t>0]</w:t>
            </w:r>
          </w:p>
        </w:tc>
        <w:tc>
          <w:tcPr>
            <w:tcW w:w="1353" w:type="dxa"/>
            <w:tcBorders>
              <w:top w:val="single" w:sz="12" w:space="0" w:color="000000"/>
              <w:left w:val="single" w:sz="4" w:space="0" w:color="000000"/>
              <w:bottom w:val="single" w:sz="12" w:space="0" w:color="000000"/>
              <w:right w:val="single" w:sz="4" w:space="0" w:color="000000"/>
            </w:tcBorders>
          </w:tcPr>
          <w:p w14:paraId="36B109DD" w14:textId="62FF8DC0"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7E1EF01F" w14:textId="4133182A" w:rsidR="00CB6AA8" w:rsidRPr="00704769" w:rsidRDefault="00CB6AA8" w:rsidP="00CB6AA8">
            <w:pPr>
              <w:suppressAutoHyphens w:val="0"/>
              <w:rPr>
                <w:rFonts w:ascii="Arial" w:hAnsi="Arial" w:cs="Arial"/>
                <w:sz w:val="20"/>
                <w:szCs w:val="20"/>
              </w:rPr>
            </w:pPr>
            <w:r>
              <w:rPr>
                <w:rFonts w:ascii="Arial" w:hAnsi="Arial" w:cs="Arial"/>
                <w:sz w:val="20"/>
              </w:rPr>
              <w:t>G6</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03EEE2E1" w14:textId="18D1F6CF"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w:t>
            </w:r>
            <w:r>
              <w:rPr>
                <w:rFonts w:ascii="Arial" w:hAnsi="Arial" w:cs="Arial"/>
                <w:sz w:val="20"/>
              </w:rPr>
              <w:t>grid</w:t>
            </w:r>
            <w:r w:rsidRPr="00704769">
              <w:rPr>
                <w:rFonts w:ascii="Arial" w:hAnsi="Arial" w:cs="Arial"/>
                <w:sz w:val="20"/>
              </w:rPr>
              <w:t xml:space="preserve"> </w:t>
            </w:r>
          </w:p>
        </w:tc>
      </w:tr>
      <w:tr w:rsidR="00CB6AA8" w:rsidRPr="00704769" w14:paraId="3D6F22D1" w14:textId="77777777" w:rsidTr="00CB6AA8">
        <w:tc>
          <w:tcPr>
            <w:tcW w:w="1767" w:type="dxa"/>
            <w:tcBorders>
              <w:top w:val="single" w:sz="12" w:space="0" w:color="000000"/>
              <w:left w:val="single" w:sz="12" w:space="0" w:color="000000"/>
              <w:bottom w:val="single" w:sz="12" w:space="0" w:color="000000"/>
            </w:tcBorders>
            <w:shd w:val="clear" w:color="auto" w:fill="auto"/>
          </w:tcPr>
          <w:p w14:paraId="71FDCC7A" w14:textId="37150714"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gridA</w:t>
            </w:r>
            <w:proofErr w:type="spellEnd"/>
            <w:r>
              <w:rPr>
                <w:rFonts w:ascii="Arial" w:hAnsi="Arial" w:cs="Arial"/>
                <w:sz w:val="20"/>
              </w:rPr>
              <w:t>[</w:t>
            </w:r>
            <w:proofErr w:type="gramEnd"/>
            <w:r>
              <w:rPr>
                <w:rFonts w:ascii="Arial" w:hAnsi="Arial" w:cs="Arial"/>
                <w:sz w:val="20"/>
              </w:rPr>
              <w:t>1]</w:t>
            </w:r>
          </w:p>
        </w:tc>
        <w:tc>
          <w:tcPr>
            <w:tcW w:w="1353" w:type="dxa"/>
            <w:tcBorders>
              <w:top w:val="single" w:sz="12" w:space="0" w:color="000000"/>
              <w:left w:val="single" w:sz="4" w:space="0" w:color="000000"/>
              <w:bottom w:val="single" w:sz="12" w:space="0" w:color="000000"/>
              <w:right w:val="single" w:sz="4" w:space="0" w:color="000000"/>
            </w:tcBorders>
          </w:tcPr>
          <w:p w14:paraId="2992E24A" w14:textId="1B9963F3"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309A4727" w14:textId="1083EE5F" w:rsidR="00CB6AA8" w:rsidRPr="00704769" w:rsidRDefault="00CB6AA8" w:rsidP="00CB6AA8">
            <w:pPr>
              <w:suppressAutoHyphens w:val="0"/>
              <w:rPr>
                <w:rFonts w:ascii="Arial" w:hAnsi="Arial" w:cs="Arial"/>
                <w:sz w:val="20"/>
                <w:szCs w:val="20"/>
              </w:rPr>
            </w:pPr>
            <w:r>
              <w:rPr>
                <w:rFonts w:ascii="Arial" w:hAnsi="Arial" w:cs="Arial"/>
                <w:sz w:val="20"/>
              </w:rPr>
              <w:t>H6</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29A86D20" w14:textId="66BB2A4F"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w:t>
            </w:r>
            <w:r>
              <w:rPr>
                <w:rFonts w:ascii="Arial" w:hAnsi="Arial" w:cs="Arial"/>
                <w:sz w:val="20"/>
              </w:rPr>
              <w:t>grid</w:t>
            </w:r>
            <w:r w:rsidRPr="00704769">
              <w:rPr>
                <w:rFonts w:ascii="Arial" w:hAnsi="Arial" w:cs="Arial"/>
                <w:sz w:val="20"/>
              </w:rPr>
              <w:t xml:space="preserve"> </w:t>
            </w:r>
          </w:p>
        </w:tc>
      </w:tr>
      <w:tr w:rsidR="00CB6AA8" w:rsidRPr="00704769" w14:paraId="2ED1BFB1" w14:textId="77777777" w:rsidTr="00CB6AA8">
        <w:tc>
          <w:tcPr>
            <w:tcW w:w="1767" w:type="dxa"/>
            <w:tcBorders>
              <w:top w:val="single" w:sz="12" w:space="0" w:color="000000"/>
              <w:left w:val="single" w:sz="12" w:space="0" w:color="000000"/>
              <w:bottom w:val="single" w:sz="12" w:space="0" w:color="000000"/>
            </w:tcBorders>
            <w:shd w:val="clear" w:color="auto" w:fill="auto"/>
          </w:tcPr>
          <w:p w14:paraId="6B977C9F" w14:textId="3CBD5EDC"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gridA</w:t>
            </w:r>
            <w:proofErr w:type="spellEnd"/>
            <w:r>
              <w:rPr>
                <w:rFonts w:ascii="Arial" w:hAnsi="Arial" w:cs="Arial"/>
                <w:sz w:val="20"/>
              </w:rPr>
              <w:t>[</w:t>
            </w:r>
            <w:proofErr w:type="gramEnd"/>
            <w:r>
              <w:rPr>
                <w:rFonts w:ascii="Arial" w:hAnsi="Arial" w:cs="Arial"/>
                <w:sz w:val="20"/>
              </w:rPr>
              <w:t>2]</w:t>
            </w:r>
          </w:p>
        </w:tc>
        <w:tc>
          <w:tcPr>
            <w:tcW w:w="1353" w:type="dxa"/>
            <w:tcBorders>
              <w:top w:val="single" w:sz="12" w:space="0" w:color="000000"/>
              <w:left w:val="single" w:sz="4" w:space="0" w:color="000000"/>
              <w:bottom w:val="single" w:sz="12" w:space="0" w:color="000000"/>
              <w:right w:val="single" w:sz="4" w:space="0" w:color="000000"/>
            </w:tcBorders>
          </w:tcPr>
          <w:p w14:paraId="31B12383" w14:textId="1B6B4E09"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2D94D1A7" w14:textId="78A276E1" w:rsidR="00CB6AA8" w:rsidRPr="00704769" w:rsidRDefault="00CB6AA8" w:rsidP="00CB6AA8">
            <w:pPr>
              <w:suppressAutoHyphens w:val="0"/>
              <w:rPr>
                <w:rFonts w:ascii="Arial" w:hAnsi="Arial" w:cs="Arial"/>
                <w:sz w:val="20"/>
                <w:szCs w:val="20"/>
              </w:rPr>
            </w:pPr>
            <w:r>
              <w:rPr>
                <w:rFonts w:ascii="Arial" w:hAnsi="Arial" w:cs="Arial"/>
                <w:sz w:val="20"/>
              </w:rPr>
              <w:t>C3</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413BD11B" w14:textId="1E5900C8"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w:t>
            </w:r>
            <w:r>
              <w:rPr>
                <w:rFonts w:ascii="Arial" w:hAnsi="Arial" w:cs="Arial"/>
                <w:sz w:val="20"/>
              </w:rPr>
              <w:t>grid</w:t>
            </w:r>
            <w:r w:rsidRPr="00704769">
              <w:rPr>
                <w:rFonts w:ascii="Arial" w:hAnsi="Arial" w:cs="Arial"/>
                <w:sz w:val="20"/>
              </w:rPr>
              <w:t xml:space="preserve"> </w:t>
            </w:r>
          </w:p>
        </w:tc>
      </w:tr>
      <w:tr w:rsidR="00CB6AA8" w:rsidRPr="00704769" w14:paraId="702D39F0" w14:textId="77777777" w:rsidTr="00CB6AA8">
        <w:tc>
          <w:tcPr>
            <w:tcW w:w="1767" w:type="dxa"/>
            <w:tcBorders>
              <w:top w:val="single" w:sz="12" w:space="0" w:color="000000"/>
              <w:left w:val="single" w:sz="12" w:space="0" w:color="000000"/>
              <w:bottom w:val="single" w:sz="12" w:space="0" w:color="000000"/>
            </w:tcBorders>
            <w:shd w:val="clear" w:color="auto" w:fill="auto"/>
          </w:tcPr>
          <w:p w14:paraId="3FB3BCB2" w14:textId="47ECFA88"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gridA</w:t>
            </w:r>
            <w:proofErr w:type="spellEnd"/>
            <w:r>
              <w:rPr>
                <w:rFonts w:ascii="Arial" w:hAnsi="Arial" w:cs="Arial"/>
                <w:sz w:val="20"/>
              </w:rPr>
              <w:t>[</w:t>
            </w:r>
            <w:proofErr w:type="gramEnd"/>
            <w:r>
              <w:rPr>
                <w:rFonts w:ascii="Arial" w:hAnsi="Arial" w:cs="Arial"/>
                <w:sz w:val="20"/>
              </w:rPr>
              <w:t>3]</w:t>
            </w:r>
          </w:p>
        </w:tc>
        <w:tc>
          <w:tcPr>
            <w:tcW w:w="1353" w:type="dxa"/>
            <w:tcBorders>
              <w:top w:val="single" w:sz="12" w:space="0" w:color="000000"/>
              <w:left w:val="single" w:sz="4" w:space="0" w:color="000000"/>
              <w:bottom w:val="single" w:sz="12" w:space="0" w:color="000000"/>
              <w:right w:val="single" w:sz="4" w:space="0" w:color="000000"/>
            </w:tcBorders>
          </w:tcPr>
          <w:p w14:paraId="2EDE3CBC" w14:textId="7BDAF3EE"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6D5AD8DF" w14:textId="66E9D24B" w:rsidR="00CB6AA8" w:rsidRPr="00704769" w:rsidRDefault="00CB6AA8" w:rsidP="00CB6AA8">
            <w:pPr>
              <w:suppressAutoHyphens w:val="0"/>
              <w:rPr>
                <w:rFonts w:ascii="Arial" w:hAnsi="Arial" w:cs="Arial"/>
                <w:sz w:val="20"/>
                <w:szCs w:val="20"/>
              </w:rPr>
            </w:pPr>
            <w:r>
              <w:rPr>
                <w:rFonts w:ascii="Arial" w:hAnsi="Arial" w:cs="Arial"/>
                <w:sz w:val="20"/>
              </w:rPr>
              <w:t>B3</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513EC58B" w14:textId="27AE378C"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w:t>
            </w:r>
            <w:r>
              <w:rPr>
                <w:rFonts w:ascii="Arial" w:hAnsi="Arial" w:cs="Arial"/>
                <w:sz w:val="20"/>
              </w:rPr>
              <w:t>grid</w:t>
            </w:r>
            <w:r w:rsidRPr="00704769">
              <w:rPr>
                <w:rFonts w:ascii="Arial" w:hAnsi="Arial" w:cs="Arial"/>
                <w:sz w:val="20"/>
              </w:rPr>
              <w:t xml:space="preserve"> </w:t>
            </w:r>
          </w:p>
        </w:tc>
      </w:tr>
      <w:tr w:rsidR="00CB6AA8" w:rsidRPr="00704769" w14:paraId="0ED0DF20" w14:textId="77777777" w:rsidTr="00CB6AA8">
        <w:tc>
          <w:tcPr>
            <w:tcW w:w="1767" w:type="dxa"/>
            <w:tcBorders>
              <w:top w:val="single" w:sz="12" w:space="0" w:color="000000"/>
              <w:left w:val="single" w:sz="12" w:space="0" w:color="000000"/>
              <w:bottom w:val="single" w:sz="12" w:space="0" w:color="000000"/>
            </w:tcBorders>
            <w:shd w:val="clear" w:color="auto" w:fill="auto"/>
          </w:tcPr>
          <w:p w14:paraId="1214A13B" w14:textId="695420B9"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segA</w:t>
            </w:r>
            <w:proofErr w:type="spellEnd"/>
            <w:r>
              <w:rPr>
                <w:rFonts w:ascii="Arial" w:hAnsi="Arial" w:cs="Arial"/>
                <w:sz w:val="20"/>
              </w:rPr>
              <w:t>[</w:t>
            </w:r>
            <w:proofErr w:type="gramEnd"/>
            <w:r>
              <w:rPr>
                <w:rFonts w:ascii="Arial" w:hAnsi="Arial" w:cs="Arial"/>
                <w:sz w:val="20"/>
              </w:rPr>
              <w:t>0]</w:t>
            </w:r>
          </w:p>
        </w:tc>
        <w:tc>
          <w:tcPr>
            <w:tcW w:w="1353" w:type="dxa"/>
            <w:tcBorders>
              <w:top w:val="single" w:sz="12" w:space="0" w:color="000000"/>
              <w:left w:val="single" w:sz="4" w:space="0" w:color="000000"/>
              <w:bottom w:val="single" w:sz="12" w:space="0" w:color="000000"/>
              <w:right w:val="single" w:sz="4" w:space="0" w:color="000000"/>
            </w:tcBorders>
          </w:tcPr>
          <w:p w14:paraId="2F8CFE15" w14:textId="16CD0C2C"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3C79FD6B" w14:textId="0A6AF390" w:rsidR="00CB6AA8" w:rsidRPr="00704769" w:rsidRDefault="00CB6AA8" w:rsidP="00CB6AA8">
            <w:pPr>
              <w:suppressAutoHyphens w:val="0"/>
              <w:rPr>
                <w:rFonts w:ascii="Arial" w:hAnsi="Arial" w:cs="Arial"/>
                <w:sz w:val="20"/>
                <w:szCs w:val="20"/>
              </w:rPr>
            </w:pPr>
            <w:r>
              <w:rPr>
                <w:rFonts w:ascii="Arial" w:hAnsi="Arial" w:cs="Arial"/>
                <w:sz w:val="20"/>
              </w:rPr>
              <w:t>E6</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2EFBD96C" w14:textId="7B834454"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32E1E83F" w14:textId="77777777" w:rsidTr="00CB6AA8">
        <w:tc>
          <w:tcPr>
            <w:tcW w:w="1767" w:type="dxa"/>
            <w:tcBorders>
              <w:top w:val="single" w:sz="12" w:space="0" w:color="000000"/>
              <w:left w:val="single" w:sz="12" w:space="0" w:color="000000"/>
              <w:bottom w:val="single" w:sz="12" w:space="0" w:color="000000"/>
            </w:tcBorders>
            <w:shd w:val="clear" w:color="auto" w:fill="auto"/>
          </w:tcPr>
          <w:p w14:paraId="7E0C8EC3" w14:textId="5B7859EF"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segA</w:t>
            </w:r>
            <w:proofErr w:type="spellEnd"/>
            <w:r>
              <w:rPr>
                <w:rFonts w:ascii="Arial" w:hAnsi="Arial" w:cs="Arial"/>
                <w:sz w:val="20"/>
              </w:rPr>
              <w:t>[</w:t>
            </w:r>
            <w:proofErr w:type="gramEnd"/>
            <w:r>
              <w:rPr>
                <w:rFonts w:ascii="Arial" w:hAnsi="Arial" w:cs="Arial"/>
                <w:sz w:val="20"/>
              </w:rPr>
              <w:t>1]</w:t>
            </w:r>
          </w:p>
        </w:tc>
        <w:tc>
          <w:tcPr>
            <w:tcW w:w="1353" w:type="dxa"/>
            <w:tcBorders>
              <w:top w:val="single" w:sz="12" w:space="0" w:color="000000"/>
              <w:left w:val="single" w:sz="4" w:space="0" w:color="000000"/>
              <w:bottom w:val="single" w:sz="12" w:space="0" w:color="000000"/>
              <w:right w:val="single" w:sz="4" w:space="0" w:color="000000"/>
            </w:tcBorders>
          </w:tcPr>
          <w:p w14:paraId="3CEB3652" w14:textId="10D59924"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42CDBB43" w14:textId="3330B844" w:rsidR="00CB6AA8" w:rsidRPr="00704769" w:rsidRDefault="00CB6AA8" w:rsidP="00CB6AA8">
            <w:pPr>
              <w:suppressAutoHyphens w:val="0"/>
              <w:rPr>
                <w:rFonts w:ascii="Arial" w:hAnsi="Arial" w:cs="Arial"/>
                <w:sz w:val="20"/>
                <w:szCs w:val="20"/>
              </w:rPr>
            </w:pPr>
            <w:r>
              <w:rPr>
                <w:rFonts w:ascii="Arial" w:hAnsi="Arial" w:cs="Arial"/>
                <w:sz w:val="20"/>
              </w:rPr>
              <w:t>B4</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6995CCE2" w14:textId="4B9F6800"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19DC4A74" w14:textId="77777777" w:rsidTr="00CB6AA8">
        <w:tc>
          <w:tcPr>
            <w:tcW w:w="1767" w:type="dxa"/>
            <w:tcBorders>
              <w:top w:val="single" w:sz="12" w:space="0" w:color="000000"/>
              <w:left w:val="single" w:sz="12" w:space="0" w:color="000000"/>
              <w:bottom w:val="single" w:sz="12" w:space="0" w:color="000000"/>
            </w:tcBorders>
            <w:shd w:val="clear" w:color="auto" w:fill="auto"/>
          </w:tcPr>
          <w:p w14:paraId="1F97932D" w14:textId="331F01EA"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segA</w:t>
            </w:r>
            <w:proofErr w:type="spellEnd"/>
            <w:r>
              <w:rPr>
                <w:rFonts w:ascii="Arial" w:hAnsi="Arial" w:cs="Arial"/>
                <w:sz w:val="20"/>
              </w:rPr>
              <w:t>[</w:t>
            </w:r>
            <w:proofErr w:type="gramEnd"/>
            <w:r>
              <w:rPr>
                <w:rFonts w:ascii="Arial" w:hAnsi="Arial" w:cs="Arial"/>
                <w:sz w:val="20"/>
              </w:rPr>
              <w:t>2]</w:t>
            </w:r>
          </w:p>
        </w:tc>
        <w:tc>
          <w:tcPr>
            <w:tcW w:w="1353" w:type="dxa"/>
            <w:tcBorders>
              <w:top w:val="single" w:sz="12" w:space="0" w:color="000000"/>
              <w:left w:val="single" w:sz="4" w:space="0" w:color="000000"/>
              <w:bottom w:val="single" w:sz="12" w:space="0" w:color="000000"/>
              <w:right w:val="single" w:sz="4" w:space="0" w:color="000000"/>
            </w:tcBorders>
          </w:tcPr>
          <w:p w14:paraId="73D6113A" w14:textId="4085E54F"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14F5FA78" w14:textId="7BEF76DA" w:rsidR="00CB6AA8" w:rsidRPr="00704769" w:rsidRDefault="00CB6AA8" w:rsidP="00CB6AA8">
            <w:pPr>
              <w:suppressAutoHyphens w:val="0"/>
              <w:rPr>
                <w:rFonts w:ascii="Arial" w:hAnsi="Arial" w:cs="Arial"/>
                <w:sz w:val="20"/>
                <w:szCs w:val="20"/>
              </w:rPr>
            </w:pPr>
            <w:r>
              <w:rPr>
                <w:rFonts w:ascii="Arial" w:hAnsi="Arial" w:cs="Arial"/>
                <w:sz w:val="20"/>
              </w:rPr>
              <w:t>D5</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3B968E42" w14:textId="657BDCB2"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2104AA34" w14:textId="77777777" w:rsidTr="00CB6AA8">
        <w:tc>
          <w:tcPr>
            <w:tcW w:w="1767" w:type="dxa"/>
            <w:tcBorders>
              <w:top w:val="single" w:sz="12" w:space="0" w:color="000000"/>
              <w:left w:val="single" w:sz="12" w:space="0" w:color="000000"/>
              <w:bottom w:val="single" w:sz="12" w:space="0" w:color="000000"/>
            </w:tcBorders>
            <w:shd w:val="clear" w:color="auto" w:fill="auto"/>
          </w:tcPr>
          <w:p w14:paraId="3320FAC4" w14:textId="47992A8D"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segA</w:t>
            </w:r>
            <w:proofErr w:type="spellEnd"/>
            <w:r>
              <w:rPr>
                <w:rFonts w:ascii="Arial" w:hAnsi="Arial" w:cs="Arial"/>
                <w:sz w:val="20"/>
              </w:rPr>
              <w:t>[</w:t>
            </w:r>
            <w:proofErr w:type="gramEnd"/>
            <w:r>
              <w:rPr>
                <w:rFonts w:ascii="Arial" w:hAnsi="Arial" w:cs="Arial"/>
                <w:sz w:val="20"/>
              </w:rPr>
              <w:t>3]</w:t>
            </w:r>
          </w:p>
        </w:tc>
        <w:tc>
          <w:tcPr>
            <w:tcW w:w="1353" w:type="dxa"/>
            <w:tcBorders>
              <w:top w:val="single" w:sz="12" w:space="0" w:color="000000"/>
              <w:left w:val="single" w:sz="4" w:space="0" w:color="000000"/>
              <w:bottom w:val="single" w:sz="12" w:space="0" w:color="000000"/>
              <w:right w:val="single" w:sz="4" w:space="0" w:color="000000"/>
            </w:tcBorders>
          </w:tcPr>
          <w:p w14:paraId="552FC893" w14:textId="4E0C0608"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1340F4A4" w14:textId="24F099D2" w:rsidR="00CB6AA8" w:rsidRPr="00704769" w:rsidRDefault="00CB6AA8" w:rsidP="00CB6AA8">
            <w:pPr>
              <w:suppressAutoHyphens w:val="0"/>
              <w:rPr>
                <w:rFonts w:ascii="Arial" w:hAnsi="Arial" w:cs="Arial"/>
                <w:sz w:val="20"/>
                <w:szCs w:val="20"/>
              </w:rPr>
            </w:pPr>
            <w:r>
              <w:rPr>
                <w:rFonts w:ascii="Arial" w:hAnsi="Arial" w:cs="Arial"/>
                <w:sz w:val="20"/>
              </w:rPr>
              <w:t>C5</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3DF5FD56" w14:textId="569975A5"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25A09E24" w14:textId="77777777" w:rsidTr="00CB6AA8">
        <w:tc>
          <w:tcPr>
            <w:tcW w:w="1767" w:type="dxa"/>
            <w:tcBorders>
              <w:top w:val="single" w:sz="12" w:space="0" w:color="000000"/>
              <w:left w:val="single" w:sz="12" w:space="0" w:color="000000"/>
              <w:bottom w:val="single" w:sz="12" w:space="0" w:color="000000"/>
            </w:tcBorders>
            <w:shd w:val="clear" w:color="auto" w:fill="auto"/>
          </w:tcPr>
          <w:p w14:paraId="4B025E30" w14:textId="5A023412"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segA</w:t>
            </w:r>
            <w:proofErr w:type="spellEnd"/>
            <w:r>
              <w:rPr>
                <w:rFonts w:ascii="Arial" w:hAnsi="Arial" w:cs="Arial"/>
                <w:sz w:val="20"/>
              </w:rPr>
              <w:t>[</w:t>
            </w:r>
            <w:proofErr w:type="gramEnd"/>
            <w:r>
              <w:rPr>
                <w:rFonts w:ascii="Arial" w:hAnsi="Arial" w:cs="Arial"/>
                <w:sz w:val="20"/>
              </w:rPr>
              <w:t>4]</w:t>
            </w:r>
          </w:p>
        </w:tc>
        <w:tc>
          <w:tcPr>
            <w:tcW w:w="1353" w:type="dxa"/>
            <w:tcBorders>
              <w:top w:val="single" w:sz="12" w:space="0" w:color="000000"/>
              <w:left w:val="single" w:sz="4" w:space="0" w:color="000000"/>
              <w:bottom w:val="single" w:sz="12" w:space="0" w:color="000000"/>
              <w:right w:val="single" w:sz="4" w:space="0" w:color="000000"/>
            </w:tcBorders>
          </w:tcPr>
          <w:p w14:paraId="06F78E51" w14:textId="0C5AD9B8"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34E43459" w14:textId="1D99E221" w:rsidR="00CB6AA8" w:rsidRPr="00704769" w:rsidRDefault="00CB6AA8" w:rsidP="00CB6AA8">
            <w:pPr>
              <w:suppressAutoHyphens w:val="0"/>
              <w:rPr>
                <w:rFonts w:ascii="Arial" w:hAnsi="Arial" w:cs="Arial"/>
                <w:sz w:val="20"/>
                <w:szCs w:val="20"/>
              </w:rPr>
            </w:pPr>
            <w:r>
              <w:rPr>
                <w:rFonts w:ascii="Arial" w:hAnsi="Arial" w:cs="Arial"/>
                <w:sz w:val="20"/>
              </w:rPr>
              <w:t>D7</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31B91D2A" w14:textId="0A697F19"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225B4E84" w14:textId="77777777" w:rsidTr="00CB6AA8">
        <w:tc>
          <w:tcPr>
            <w:tcW w:w="1767" w:type="dxa"/>
            <w:tcBorders>
              <w:top w:val="single" w:sz="12" w:space="0" w:color="000000"/>
              <w:left w:val="single" w:sz="12" w:space="0" w:color="000000"/>
              <w:bottom w:val="single" w:sz="12" w:space="0" w:color="000000"/>
            </w:tcBorders>
            <w:shd w:val="clear" w:color="auto" w:fill="auto"/>
          </w:tcPr>
          <w:p w14:paraId="1DDF824D" w14:textId="21947001"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segA</w:t>
            </w:r>
            <w:proofErr w:type="spellEnd"/>
            <w:r>
              <w:rPr>
                <w:rFonts w:ascii="Arial" w:hAnsi="Arial" w:cs="Arial"/>
                <w:sz w:val="20"/>
              </w:rPr>
              <w:t>[</w:t>
            </w:r>
            <w:proofErr w:type="gramEnd"/>
            <w:r>
              <w:rPr>
                <w:rFonts w:ascii="Arial" w:hAnsi="Arial" w:cs="Arial"/>
                <w:sz w:val="20"/>
              </w:rPr>
              <w:t>5]</w:t>
            </w:r>
          </w:p>
        </w:tc>
        <w:tc>
          <w:tcPr>
            <w:tcW w:w="1353" w:type="dxa"/>
            <w:tcBorders>
              <w:top w:val="single" w:sz="12" w:space="0" w:color="000000"/>
              <w:left w:val="single" w:sz="4" w:space="0" w:color="000000"/>
              <w:bottom w:val="single" w:sz="12" w:space="0" w:color="000000"/>
              <w:right w:val="single" w:sz="4" w:space="0" w:color="000000"/>
            </w:tcBorders>
          </w:tcPr>
          <w:p w14:paraId="52EE176A" w14:textId="7D13F6FC"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229698CB" w14:textId="0001DE12" w:rsidR="00CB6AA8" w:rsidRPr="00704769" w:rsidRDefault="00CB6AA8" w:rsidP="00CB6AA8">
            <w:pPr>
              <w:suppressAutoHyphens w:val="0"/>
              <w:rPr>
                <w:rFonts w:ascii="Arial" w:hAnsi="Arial" w:cs="Arial"/>
                <w:sz w:val="20"/>
                <w:szCs w:val="20"/>
              </w:rPr>
            </w:pPr>
            <w:r>
              <w:rPr>
                <w:rFonts w:ascii="Arial" w:hAnsi="Arial" w:cs="Arial"/>
                <w:sz w:val="20"/>
              </w:rPr>
              <w:t>D6</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06706EE7" w14:textId="3DD6363C"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73632735" w14:textId="77777777" w:rsidTr="00CB6AA8">
        <w:tc>
          <w:tcPr>
            <w:tcW w:w="1767" w:type="dxa"/>
            <w:tcBorders>
              <w:top w:val="single" w:sz="12" w:space="0" w:color="000000"/>
              <w:left w:val="single" w:sz="12" w:space="0" w:color="000000"/>
              <w:bottom w:val="single" w:sz="12" w:space="0" w:color="000000"/>
            </w:tcBorders>
            <w:shd w:val="clear" w:color="auto" w:fill="auto"/>
          </w:tcPr>
          <w:p w14:paraId="23DFD314" w14:textId="5699AB8E"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segA</w:t>
            </w:r>
            <w:proofErr w:type="spellEnd"/>
            <w:r>
              <w:rPr>
                <w:rFonts w:ascii="Arial" w:hAnsi="Arial" w:cs="Arial"/>
                <w:sz w:val="20"/>
              </w:rPr>
              <w:t>[</w:t>
            </w:r>
            <w:proofErr w:type="gramEnd"/>
            <w:r>
              <w:rPr>
                <w:rFonts w:ascii="Arial" w:hAnsi="Arial" w:cs="Arial"/>
                <w:sz w:val="20"/>
              </w:rPr>
              <w:t>6]</w:t>
            </w:r>
          </w:p>
        </w:tc>
        <w:tc>
          <w:tcPr>
            <w:tcW w:w="1353" w:type="dxa"/>
            <w:tcBorders>
              <w:top w:val="single" w:sz="12" w:space="0" w:color="000000"/>
              <w:left w:val="single" w:sz="4" w:space="0" w:color="000000"/>
              <w:bottom w:val="single" w:sz="12" w:space="0" w:color="000000"/>
              <w:right w:val="single" w:sz="4" w:space="0" w:color="000000"/>
            </w:tcBorders>
          </w:tcPr>
          <w:p w14:paraId="46B0B3BE" w14:textId="4F9BCA31"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5CB177C9" w14:textId="2F1D4AC2" w:rsidR="00CB6AA8" w:rsidRPr="00704769" w:rsidRDefault="00CB6AA8" w:rsidP="00CB6AA8">
            <w:pPr>
              <w:suppressAutoHyphens w:val="0"/>
              <w:rPr>
                <w:rFonts w:ascii="Arial" w:hAnsi="Arial" w:cs="Arial"/>
                <w:sz w:val="20"/>
                <w:szCs w:val="20"/>
              </w:rPr>
            </w:pPr>
            <w:r>
              <w:rPr>
                <w:rFonts w:ascii="Arial" w:hAnsi="Arial" w:cs="Arial"/>
                <w:sz w:val="20"/>
              </w:rPr>
              <w:t>C4</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1F4D4BD7" w14:textId="01316253"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138C93A2" w14:textId="77777777" w:rsidTr="00CB6AA8">
        <w:tc>
          <w:tcPr>
            <w:tcW w:w="1767" w:type="dxa"/>
            <w:tcBorders>
              <w:top w:val="single" w:sz="12" w:space="0" w:color="000000"/>
              <w:left w:val="single" w:sz="12" w:space="0" w:color="000000"/>
              <w:bottom w:val="single" w:sz="12" w:space="0" w:color="000000"/>
            </w:tcBorders>
            <w:shd w:val="clear" w:color="auto" w:fill="auto"/>
          </w:tcPr>
          <w:p w14:paraId="3DE40D9F" w14:textId="60575494"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segA</w:t>
            </w:r>
            <w:proofErr w:type="spellEnd"/>
            <w:r>
              <w:rPr>
                <w:rFonts w:ascii="Arial" w:hAnsi="Arial" w:cs="Arial"/>
                <w:sz w:val="20"/>
              </w:rPr>
              <w:t>[</w:t>
            </w:r>
            <w:proofErr w:type="gramEnd"/>
            <w:r>
              <w:rPr>
                <w:rFonts w:ascii="Arial" w:hAnsi="Arial" w:cs="Arial"/>
                <w:sz w:val="20"/>
              </w:rPr>
              <w:t>7]</w:t>
            </w:r>
          </w:p>
        </w:tc>
        <w:tc>
          <w:tcPr>
            <w:tcW w:w="1353" w:type="dxa"/>
            <w:tcBorders>
              <w:top w:val="single" w:sz="12" w:space="0" w:color="000000"/>
              <w:left w:val="single" w:sz="4" w:space="0" w:color="000000"/>
              <w:bottom w:val="single" w:sz="12" w:space="0" w:color="000000"/>
              <w:right w:val="single" w:sz="4" w:space="0" w:color="000000"/>
            </w:tcBorders>
          </w:tcPr>
          <w:p w14:paraId="1F0C3044" w14:textId="547126BB"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70EB5FDB" w14:textId="38B7C57A" w:rsidR="00CB6AA8" w:rsidRPr="00704769" w:rsidRDefault="00CB6AA8" w:rsidP="00CB6AA8">
            <w:pPr>
              <w:suppressAutoHyphens w:val="0"/>
              <w:rPr>
                <w:rFonts w:ascii="Arial" w:hAnsi="Arial" w:cs="Arial"/>
                <w:sz w:val="20"/>
                <w:szCs w:val="20"/>
              </w:rPr>
            </w:pPr>
            <w:r>
              <w:rPr>
                <w:rFonts w:ascii="Arial" w:hAnsi="Arial" w:cs="Arial"/>
                <w:sz w:val="20"/>
              </w:rPr>
              <w:t>B5</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10C93F42" w14:textId="40604926"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36E39F62" w14:textId="77777777" w:rsidTr="00CB6AA8">
        <w:tc>
          <w:tcPr>
            <w:tcW w:w="1767" w:type="dxa"/>
            <w:tcBorders>
              <w:top w:val="single" w:sz="12" w:space="0" w:color="000000"/>
              <w:left w:val="single" w:sz="12" w:space="0" w:color="000000"/>
              <w:bottom w:val="single" w:sz="12" w:space="0" w:color="000000"/>
            </w:tcBorders>
            <w:shd w:val="clear" w:color="auto" w:fill="auto"/>
          </w:tcPr>
          <w:p w14:paraId="13085A5D" w14:textId="1154A47C" w:rsidR="00CB6AA8" w:rsidRPr="00704769" w:rsidRDefault="00CB6AA8" w:rsidP="00CB6AA8">
            <w:pPr>
              <w:suppressAutoHyphens w:val="0"/>
              <w:rPr>
                <w:rFonts w:ascii="Arial" w:hAnsi="Arial" w:cs="Arial"/>
                <w:sz w:val="20"/>
                <w:szCs w:val="20"/>
              </w:rPr>
            </w:pPr>
            <w:proofErr w:type="spellStart"/>
            <w:r>
              <w:rPr>
                <w:rFonts w:ascii="Arial" w:hAnsi="Arial" w:cs="Arial"/>
                <w:sz w:val="20"/>
              </w:rPr>
              <w:lastRenderedPageBreak/>
              <w:t>hex_</w:t>
            </w:r>
            <w:proofErr w:type="gramStart"/>
            <w:r>
              <w:rPr>
                <w:rFonts w:ascii="Arial" w:hAnsi="Arial" w:cs="Arial"/>
                <w:sz w:val="20"/>
              </w:rPr>
              <w:t>gridB</w:t>
            </w:r>
            <w:proofErr w:type="spellEnd"/>
            <w:r>
              <w:rPr>
                <w:rFonts w:ascii="Arial" w:hAnsi="Arial" w:cs="Arial"/>
                <w:sz w:val="20"/>
              </w:rPr>
              <w:t>[</w:t>
            </w:r>
            <w:proofErr w:type="gramEnd"/>
            <w:r>
              <w:rPr>
                <w:rFonts w:ascii="Arial" w:hAnsi="Arial" w:cs="Arial"/>
                <w:sz w:val="20"/>
              </w:rPr>
              <w:t>0]</w:t>
            </w:r>
          </w:p>
        </w:tc>
        <w:tc>
          <w:tcPr>
            <w:tcW w:w="1353" w:type="dxa"/>
            <w:tcBorders>
              <w:top w:val="single" w:sz="12" w:space="0" w:color="000000"/>
              <w:left w:val="single" w:sz="4" w:space="0" w:color="000000"/>
              <w:bottom w:val="single" w:sz="12" w:space="0" w:color="000000"/>
              <w:right w:val="single" w:sz="4" w:space="0" w:color="000000"/>
            </w:tcBorders>
          </w:tcPr>
          <w:p w14:paraId="0CD8C55D" w14:textId="476A0BFC"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427F5137" w14:textId="6D62072F" w:rsidR="00CB6AA8" w:rsidRPr="00704769" w:rsidRDefault="00CB6AA8" w:rsidP="00CB6AA8">
            <w:pPr>
              <w:suppressAutoHyphens w:val="0"/>
              <w:rPr>
                <w:rFonts w:ascii="Arial" w:hAnsi="Arial" w:cs="Arial"/>
                <w:sz w:val="20"/>
                <w:szCs w:val="20"/>
              </w:rPr>
            </w:pPr>
            <w:r>
              <w:rPr>
                <w:rFonts w:ascii="Arial" w:hAnsi="Arial" w:cs="Arial"/>
                <w:sz w:val="20"/>
              </w:rPr>
              <w:t>E4</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295B83FF" w14:textId="5554F5BC"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w:t>
            </w:r>
            <w:r>
              <w:rPr>
                <w:rFonts w:ascii="Arial" w:hAnsi="Arial" w:cs="Arial"/>
                <w:sz w:val="20"/>
              </w:rPr>
              <w:t>grid</w:t>
            </w:r>
            <w:r w:rsidRPr="00704769">
              <w:rPr>
                <w:rFonts w:ascii="Arial" w:hAnsi="Arial" w:cs="Arial"/>
                <w:sz w:val="20"/>
              </w:rPr>
              <w:t xml:space="preserve"> </w:t>
            </w:r>
          </w:p>
        </w:tc>
      </w:tr>
      <w:tr w:rsidR="00CB6AA8" w:rsidRPr="00704769" w14:paraId="58F74372" w14:textId="77777777" w:rsidTr="00CB6AA8">
        <w:tc>
          <w:tcPr>
            <w:tcW w:w="1767" w:type="dxa"/>
            <w:tcBorders>
              <w:top w:val="single" w:sz="12" w:space="0" w:color="000000"/>
              <w:left w:val="single" w:sz="12" w:space="0" w:color="000000"/>
              <w:bottom w:val="single" w:sz="12" w:space="0" w:color="000000"/>
            </w:tcBorders>
            <w:shd w:val="clear" w:color="auto" w:fill="auto"/>
          </w:tcPr>
          <w:p w14:paraId="556652F5" w14:textId="7736E00B"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gridB</w:t>
            </w:r>
            <w:proofErr w:type="spellEnd"/>
            <w:r>
              <w:rPr>
                <w:rFonts w:ascii="Arial" w:hAnsi="Arial" w:cs="Arial"/>
                <w:sz w:val="20"/>
              </w:rPr>
              <w:t>[</w:t>
            </w:r>
            <w:proofErr w:type="gramEnd"/>
            <w:r>
              <w:rPr>
                <w:rFonts w:ascii="Arial" w:hAnsi="Arial" w:cs="Arial"/>
                <w:sz w:val="20"/>
              </w:rPr>
              <w:t>1]</w:t>
            </w:r>
          </w:p>
        </w:tc>
        <w:tc>
          <w:tcPr>
            <w:tcW w:w="1353" w:type="dxa"/>
            <w:tcBorders>
              <w:top w:val="single" w:sz="12" w:space="0" w:color="000000"/>
              <w:left w:val="single" w:sz="4" w:space="0" w:color="000000"/>
              <w:bottom w:val="single" w:sz="12" w:space="0" w:color="000000"/>
              <w:right w:val="single" w:sz="4" w:space="0" w:color="000000"/>
            </w:tcBorders>
          </w:tcPr>
          <w:p w14:paraId="024943A3" w14:textId="57A99C8D"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51897178" w14:textId="534EB35F" w:rsidR="00CB6AA8" w:rsidRPr="00704769" w:rsidRDefault="00CB6AA8" w:rsidP="00CB6AA8">
            <w:pPr>
              <w:suppressAutoHyphens w:val="0"/>
              <w:rPr>
                <w:rFonts w:ascii="Arial" w:hAnsi="Arial" w:cs="Arial"/>
                <w:sz w:val="20"/>
                <w:szCs w:val="20"/>
              </w:rPr>
            </w:pPr>
            <w:r>
              <w:rPr>
                <w:rFonts w:ascii="Arial" w:hAnsi="Arial" w:cs="Arial"/>
                <w:sz w:val="20"/>
              </w:rPr>
              <w:t>E3</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20D2FB16" w14:textId="6AB44F43"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w:t>
            </w:r>
            <w:r>
              <w:rPr>
                <w:rFonts w:ascii="Arial" w:hAnsi="Arial" w:cs="Arial"/>
                <w:sz w:val="20"/>
              </w:rPr>
              <w:t>grid</w:t>
            </w:r>
            <w:r w:rsidRPr="00704769">
              <w:rPr>
                <w:rFonts w:ascii="Arial" w:hAnsi="Arial" w:cs="Arial"/>
                <w:sz w:val="20"/>
              </w:rPr>
              <w:t xml:space="preserve"> </w:t>
            </w:r>
          </w:p>
        </w:tc>
      </w:tr>
      <w:tr w:rsidR="00CB6AA8" w:rsidRPr="00704769" w14:paraId="40BF15FC" w14:textId="77777777" w:rsidTr="00CB6AA8">
        <w:tc>
          <w:tcPr>
            <w:tcW w:w="1767" w:type="dxa"/>
            <w:tcBorders>
              <w:top w:val="single" w:sz="12" w:space="0" w:color="000000"/>
              <w:left w:val="single" w:sz="12" w:space="0" w:color="000000"/>
              <w:bottom w:val="single" w:sz="12" w:space="0" w:color="000000"/>
            </w:tcBorders>
            <w:shd w:val="clear" w:color="auto" w:fill="auto"/>
          </w:tcPr>
          <w:p w14:paraId="20E35F0E" w14:textId="2BFFD39F"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gridB</w:t>
            </w:r>
            <w:proofErr w:type="spellEnd"/>
            <w:r>
              <w:rPr>
                <w:rFonts w:ascii="Arial" w:hAnsi="Arial" w:cs="Arial"/>
                <w:sz w:val="20"/>
              </w:rPr>
              <w:t>[</w:t>
            </w:r>
            <w:proofErr w:type="gramEnd"/>
            <w:r>
              <w:rPr>
                <w:rFonts w:ascii="Arial" w:hAnsi="Arial" w:cs="Arial"/>
                <w:sz w:val="20"/>
              </w:rPr>
              <w:t>2]</w:t>
            </w:r>
          </w:p>
        </w:tc>
        <w:tc>
          <w:tcPr>
            <w:tcW w:w="1353" w:type="dxa"/>
            <w:tcBorders>
              <w:top w:val="single" w:sz="12" w:space="0" w:color="000000"/>
              <w:left w:val="single" w:sz="4" w:space="0" w:color="000000"/>
              <w:bottom w:val="single" w:sz="12" w:space="0" w:color="000000"/>
              <w:right w:val="single" w:sz="4" w:space="0" w:color="000000"/>
            </w:tcBorders>
          </w:tcPr>
          <w:p w14:paraId="596092F9" w14:textId="272CB95F"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4DC2727A" w14:textId="5517C254" w:rsidR="00CB6AA8" w:rsidRPr="00704769" w:rsidRDefault="00CB6AA8" w:rsidP="00CB6AA8">
            <w:pPr>
              <w:suppressAutoHyphens w:val="0"/>
              <w:rPr>
                <w:rFonts w:ascii="Arial" w:hAnsi="Arial" w:cs="Arial"/>
                <w:sz w:val="20"/>
                <w:szCs w:val="20"/>
              </w:rPr>
            </w:pPr>
            <w:r>
              <w:rPr>
                <w:rFonts w:ascii="Arial" w:hAnsi="Arial" w:cs="Arial"/>
                <w:sz w:val="20"/>
              </w:rPr>
              <w:t>F5</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37AE9CB8" w14:textId="1E1372FF"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w:t>
            </w:r>
            <w:r>
              <w:rPr>
                <w:rFonts w:ascii="Arial" w:hAnsi="Arial" w:cs="Arial"/>
                <w:sz w:val="20"/>
              </w:rPr>
              <w:t>grid</w:t>
            </w:r>
            <w:r w:rsidRPr="00704769">
              <w:rPr>
                <w:rFonts w:ascii="Arial" w:hAnsi="Arial" w:cs="Arial"/>
                <w:sz w:val="20"/>
              </w:rPr>
              <w:t xml:space="preserve"> </w:t>
            </w:r>
          </w:p>
        </w:tc>
      </w:tr>
      <w:tr w:rsidR="00CB6AA8" w:rsidRPr="00704769" w14:paraId="460A7528" w14:textId="77777777" w:rsidTr="00CB6AA8">
        <w:tc>
          <w:tcPr>
            <w:tcW w:w="1767" w:type="dxa"/>
            <w:tcBorders>
              <w:top w:val="single" w:sz="12" w:space="0" w:color="000000"/>
              <w:left w:val="single" w:sz="12" w:space="0" w:color="000000"/>
              <w:bottom w:val="single" w:sz="12" w:space="0" w:color="000000"/>
            </w:tcBorders>
            <w:shd w:val="clear" w:color="auto" w:fill="auto"/>
          </w:tcPr>
          <w:p w14:paraId="7DBB47E6" w14:textId="10663655"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gridB</w:t>
            </w:r>
            <w:proofErr w:type="spellEnd"/>
            <w:r>
              <w:rPr>
                <w:rFonts w:ascii="Arial" w:hAnsi="Arial" w:cs="Arial"/>
                <w:sz w:val="20"/>
              </w:rPr>
              <w:t>[</w:t>
            </w:r>
            <w:proofErr w:type="gramEnd"/>
            <w:r>
              <w:rPr>
                <w:rFonts w:ascii="Arial" w:hAnsi="Arial" w:cs="Arial"/>
                <w:sz w:val="20"/>
              </w:rPr>
              <w:t>3]</w:t>
            </w:r>
          </w:p>
        </w:tc>
        <w:tc>
          <w:tcPr>
            <w:tcW w:w="1353" w:type="dxa"/>
            <w:tcBorders>
              <w:top w:val="single" w:sz="12" w:space="0" w:color="000000"/>
              <w:left w:val="single" w:sz="4" w:space="0" w:color="000000"/>
              <w:bottom w:val="single" w:sz="12" w:space="0" w:color="000000"/>
              <w:right w:val="single" w:sz="4" w:space="0" w:color="000000"/>
            </w:tcBorders>
          </w:tcPr>
          <w:p w14:paraId="588B525A" w14:textId="4587C8EC"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14C23D37" w14:textId="6F34A72F" w:rsidR="00CB6AA8" w:rsidRPr="00704769" w:rsidRDefault="00CB6AA8" w:rsidP="00CB6AA8">
            <w:pPr>
              <w:suppressAutoHyphens w:val="0"/>
              <w:rPr>
                <w:rFonts w:ascii="Arial" w:hAnsi="Arial" w:cs="Arial"/>
                <w:sz w:val="20"/>
                <w:szCs w:val="20"/>
              </w:rPr>
            </w:pPr>
            <w:r>
              <w:rPr>
                <w:rFonts w:ascii="Arial" w:hAnsi="Arial" w:cs="Arial"/>
                <w:sz w:val="20"/>
              </w:rPr>
              <w:t>H5</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7AB327CA" w14:textId="11F288F1"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w:t>
            </w:r>
            <w:r>
              <w:rPr>
                <w:rFonts w:ascii="Arial" w:hAnsi="Arial" w:cs="Arial"/>
                <w:sz w:val="20"/>
              </w:rPr>
              <w:t>grid</w:t>
            </w:r>
            <w:r w:rsidRPr="00704769">
              <w:rPr>
                <w:rFonts w:ascii="Arial" w:hAnsi="Arial" w:cs="Arial"/>
                <w:sz w:val="20"/>
              </w:rPr>
              <w:t xml:space="preserve"> </w:t>
            </w:r>
          </w:p>
        </w:tc>
      </w:tr>
      <w:tr w:rsidR="00CB6AA8" w:rsidRPr="00704769" w14:paraId="0439E4AC" w14:textId="77777777" w:rsidTr="00CB6AA8">
        <w:tc>
          <w:tcPr>
            <w:tcW w:w="1767" w:type="dxa"/>
            <w:tcBorders>
              <w:top w:val="single" w:sz="12" w:space="0" w:color="000000"/>
              <w:left w:val="single" w:sz="12" w:space="0" w:color="000000"/>
              <w:bottom w:val="single" w:sz="12" w:space="0" w:color="000000"/>
            </w:tcBorders>
            <w:shd w:val="clear" w:color="auto" w:fill="auto"/>
          </w:tcPr>
          <w:p w14:paraId="1A3D5447" w14:textId="3C3F1DDE"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segB</w:t>
            </w:r>
            <w:proofErr w:type="spellEnd"/>
            <w:r>
              <w:rPr>
                <w:rFonts w:ascii="Arial" w:hAnsi="Arial" w:cs="Arial"/>
                <w:sz w:val="20"/>
              </w:rPr>
              <w:t>[</w:t>
            </w:r>
            <w:proofErr w:type="gramEnd"/>
            <w:r>
              <w:rPr>
                <w:rFonts w:ascii="Arial" w:hAnsi="Arial" w:cs="Arial"/>
                <w:sz w:val="20"/>
              </w:rPr>
              <w:t>0]</w:t>
            </w:r>
          </w:p>
        </w:tc>
        <w:tc>
          <w:tcPr>
            <w:tcW w:w="1353" w:type="dxa"/>
            <w:tcBorders>
              <w:top w:val="single" w:sz="12" w:space="0" w:color="000000"/>
              <w:left w:val="single" w:sz="4" w:space="0" w:color="000000"/>
              <w:bottom w:val="single" w:sz="12" w:space="0" w:color="000000"/>
              <w:right w:val="single" w:sz="4" w:space="0" w:color="000000"/>
            </w:tcBorders>
          </w:tcPr>
          <w:p w14:paraId="6F26EE1D" w14:textId="721B7AE9"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3DD6EBFA" w14:textId="6691A1BC" w:rsidR="00CB6AA8" w:rsidRPr="00704769" w:rsidRDefault="00CB6AA8" w:rsidP="00CB6AA8">
            <w:pPr>
              <w:suppressAutoHyphens w:val="0"/>
              <w:rPr>
                <w:rFonts w:ascii="Arial" w:hAnsi="Arial" w:cs="Arial"/>
                <w:sz w:val="20"/>
                <w:szCs w:val="20"/>
              </w:rPr>
            </w:pPr>
            <w:r>
              <w:rPr>
                <w:rFonts w:ascii="Arial" w:hAnsi="Arial" w:cs="Arial"/>
                <w:sz w:val="20"/>
              </w:rPr>
              <w:t>F3</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7927BAE5" w14:textId="776BDF6C"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65E2E46D" w14:textId="77777777" w:rsidTr="00CB6AA8">
        <w:tc>
          <w:tcPr>
            <w:tcW w:w="1767" w:type="dxa"/>
            <w:tcBorders>
              <w:top w:val="single" w:sz="12" w:space="0" w:color="000000"/>
              <w:left w:val="single" w:sz="12" w:space="0" w:color="000000"/>
              <w:bottom w:val="single" w:sz="12" w:space="0" w:color="000000"/>
            </w:tcBorders>
            <w:shd w:val="clear" w:color="auto" w:fill="auto"/>
          </w:tcPr>
          <w:p w14:paraId="3C06492A" w14:textId="5C698FF5"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segB</w:t>
            </w:r>
            <w:proofErr w:type="spellEnd"/>
            <w:r>
              <w:rPr>
                <w:rFonts w:ascii="Arial" w:hAnsi="Arial" w:cs="Arial"/>
                <w:sz w:val="20"/>
              </w:rPr>
              <w:t>[</w:t>
            </w:r>
            <w:proofErr w:type="gramEnd"/>
            <w:r>
              <w:rPr>
                <w:rFonts w:ascii="Arial" w:hAnsi="Arial" w:cs="Arial"/>
                <w:sz w:val="20"/>
              </w:rPr>
              <w:t>1]</w:t>
            </w:r>
          </w:p>
        </w:tc>
        <w:tc>
          <w:tcPr>
            <w:tcW w:w="1353" w:type="dxa"/>
            <w:tcBorders>
              <w:top w:val="single" w:sz="12" w:space="0" w:color="000000"/>
              <w:left w:val="single" w:sz="4" w:space="0" w:color="000000"/>
              <w:bottom w:val="single" w:sz="12" w:space="0" w:color="000000"/>
              <w:right w:val="single" w:sz="4" w:space="0" w:color="000000"/>
            </w:tcBorders>
          </w:tcPr>
          <w:p w14:paraId="18D2BA27" w14:textId="4202BCEB"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5831B051" w14:textId="192C6A96" w:rsidR="00CB6AA8" w:rsidRPr="00704769" w:rsidRDefault="00CB6AA8" w:rsidP="00CB6AA8">
            <w:pPr>
              <w:suppressAutoHyphens w:val="0"/>
              <w:rPr>
                <w:rFonts w:ascii="Arial" w:hAnsi="Arial" w:cs="Arial"/>
                <w:sz w:val="20"/>
                <w:szCs w:val="20"/>
              </w:rPr>
            </w:pPr>
            <w:r>
              <w:rPr>
                <w:rFonts w:ascii="Arial" w:hAnsi="Arial" w:cs="Arial"/>
                <w:sz w:val="20"/>
              </w:rPr>
              <w:t>G5</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0545E806" w14:textId="48735E4F"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40F5A59A" w14:textId="77777777" w:rsidTr="00CB6AA8">
        <w:tc>
          <w:tcPr>
            <w:tcW w:w="1767" w:type="dxa"/>
            <w:tcBorders>
              <w:top w:val="single" w:sz="12" w:space="0" w:color="000000"/>
              <w:left w:val="single" w:sz="12" w:space="0" w:color="000000"/>
              <w:bottom w:val="single" w:sz="12" w:space="0" w:color="000000"/>
            </w:tcBorders>
            <w:shd w:val="clear" w:color="auto" w:fill="auto"/>
          </w:tcPr>
          <w:p w14:paraId="4D15E913" w14:textId="0B83C960"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segB</w:t>
            </w:r>
            <w:proofErr w:type="spellEnd"/>
            <w:r>
              <w:rPr>
                <w:rFonts w:ascii="Arial" w:hAnsi="Arial" w:cs="Arial"/>
                <w:sz w:val="20"/>
              </w:rPr>
              <w:t>[</w:t>
            </w:r>
            <w:proofErr w:type="gramEnd"/>
            <w:r>
              <w:rPr>
                <w:rFonts w:ascii="Arial" w:hAnsi="Arial" w:cs="Arial"/>
                <w:sz w:val="20"/>
              </w:rPr>
              <w:t>2]</w:t>
            </w:r>
          </w:p>
        </w:tc>
        <w:tc>
          <w:tcPr>
            <w:tcW w:w="1353" w:type="dxa"/>
            <w:tcBorders>
              <w:top w:val="single" w:sz="12" w:space="0" w:color="000000"/>
              <w:left w:val="single" w:sz="4" w:space="0" w:color="000000"/>
              <w:bottom w:val="single" w:sz="12" w:space="0" w:color="000000"/>
              <w:right w:val="single" w:sz="4" w:space="0" w:color="000000"/>
            </w:tcBorders>
          </w:tcPr>
          <w:p w14:paraId="0807F797" w14:textId="574ACEA8"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5C9B575E" w14:textId="032172A6" w:rsidR="00CB6AA8" w:rsidRPr="00704769" w:rsidRDefault="00CB6AA8" w:rsidP="00CB6AA8">
            <w:pPr>
              <w:suppressAutoHyphens w:val="0"/>
              <w:rPr>
                <w:rFonts w:ascii="Arial" w:hAnsi="Arial" w:cs="Arial"/>
                <w:sz w:val="20"/>
                <w:szCs w:val="20"/>
              </w:rPr>
            </w:pPr>
            <w:r>
              <w:rPr>
                <w:rFonts w:ascii="Arial" w:hAnsi="Arial" w:cs="Arial"/>
                <w:sz w:val="20"/>
              </w:rPr>
              <w:t>J3</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4E738657" w14:textId="5FF6DD51"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04973908" w14:textId="77777777" w:rsidTr="00CB6AA8">
        <w:tc>
          <w:tcPr>
            <w:tcW w:w="1767" w:type="dxa"/>
            <w:tcBorders>
              <w:top w:val="single" w:sz="12" w:space="0" w:color="000000"/>
              <w:left w:val="single" w:sz="12" w:space="0" w:color="000000"/>
              <w:bottom w:val="single" w:sz="12" w:space="0" w:color="000000"/>
            </w:tcBorders>
            <w:shd w:val="clear" w:color="auto" w:fill="auto"/>
          </w:tcPr>
          <w:p w14:paraId="2ADED14D" w14:textId="2D51B585"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segB</w:t>
            </w:r>
            <w:proofErr w:type="spellEnd"/>
            <w:r>
              <w:rPr>
                <w:rFonts w:ascii="Arial" w:hAnsi="Arial" w:cs="Arial"/>
                <w:sz w:val="20"/>
              </w:rPr>
              <w:t>[</w:t>
            </w:r>
            <w:proofErr w:type="gramEnd"/>
            <w:r>
              <w:rPr>
                <w:rFonts w:ascii="Arial" w:hAnsi="Arial" w:cs="Arial"/>
                <w:sz w:val="20"/>
              </w:rPr>
              <w:t>3]</w:t>
            </w:r>
          </w:p>
        </w:tc>
        <w:tc>
          <w:tcPr>
            <w:tcW w:w="1353" w:type="dxa"/>
            <w:tcBorders>
              <w:top w:val="single" w:sz="12" w:space="0" w:color="000000"/>
              <w:left w:val="single" w:sz="4" w:space="0" w:color="000000"/>
              <w:bottom w:val="single" w:sz="12" w:space="0" w:color="000000"/>
              <w:right w:val="single" w:sz="4" w:space="0" w:color="000000"/>
            </w:tcBorders>
          </w:tcPr>
          <w:p w14:paraId="30A68329" w14:textId="6550503F"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41102DF8" w14:textId="630FDD16" w:rsidR="00CB6AA8" w:rsidRPr="00704769" w:rsidRDefault="00CB6AA8" w:rsidP="00CB6AA8">
            <w:pPr>
              <w:suppressAutoHyphens w:val="0"/>
              <w:rPr>
                <w:rFonts w:ascii="Arial" w:hAnsi="Arial" w:cs="Arial"/>
                <w:sz w:val="20"/>
                <w:szCs w:val="20"/>
              </w:rPr>
            </w:pPr>
            <w:r>
              <w:rPr>
                <w:rFonts w:ascii="Arial" w:hAnsi="Arial" w:cs="Arial"/>
                <w:sz w:val="20"/>
              </w:rPr>
              <w:t>H4</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24C0695F" w14:textId="687CDD6A"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7372E4BC" w14:textId="77777777" w:rsidTr="00CB6AA8">
        <w:tc>
          <w:tcPr>
            <w:tcW w:w="1767" w:type="dxa"/>
            <w:tcBorders>
              <w:top w:val="single" w:sz="12" w:space="0" w:color="000000"/>
              <w:left w:val="single" w:sz="12" w:space="0" w:color="000000"/>
              <w:bottom w:val="single" w:sz="12" w:space="0" w:color="000000"/>
            </w:tcBorders>
            <w:shd w:val="clear" w:color="auto" w:fill="auto"/>
          </w:tcPr>
          <w:p w14:paraId="3873A161" w14:textId="32AD876F"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segB</w:t>
            </w:r>
            <w:proofErr w:type="spellEnd"/>
            <w:r>
              <w:rPr>
                <w:rFonts w:ascii="Arial" w:hAnsi="Arial" w:cs="Arial"/>
                <w:sz w:val="20"/>
              </w:rPr>
              <w:t>[</w:t>
            </w:r>
            <w:proofErr w:type="gramEnd"/>
            <w:r>
              <w:rPr>
                <w:rFonts w:ascii="Arial" w:hAnsi="Arial" w:cs="Arial"/>
                <w:sz w:val="20"/>
              </w:rPr>
              <w:t>4]</w:t>
            </w:r>
          </w:p>
        </w:tc>
        <w:tc>
          <w:tcPr>
            <w:tcW w:w="1353" w:type="dxa"/>
            <w:tcBorders>
              <w:top w:val="single" w:sz="12" w:space="0" w:color="000000"/>
              <w:left w:val="single" w:sz="4" w:space="0" w:color="000000"/>
              <w:bottom w:val="single" w:sz="12" w:space="0" w:color="000000"/>
              <w:right w:val="single" w:sz="4" w:space="0" w:color="000000"/>
            </w:tcBorders>
          </w:tcPr>
          <w:p w14:paraId="1FBE8FEA" w14:textId="532AC3C5"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4702C5ED" w14:textId="06558D66" w:rsidR="00CB6AA8" w:rsidRPr="00704769" w:rsidRDefault="00CB6AA8" w:rsidP="00CB6AA8">
            <w:pPr>
              <w:suppressAutoHyphens w:val="0"/>
              <w:rPr>
                <w:rFonts w:ascii="Arial" w:hAnsi="Arial" w:cs="Arial"/>
                <w:sz w:val="20"/>
                <w:szCs w:val="20"/>
              </w:rPr>
            </w:pPr>
            <w:r>
              <w:rPr>
                <w:rFonts w:ascii="Arial" w:hAnsi="Arial" w:cs="Arial"/>
                <w:sz w:val="20"/>
              </w:rPr>
              <w:t>F4</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506FFE12" w14:textId="6FA82322"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6E8B9E2E" w14:textId="77777777" w:rsidTr="00CB6AA8">
        <w:tc>
          <w:tcPr>
            <w:tcW w:w="1767" w:type="dxa"/>
            <w:tcBorders>
              <w:top w:val="single" w:sz="12" w:space="0" w:color="000000"/>
              <w:left w:val="single" w:sz="12" w:space="0" w:color="000000"/>
              <w:bottom w:val="single" w:sz="12" w:space="0" w:color="000000"/>
            </w:tcBorders>
            <w:shd w:val="clear" w:color="auto" w:fill="auto"/>
          </w:tcPr>
          <w:p w14:paraId="19BDE53A" w14:textId="4631782D"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segB</w:t>
            </w:r>
            <w:proofErr w:type="spellEnd"/>
            <w:r>
              <w:rPr>
                <w:rFonts w:ascii="Arial" w:hAnsi="Arial" w:cs="Arial"/>
                <w:sz w:val="20"/>
              </w:rPr>
              <w:t>[</w:t>
            </w:r>
            <w:proofErr w:type="gramEnd"/>
            <w:r>
              <w:rPr>
                <w:rFonts w:ascii="Arial" w:hAnsi="Arial" w:cs="Arial"/>
                <w:sz w:val="20"/>
              </w:rPr>
              <w:t>5]</w:t>
            </w:r>
          </w:p>
        </w:tc>
        <w:tc>
          <w:tcPr>
            <w:tcW w:w="1353" w:type="dxa"/>
            <w:tcBorders>
              <w:top w:val="single" w:sz="12" w:space="0" w:color="000000"/>
              <w:left w:val="single" w:sz="4" w:space="0" w:color="000000"/>
              <w:bottom w:val="single" w:sz="12" w:space="0" w:color="000000"/>
              <w:right w:val="single" w:sz="4" w:space="0" w:color="000000"/>
            </w:tcBorders>
          </w:tcPr>
          <w:p w14:paraId="601EDD94" w14:textId="00319E1F"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250FAF53" w14:textId="0A76E1E5" w:rsidR="00CB6AA8" w:rsidRPr="00704769" w:rsidRDefault="00CB6AA8" w:rsidP="00CB6AA8">
            <w:pPr>
              <w:suppressAutoHyphens w:val="0"/>
              <w:rPr>
                <w:rFonts w:ascii="Arial" w:hAnsi="Arial" w:cs="Arial"/>
                <w:sz w:val="20"/>
                <w:szCs w:val="20"/>
              </w:rPr>
            </w:pPr>
            <w:r>
              <w:rPr>
                <w:rFonts w:ascii="Arial" w:hAnsi="Arial" w:cs="Arial"/>
                <w:sz w:val="20"/>
              </w:rPr>
              <w:t>H3</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65C5C10B" w14:textId="7F5EBBE9"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197B77ED" w14:textId="77777777" w:rsidTr="00CB6AA8">
        <w:tc>
          <w:tcPr>
            <w:tcW w:w="1767" w:type="dxa"/>
            <w:tcBorders>
              <w:top w:val="single" w:sz="12" w:space="0" w:color="000000"/>
              <w:left w:val="single" w:sz="12" w:space="0" w:color="000000"/>
              <w:bottom w:val="single" w:sz="12" w:space="0" w:color="000000"/>
            </w:tcBorders>
            <w:shd w:val="clear" w:color="auto" w:fill="auto"/>
          </w:tcPr>
          <w:p w14:paraId="7D404D15" w14:textId="72DC41CB"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segB</w:t>
            </w:r>
            <w:proofErr w:type="spellEnd"/>
            <w:r>
              <w:rPr>
                <w:rFonts w:ascii="Arial" w:hAnsi="Arial" w:cs="Arial"/>
                <w:sz w:val="20"/>
              </w:rPr>
              <w:t>[</w:t>
            </w:r>
            <w:proofErr w:type="gramEnd"/>
            <w:r>
              <w:rPr>
                <w:rFonts w:ascii="Arial" w:hAnsi="Arial" w:cs="Arial"/>
                <w:sz w:val="20"/>
              </w:rPr>
              <w:t>6]</w:t>
            </w:r>
          </w:p>
        </w:tc>
        <w:tc>
          <w:tcPr>
            <w:tcW w:w="1353" w:type="dxa"/>
            <w:tcBorders>
              <w:top w:val="single" w:sz="12" w:space="0" w:color="000000"/>
              <w:left w:val="single" w:sz="4" w:space="0" w:color="000000"/>
              <w:bottom w:val="single" w:sz="12" w:space="0" w:color="000000"/>
              <w:right w:val="single" w:sz="4" w:space="0" w:color="000000"/>
            </w:tcBorders>
          </w:tcPr>
          <w:p w14:paraId="517C7740" w14:textId="0BD51517"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26DA20EE" w14:textId="0CDF3842" w:rsidR="00CB6AA8" w:rsidRPr="00704769" w:rsidRDefault="00CB6AA8" w:rsidP="00CB6AA8">
            <w:pPr>
              <w:suppressAutoHyphens w:val="0"/>
              <w:rPr>
                <w:rFonts w:ascii="Arial" w:hAnsi="Arial" w:cs="Arial"/>
                <w:sz w:val="20"/>
                <w:szCs w:val="20"/>
              </w:rPr>
            </w:pPr>
            <w:r>
              <w:rPr>
                <w:rFonts w:ascii="Arial" w:hAnsi="Arial" w:cs="Arial"/>
                <w:sz w:val="20"/>
              </w:rPr>
              <w:t>E5</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192E1F82" w14:textId="79A109DE"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2F816247" w14:textId="77777777" w:rsidTr="00CB6AA8">
        <w:tc>
          <w:tcPr>
            <w:tcW w:w="1767" w:type="dxa"/>
            <w:tcBorders>
              <w:top w:val="single" w:sz="12" w:space="0" w:color="000000"/>
              <w:left w:val="single" w:sz="12" w:space="0" w:color="000000"/>
              <w:bottom w:val="single" w:sz="12" w:space="0" w:color="000000"/>
            </w:tcBorders>
            <w:shd w:val="clear" w:color="auto" w:fill="auto"/>
          </w:tcPr>
          <w:p w14:paraId="30B46D54" w14:textId="06D4F4B9" w:rsidR="00CB6AA8" w:rsidRPr="00704769" w:rsidRDefault="00CB6AA8" w:rsidP="00CB6AA8">
            <w:pPr>
              <w:suppressAutoHyphens w:val="0"/>
              <w:rPr>
                <w:rFonts w:ascii="Arial" w:hAnsi="Arial" w:cs="Arial"/>
                <w:sz w:val="20"/>
                <w:szCs w:val="20"/>
              </w:rPr>
            </w:pPr>
            <w:proofErr w:type="spellStart"/>
            <w:r>
              <w:rPr>
                <w:rFonts w:ascii="Arial" w:hAnsi="Arial" w:cs="Arial"/>
                <w:sz w:val="20"/>
              </w:rPr>
              <w:t>hex_</w:t>
            </w:r>
            <w:proofErr w:type="gramStart"/>
            <w:r>
              <w:rPr>
                <w:rFonts w:ascii="Arial" w:hAnsi="Arial" w:cs="Arial"/>
                <w:sz w:val="20"/>
              </w:rPr>
              <w:t>segB</w:t>
            </w:r>
            <w:proofErr w:type="spellEnd"/>
            <w:r>
              <w:rPr>
                <w:rFonts w:ascii="Arial" w:hAnsi="Arial" w:cs="Arial"/>
                <w:sz w:val="20"/>
              </w:rPr>
              <w:t>[</w:t>
            </w:r>
            <w:proofErr w:type="gramEnd"/>
            <w:r>
              <w:rPr>
                <w:rFonts w:ascii="Arial" w:hAnsi="Arial" w:cs="Arial"/>
                <w:sz w:val="20"/>
              </w:rPr>
              <w:t>7]</w:t>
            </w:r>
          </w:p>
        </w:tc>
        <w:tc>
          <w:tcPr>
            <w:tcW w:w="1353" w:type="dxa"/>
            <w:tcBorders>
              <w:top w:val="single" w:sz="12" w:space="0" w:color="000000"/>
              <w:left w:val="single" w:sz="4" w:space="0" w:color="000000"/>
              <w:bottom w:val="single" w:sz="12" w:space="0" w:color="000000"/>
              <w:right w:val="single" w:sz="4" w:space="0" w:color="000000"/>
            </w:tcBorders>
          </w:tcPr>
          <w:p w14:paraId="7154E036" w14:textId="1C976ABF" w:rsidR="00CB6AA8" w:rsidRPr="00704769" w:rsidRDefault="00CB6AA8" w:rsidP="00CB6AA8">
            <w:pPr>
              <w:suppressAutoHyphens w:val="0"/>
              <w:rPr>
                <w:rFonts w:ascii="Arial" w:hAnsi="Arial" w:cs="Arial"/>
                <w:sz w:val="20"/>
                <w:szCs w:val="20"/>
              </w:rPr>
            </w:pPr>
            <w:r w:rsidRPr="003B1BCA">
              <w:rPr>
                <w:rFonts w:ascii="Arial" w:hAnsi="Arial" w:cs="Arial"/>
                <w:sz w:val="20"/>
              </w:rPr>
              <w:t>LVCMOS</w:t>
            </w:r>
            <w:r>
              <w:rPr>
                <w:rFonts w:ascii="Arial" w:hAnsi="Arial" w:cs="Arial"/>
                <w:sz w:val="20"/>
              </w:rPr>
              <w:t>33</w:t>
            </w:r>
          </w:p>
        </w:tc>
        <w:tc>
          <w:tcPr>
            <w:tcW w:w="1319" w:type="dxa"/>
            <w:tcBorders>
              <w:top w:val="single" w:sz="12" w:space="0" w:color="000000"/>
              <w:left w:val="single" w:sz="4" w:space="0" w:color="000000"/>
              <w:bottom w:val="single" w:sz="12" w:space="0" w:color="000000"/>
            </w:tcBorders>
            <w:shd w:val="clear" w:color="auto" w:fill="auto"/>
          </w:tcPr>
          <w:p w14:paraId="14D30C21" w14:textId="3807778B" w:rsidR="00CB6AA8" w:rsidRPr="00704769" w:rsidRDefault="00CB6AA8" w:rsidP="00CB6AA8">
            <w:pPr>
              <w:suppressAutoHyphens w:val="0"/>
              <w:rPr>
                <w:rFonts w:ascii="Arial" w:hAnsi="Arial" w:cs="Arial"/>
                <w:sz w:val="20"/>
                <w:szCs w:val="20"/>
              </w:rPr>
            </w:pPr>
            <w:r>
              <w:rPr>
                <w:rFonts w:ascii="Arial" w:hAnsi="Arial" w:cs="Arial"/>
                <w:sz w:val="20"/>
              </w:rPr>
              <w:t>J4</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7F8514F1" w14:textId="33D9C200" w:rsidR="00CB6AA8" w:rsidRPr="00704769" w:rsidRDefault="00CB6AA8" w:rsidP="00CB6AA8">
            <w:pPr>
              <w:suppressAutoHyphens w:val="0"/>
              <w:rPr>
                <w:rFonts w:ascii="Arial" w:hAnsi="Arial" w:cs="Arial"/>
                <w:sz w:val="20"/>
                <w:szCs w:val="20"/>
              </w:rPr>
            </w:pPr>
            <w:r w:rsidRPr="00704769">
              <w:rPr>
                <w:rFonts w:ascii="Arial" w:hAnsi="Arial" w:cs="Arial"/>
                <w:sz w:val="20"/>
              </w:rPr>
              <w:t xml:space="preserve">On-Board </w:t>
            </w:r>
            <w:r>
              <w:rPr>
                <w:rFonts w:ascii="Arial" w:hAnsi="Arial" w:cs="Arial"/>
                <w:sz w:val="20"/>
              </w:rPr>
              <w:t>eight</w:t>
            </w:r>
            <w:r w:rsidRPr="00704769">
              <w:rPr>
                <w:rFonts w:ascii="Arial" w:hAnsi="Arial" w:cs="Arial"/>
                <w:sz w:val="20"/>
              </w:rPr>
              <w:t xml:space="preserve">-segment display segment </w:t>
            </w:r>
          </w:p>
        </w:tc>
      </w:tr>
      <w:tr w:rsidR="00CB6AA8" w:rsidRPr="00704769" w14:paraId="198E91F3" w14:textId="77777777" w:rsidTr="00CB6AA8">
        <w:tc>
          <w:tcPr>
            <w:tcW w:w="1767" w:type="dxa"/>
            <w:tcBorders>
              <w:top w:val="single" w:sz="12" w:space="0" w:color="000000"/>
              <w:left w:val="single" w:sz="12" w:space="0" w:color="000000"/>
              <w:bottom w:val="single" w:sz="12" w:space="0" w:color="000000"/>
            </w:tcBorders>
            <w:shd w:val="clear" w:color="auto" w:fill="auto"/>
          </w:tcPr>
          <w:p w14:paraId="594DEDB0" w14:textId="3D5D09F7" w:rsidR="00CB6AA8" w:rsidRPr="00704769" w:rsidRDefault="00CB6AA8" w:rsidP="00CB6AA8">
            <w:pPr>
              <w:suppressAutoHyphens w:val="0"/>
              <w:rPr>
                <w:rFonts w:ascii="Arial" w:hAnsi="Arial" w:cs="Arial"/>
                <w:sz w:val="20"/>
                <w:szCs w:val="20"/>
              </w:rPr>
            </w:pPr>
            <w:proofErr w:type="spellStart"/>
            <w:r w:rsidRPr="00704769">
              <w:rPr>
                <w:rFonts w:ascii="Arial" w:hAnsi="Arial" w:cs="Arial"/>
                <w:sz w:val="20"/>
                <w:szCs w:val="20"/>
              </w:rPr>
              <w:t>Clk</w:t>
            </w:r>
            <w:proofErr w:type="spellEnd"/>
          </w:p>
        </w:tc>
        <w:tc>
          <w:tcPr>
            <w:tcW w:w="1353" w:type="dxa"/>
            <w:tcBorders>
              <w:top w:val="single" w:sz="12" w:space="0" w:color="000000"/>
              <w:left w:val="single" w:sz="4" w:space="0" w:color="000000"/>
              <w:bottom w:val="single" w:sz="12" w:space="0" w:color="000000"/>
              <w:right w:val="single" w:sz="4" w:space="0" w:color="000000"/>
            </w:tcBorders>
          </w:tcPr>
          <w:p w14:paraId="5CCB69DB" w14:textId="77777777" w:rsidR="00CB6AA8" w:rsidRPr="00704769" w:rsidRDefault="00CB6AA8" w:rsidP="00CB6AA8">
            <w:pPr>
              <w:suppressAutoHyphens w:val="0"/>
              <w:rPr>
                <w:rFonts w:ascii="Arial" w:hAnsi="Arial" w:cs="Arial"/>
                <w:sz w:val="20"/>
                <w:szCs w:val="20"/>
              </w:rPr>
            </w:pPr>
          </w:p>
        </w:tc>
        <w:tc>
          <w:tcPr>
            <w:tcW w:w="1319" w:type="dxa"/>
            <w:tcBorders>
              <w:top w:val="single" w:sz="12" w:space="0" w:color="000000"/>
              <w:left w:val="single" w:sz="4" w:space="0" w:color="000000"/>
              <w:bottom w:val="single" w:sz="12" w:space="0" w:color="000000"/>
            </w:tcBorders>
            <w:shd w:val="clear" w:color="auto" w:fill="auto"/>
          </w:tcPr>
          <w:p w14:paraId="1DA4710D" w14:textId="7612BFFA" w:rsidR="00CB6AA8" w:rsidRPr="00704769" w:rsidRDefault="00CB6AA8" w:rsidP="00CB6AA8">
            <w:pPr>
              <w:suppressAutoHyphens w:val="0"/>
              <w:rPr>
                <w:rFonts w:ascii="Arial" w:hAnsi="Arial" w:cs="Arial"/>
                <w:sz w:val="20"/>
                <w:szCs w:val="20"/>
              </w:rPr>
            </w:pPr>
            <w:r>
              <w:rPr>
                <w:rFonts w:ascii="Arial" w:hAnsi="Arial" w:cs="Arial"/>
                <w:sz w:val="20"/>
                <w:szCs w:val="20"/>
              </w:rPr>
              <w:t>N15</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4891B9B8" w14:textId="06BF4A3E" w:rsidR="00CB6AA8" w:rsidRPr="00704769" w:rsidRDefault="00CB6AA8" w:rsidP="00CB6AA8">
            <w:pPr>
              <w:suppressAutoHyphens w:val="0"/>
              <w:rPr>
                <w:rFonts w:ascii="Arial" w:hAnsi="Arial" w:cs="Arial"/>
                <w:sz w:val="20"/>
                <w:szCs w:val="20"/>
              </w:rPr>
            </w:pPr>
            <w:r w:rsidRPr="00704769">
              <w:rPr>
                <w:rFonts w:ascii="Arial" w:hAnsi="Arial" w:cs="Arial"/>
                <w:sz w:val="20"/>
                <w:szCs w:val="20"/>
              </w:rPr>
              <w:t>50 MHz Clock from the on-board oscillators</w:t>
            </w:r>
          </w:p>
        </w:tc>
      </w:tr>
      <w:tr w:rsidR="00CB6AA8" w:rsidRPr="00704769" w14:paraId="66430C14" w14:textId="77777777" w:rsidTr="00CB6AA8">
        <w:tc>
          <w:tcPr>
            <w:tcW w:w="1767" w:type="dxa"/>
            <w:tcBorders>
              <w:top w:val="single" w:sz="12" w:space="0" w:color="000000"/>
              <w:left w:val="single" w:sz="12" w:space="0" w:color="000000"/>
              <w:bottom w:val="single" w:sz="12" w:space="0" w:color="000000"/>
            </w:tcBorders>
            <w:shd w:val="clear" w:color="auto" w:fill="auto"/>
          </w:tcPr>
          <w:p w14:paraId="0D81E368" w14:textId="735A3D1B" w:rsidR="00CB6AA8" w:rsidRPr="00704769" w:rsidRDefault="00CB6AA8" w:rsidP="00CB6AA8">
            <w:pPr>
              <w:suppressAutoHyphens w:val="0"/>
              <w:rPr>
                <w:rFonts w:ascii="Arial" w:hAnsi="Arial" w:cs="Arial"/>
                <w:sz w:val="20"/>
                <w:szCs w:val="20"/>
              </w:rPr>
            </w:pPr>
            <w:proofErr w:type="spellStart"/>
            <w:r w:rsidRPr="00704769">
              <w:rPr>
                <w:rFonts w:ascii="Arial" w:hAnsi="Arial" w:cs="Arial"/>
                <w:sz w:val="20"/>
                <w:szCs w:val="20"/>
              </w:rPr>
              <w:t>Reset_Clear</w:t>
            </w:r>
            <w:proofErr w:type="spellEnd"/>
          </w:p>
        </w:tc>
        <w:tc>
          <w:tcPr>
            <w:tcW w:w="1353" w:type="dxa"/>
            <w:tcBorders>
              <w:top w:val="single" w:sz="12" w:space="0" w:color="000000"/>
              <w:left w:val="single" w:sz="4" w:space="0" w:color="000000"/>
              <w:bottom w:val="single" w:sz="12" w:space="0" w:color="000000"/>
              <w:right w:val="single" w:sz="4" w:space="0" w:color="000000"/>
            </w:tcBorders>
          </w:tcPr>
          <w:p w14:paraId="2432697E" w14:textId="77777777" w:rsidR="00CB6AA8" w:rsidRPr="00704769" w:rsidRDefault="00CB6AA8" w:rsidP="00CB6AA8">
            <w:pPr>
              <w:suppressAutoHyphens w:val="0"/>
              <w:rPr>
                <w:rFonts w:ascii="Arial" w:hAnsi="Arial" w:cs="Arial"/>
                <w:sz w:val="20"/>
                <w:szCs w:val="20"/>
              </w:rPr>
            </w:pPr>
          </w:p>
        </w:tc>
        <w:tc>
          <w:tcPr>
            <w:tcW w:w="1319" w:type="dxa"/>
            <w:tcBorders>
              <w:top w:val="single" w:sz="12" w:space="0" w:color="000000"/>
              <w:left w:val="single" w:sz="4" w:space="0" w:color="000000"/>
              <w:bottom w:val="single" w:sz="12" w:space="0" w:color="000000"/>
            </w:tcBorders>
            <w:shd w:val="clear" w:color="auto" w:fill="auto"/>
          </w:tcPr>
          <w:p w14:paraId="4AFDD53D" w14:textId="74897DE9" w:rsidR="00CB6AA8" w:rsidRPr="00704769" w:rsidRDefault="00CB6AA8" w:rsidP="00CB6AA8">
            <w:pPr>
              <w:suppressAutoHyphens w:val="0"/>
              <w:rPr>
                <w:rFonts w:ascii="Arial" w:hAnsi="Arial" w:cs="Arial"/>
                <w:sz w:val="20"/>
                <w:szCs w:val="20"/>
              </w:rPr>
            </w:pPr>
            <w:r>
              <w:rPr>
                <w:rFonts w:ascii="Arial" w:hAnsi="Arial" w:cs="Arial"/>
                <w:sz w:val="20"/>
                <w:szCs w:val="20"/>
              </w:rPr>
              <w:t>J1</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06EA5171" w14:textId="1262C70D" w:rsidR="00CB6AA8" w:rsidRPr="00704769" w:rsidRDefault="00CB6AA8" w:rsidP="00CB6AA8">
            <w:pPr>
              <w:suppressAutoHyphens w:val="0"/>
              <w:rPr>
                <w:rFonts w:ascii="Arial" w:hAnsi="Arial" w:cs="Arial"/>
                <w:sz w:val="20"/>
                <w:szCs w:val="20"/>
              </w:rPr>
            </w:pPr>
            <w:r w:rsidRPr="00704769">
              <w:rPr>
                <w:rFonts w:ascii="Arial" w:hAnsi="Arial" w:cs="Arial"/>
                <w:sz w:val="20"/>
                <w:szCs w:val="20"/>
              </w:rPr>
              <w:t>On-Board Push Button (</w:t>
            </w:r>
            <w:r>
              <w:rPr>
                <w:rFonts w:ascii="Arial" w:hAnsi="Arial" w:cs="Arial"/>
                <w:sz w:val="20"/>
                <w:szCs w:val="20"/>
              </w:rPr>
              <w:t>BTN1</w:t>
            </w:r>
            <w:r w:rsidRPr="00704769">
              <w:rPr>
                <w:rFonts w:ascii="Arial" w:hAnsi="Arial" w:cs="Arial"/>
                <w:sz w:val="20"/>
                <w:szCs w:val="20"/>
              </w:rPr>
              <w:t>)</w:t>
            </w:r>
          </w:p>
        </w:tc>
      </w:tr>
      <w:tr w:rsidR="00CB6AA8" w:rsidRPr="00704769" w14:paraId="43CC99F0" w14:textId="77777777" w:rsidTr="00CB6AA8">
        <w:tc>
          <w:tcPr>
            <w:tcW w:w="1767" w:type="dxa"/>
            <w:tcBorders>
              <w:top w:val="single" w:sz="12" w:space="0" w:color="000000"/>
              <w:left w:val="single" w:sz="12" w:space="0" w:color="000000"/>
              <w:bottom w:val="single" w:sz="12" w:space="0" w:color="000000"/>
            </w:tcBorders>
            <w:shd w:val="clear" w:color="auto" w:fill="auto"/>
          </w:tcPr>
          <w:p w14:paraId="353345AA" w14:textId="28A10E75" w:rsidR="00CB6AA8" w:rsidRPr="00704769" w:rsidRDefault="00CB6AA8" w:rsidP="00CB6AA8">
            <w:pPr>
              <w:suppressAutoHyphens w:val="0"/>
              <w:rPr>
                <w:rFonts w:ascii="Arial" w:hAnsi="Arial" w:cs="Arial"/>
                <w:sz w:val="20"/>
                <w:szCs w:val="20"/>
              </w:rPr>
            </w:pPr>
            <w:r w:rsidRPr="00704769">
              <w:rPr>
                <w:rFonts w:ascii="Arial" w:hAnsi="Arial" w:cs="Arial"/>
                <w:sz w:val="20"/>
                <w:szCs w:val="20"/>
              </w:rPr>
              <w:t>Run_Accumulate</w:t>
            </w:r>
          </w:p>
        </w:tc>
        <w:tc>
          <w:tcPr>
            <w:tcW w:w="1353" w:type="dxa"/>
            <w:tcBorders>
              <w:top w:val="single" w:sz="12" w:space="0" w:color="000000"/>
              <w:left w:val="single" w:sz="4" w:space="0" w:color="000000"/>
              <w:bottom w:val="single" w:sz="12" w:space="0" w:color="000000"/>
              <w:right w:val="single" w:sz="4" w:space="0" w:color="000000"/>
            </w:tcBorders>
          </w:tcPr>
          <w:p w14:paraId="21F798B5" w14:textId="77777777" w:rsidR="00CB6AA8" w:rsidRPr="00704769" w:rsidRDefault="00CB6AA8" w:rsidP="00CB6AA8">
            <w:pPr>
              <w:suppressAutoHyphens w:val="0"/>
              <w:rPr>
                <w:rFonts w:ascii="Arial" w:hAnsi="Arial" w:cs="Arial"/>
                <w:sz w:val="20"/>
                <w:szCs w:val="20"/>
              </w:rPr>
            </w:pPr>
          </w:p>
        </w:tc>
        <w:tc>
          <w:tcPr>
            <w:tcW w:w="1319" w:type="dxa"/>
            <w:tcBorders>
              <w:top w:val="single" w:sz="12" w:space="0" w:color="000000"/>
              <w:left w:val="single" w:sz="4" w:space="0" w:color="000000"/>
              <w:bottom w:val="single" w:sz="12" w:space="0" w:color="000000"/>
            </w:tcBorders>
            <w:shd w:val="clear" w:color="auto" w:fill="auto"/>
          </w:tcPr>
          <w:p w14:paraId="0B0461E7" w14:textId="5AEF9033" w:rsidR="00CB6AA8" w:rsidRPr="00704769" w:rsidRDefault="00CB6AA8" w:rsidP="00CB6AA8">
            <w:pPr>
              <w:suppressAutoHyphens w:val="0"/>
              <w:rPr>
                <w:rFonts w:ascii="Arial" w:hAnsi="Arial" w:cs="Arial"/>
                <w:sz w:val="20"/>
                <w:szCs w:val="20"/>
              </w:rPr>
            </w:pPr>
            <w:r>
              <w:rPr>
                <w:rFonts w:ascii="Arial" w:hAnsi="Arial" w:cs="Arial"/>
                <w:sz w:val="20"/>
                <w:szCs w:val="20"/>
              </w:rPr>
              <w:t>J2</w:t>
            </w:r>
          </w:p>
        </w:tc>
        <w:tc>
          <w:tcPr>
            <w:tcW w:w="5486" w:type="dxa"/>
            <w:tcBorders>
              <w:top w:val="single" w:sz="12" w:space="0" w:color="000000"/>
              <w:left w:val="single" w:sz="4" w:space="0" w:color="000000"/>
              <w:bottom w:val="single" w:sz="12" w:space="0" w:color="000000"/>
              <w:right w:val="single" w:sz="12" w:space="0" w:color="000000"/>
            </w:tcBorders>
            <w:shd w:val="clear" w:color="auto" w:fill="auto"/>
          </w:tcPr>
          <w:p w14:paraId="422C97E9" w14:textId="75EB562E" w:rsidR="00CB6AA8" w:rsidRPr="00704769" w:rsidRDefault="00CB6AA8" w:rsidP="00CB6AA8">
            <w:pPr>
              <w:suppressAutoHyphens w:val="0"/>
              <w:rPr>
                <w:rFonts w:ascii="Arial" w:hAnsi="Arial" w:cs="Arial"/>
                <w:sz w:val="20"/>
                <w:szCs w:val="20"/>
              </w:rPr>
            </w:pPr>
            <w:r w:rsidRPr="00704769">
              <w:rPr>
                <w:rFonts w:ascii="Arial" w:hAnsi="Arial" w:cs="Arial"/>
                <w:sz w:val="20"/>
                <w:szCs w:val="20"/>
              </w:rPr>
              <w:t>On-Board Push Button (</w:t>
            </w:r>
            <w:r>
              <w:rPr>
                <w:rFonts w:ascii="Arial" w:hAnsi="Arial" w:cs="Arial"/>
                <w:sz w:val="20"/>
                <w:szCs w:val="20"/>
              </w:rPr>
              <w:t>BTN0</w:t>
            </w:r>
            <w:r w:rsidRPr="00704769">
              <w:rPr>
                <w:rFonts w:ascii="Arial" w:hAnsi="Arial" w:cs="Arial"/>
                <w:sz w:val="20"/>
                <w:szCs w:val="20"/>
              </w:rPr>
              <w:t>)</w:t>
            </w:r>
          </w:p>
        </w:tc>
      </w:tr>
    </w:tbl>
    <w:p w14:paraId="54FAB945" w14:textId="77777777" w:rsidR="0089669B" w:rsidRDefault="0089669B">
      <w:pPr>
        <w:spacing w:before="120" w:line="360" w:lineRule="atLeast"/>
        <w:ind w:firstLine="720"/>
      </w:pPr>
    </w:p>
    <w:p w14:paraId="524D4063" w14:textId="52BDDB9B" w:rsidR="008B1A47" w:rsidRPr="008B1A47" w:rsidRDefault="0089669B" w:rsidP="008B1A47">
      <w:pPr>
        <w:spacing w:before="240" w:line="360" w:lineRule="atLeast"/>
        <w:rPr>
          <w:u w:val="single"/>
        </w:rPr>
      </w:pPr>
      <w:r>
        <w:t>V.</w:t>
      </w:r>
      <w:r>
        <w:tab/>
      </w:r>
      <w:r>
        <w:rPr>
          <w:u w:val="single"/>
        </w:rPr>
        <w:t>POST-LAB</w:t>
      </w:r>
    </w:p>
    <w:p w14:paraId="7F587CAC" w14:textId="7DD793C7" w:rsidR="00757B71" w:rsidRDefault="00757B71" w:rsidP="00CC5290">
      <w:pPr>
        <w:pStyle w:val="ListParagraph"/>
        <w:numPr>
          <w:ilvl w:val="0"/>
          <w:numId w:val="9"/>
        </w:numPr>
        <w:spacing w:before="240" w:line="360" w:lineRule="atLeast"/>
        <w:ind w:leftChars="0"/>
      </w:pPr>
      <w:r>
        <w:t>Document design analysis for the three adders in the table below. Plot out the data from the table for comparison studies. Normalize the data across the three adders with the carry-ripple adder. When normalizing, choose data from one the carry-ripple adder as the baseline, and then divide the other two with the baseline number. Say, you got 20 from carry-ripple, 21 from carry-select, and 23 from carry-lookahead, the number after normalization becomes 20/20=1.0, 21/20=1.05, 23/20=1.15, respectively. The resulting plot should resemble the one below (the plot below does not use real data).</w:t>
      </w:r>
    </w:p>
    <w:p w14:paraId="00B3C68E" w14:textId="77777777" w:rsidR="00757B71" w:rsidRDefault="00757B71" w:rsidP="00757B71">
      <w:pPr>
        <w:spacing w:line="360" w:lineRule="atLeast"/>
        <w:ind w:left="360"/>
        <w:jc w:val="both"/>
      </w:pPr>
    </w:p>
    <w:tbl>
      <w:tblPr>
        <w:tblW w:w="0" w:type="auto"/>
        <w:tblInd w:w="108" w:type="dxa"/>
        <w:tblLayout w:type="fixed"/>
        <w:tblLook w:val="0000" w:firstRow="0" w:lastRow="0" w:firstColumn="0" w:lastColumn="0" w:noHBand="0" w:noVBand="0"/>
      </w:tblPr>
      <w:tblGrid>
        <w:gridCol w:w="2326"/>
        <w:gridCol w:w="2462"/>
        <w:gridCol w:w="2463"/>
        <w:gridCol w:w="2335"/>
      </w:tblGrid>
      <w:tr w:rsidR="00757B71" w14:paraId="43F3D309" w14:textId="77777777" w:rsidTr="00A91AF2">
        <w:trPr>
          <w:trHeight w:hRule="exact" w:val="360"/>
        </w:trPr>
        <w:tc>
          <w:tcPr>
            <w:tcW w:w="2326" w:type="dxa"/>
            <w:tcBorders>
              <w:top w:val="single" w:sz="4" w:space="0" w:color="000000"/>
              <w:left w:val="single" w:sz="4" w:space="0" w:color="000000"/>
              <w:bottom w:val="single" w:sz="4" w:space="0" w:color="000000"/>
            </w:tcBorders>
            <w:shd w:val="clear" w:color="auto" w:fill="auto"/>
            <w:vAlign w:val="center"/>
          </w:tcPr>
          <w:p w14:paraId="0BD4DF06" w14:textId="77777777" w:rsidR="00757B71" w:rsidRDefault="00757B71" w:rsidP="00A91AF2">
            <w:pPr>
              <w:snapToGrid w:val="0"/>
              <w:jc w:val="center"/>
              <w:rPr>
                <w:rFonts w:ascii="New York" w:hAnsi="New York" w:cs="New York" w:hint="eastAsia"/>
              </w:rPr>
            </w:pPr>
          </w:p>
        </w:tc>
        <w:tc>
          <w:tcPr>
            <w:tcW w:w="2462" w:type="dxa"/>
            <w:tcBorders>
              <w:top w:val="single" w:sz="4" w:space="0" w:color="000000"/>
              <w:left w:val="single" w:sz="4" w:space="0" w:color="000000"/>
              <w:bottom w:val="single" w:sz="4" w:space="0" w:color="000000"/>
            </w:tcBorders>
            <w:shd w:val="clear" w:color="auto" w:fill="auto"/>
            <w:vAlign w:val="center"/>
          </w:tcPr>
          <w:p w14:paraId="007CADD2" w14:textId="77777777" w:rsidR="00757B71" w:rsidRDefault="00757B71" w:rsidP="00A91AF2">
            <w:pPr>
              <w:jc w:val="center"/>
              <w:rPr>
                <w:rFonts w:ascii="New York" w:hAnsi="New York" w:cs="New York" w:hint="eastAsia"/>
              </w:rPr>
            </w:pPr>
            <w:r>
              <w:rPr>
                <w:rFonts w:ascii="New York" w:hAnsi="New York" w:cs="New York"/>
              </w:rPr>
              <w:t>Carry-Ripple</w:t>
            </w:r>
          </w:p>
        </w:tc>
        <w:tc>
          <w:tcPr>
            <w:tcW w:w="2463" w:type="dxa"/>
            <w:tcBorders>
              <w:top w:val="single" w:sz="4" w:space="0" w:color="000000"/>
              <w:left w:val="single" w:sz="4" w:space="0" w:color="000000"/>
              <w:bottom w:val="single" w:sz="4" w:space="0" w:color="000000"/>
            </w:tcBorders>
            <w:shd w:val="clear" w:color="auto" w:fill="auto"/>
            <w:vAlign w:val="center"/>
          </w:tcPr>
          <w:p w14:paraId="4A24F897" w14:textId="77777777" w:rsidR="00757B71" w:rsidRDefault="00757B71" w:rsidP="00A91AF2">
            <w:pPr>
              <w:jc w:val="center"/>
              <w:rPr>
                <w:rFonts w:ascii="New York" w:hAnsi="New York" w:cs="New York" w:hint="eastAsia"/>
              </w:rPr>
            </w:pPr>
            <w:r>
              <w:rPr>
                <w:rFonts w:ascii="New York" w:hAnsi="New York" w:cs="New York"/>
              </w:rPr>
              <w:t>Carry-Select</w:t>
            </w:r>
          </w:p>
        </w:tc>
        <w:tc>
          <w:tcPr>
            <w:tcW w:w="2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189E5" w14:textId="77777777" w:rsidR="00757B71" w:rsidRDefault="00757B71" w:rsidP="00A91AF2">
            <w:pPr>
              <w:jc w:val="center"/>
            </w:pPr>
            <w:r>
              <w:rPr>
                <w:rFonts w:ascii="New York" w:hAnsi="New York" w:cs="New York"/>
              </w:rPr>
              <w:t>Carry-Lookahead</w:t>
            </w:r>
          </w:p>
        </w:tc>
      </w:tr>
      <w:tr w:rsidR="00757B71" w14:paraId="01DCBB8E" w14:textId="77777777" w:rsidTr="00A91AF2">
        <w:trPr>
          <w:trHeight w:hRule="exact" w:val="360"/>
        </w:trPr>
        <w:tc>
          <w:tcPr>
            <w:tcW w:w="2326" w:type="dxa"/>
            <w:tcBorders>
              <w:top w:val="single" w:sz="4" w:space="0" w:color="000000"/>
              <w:left w:val="single" w:sz="4" w:space="0" w:color="000000"/>
              <w:bottom w:val="single" w:sz="4" w:space="0" w:color="000000"/>
            </w:tcBorders>
            <w:shd w:val="clear" w:color="auto" w:fill="auto"/>
            <w:vAlign w:val="center"/>
          </w:tcPr>
          <w:p w14:paraId="7BF3C6A0" w14:textId="61E339EA" w:rsidR="00757B71" w:rsidRDefault="002C1F26" w:rsidP="00A91AF2">
            <w:pPr>
              <w:jc w:val="center"/>
              <w:rPr>
                <w:rFonts w:ascii="New York" w:hAnsi="New York" w:cs="New York" w:hint="eastAsia"/>
              </w:rPr>
            </w:pPr>
            <w:r>
              <w:rPr>
                <w:rFonts w:ascii="New York" w:hAnsi="New York" w:cs="New York"/>
              </w:rPr>
              <w:t>LUT</w:t>
            </w:r>
          </w:p>
        </w:tc>
        <w:tc>
          <w:tcPr>
            <w:tcW w:w="2462" w:type="dxa"/>
            <w:tcBorders>
              <w:top w:val="single" w:sz="4" w:space="0" w:color="000000"/>
              <w:left w:val="single" w:sz="4" w:space="0" w:color="000000"/>
              <w:bottom w:val="single" w:sz="4" w:space="0" w:color="000000"/>
            </w:tcBorders>
            <w:shd w:val="clear" w:color="auto" w:fill="auto"/>
            <w:vAlign w:val="center"/>
          </w:tcPr>
          <w:p w14:paraId="5217D778" w14:textId="77777777" w:rsidR="00757B71" w:rsidRDefault="00757B71" w:rsidP="00A91AF2">
            <w:pPr>
              <w:snapToGrid w:val="0"/>
              <w:jc w:val="center"/>
              <w:rPr>
                <w:rFonts w:ascii="New York" w:hAnsi="New York" w:cs="New York" w:hint="eastAsia"/>
              </w:rPr>
            </w:pPr>
          </w:p>
        </w:tc>
        <w:tc>
          <w:tcPr>
            <w:tcW w:w="2463" w:type="dxa"/>
            <w:tcBorders>
              <w:top w:val="single" w:sz="4" w:space="0" w:color="000000"/>
              <w:left w:val="single" w:sz="4" w:space="0" w:color="000000"/>
              <w:bottom w:val="single" w:sz="4" w:space="0" w:color="000000"/>
            </w:tcBorders>
            <w:shd w:val="clear" w:color="auto" w:fill="auto"/>
            <w:vAlign w:val="center"/>
          </w:tcPr>
          <w:p w14:paraId="77B1ED6F" w14:textId="77777777" w:rsidR="00757B71" w:rsidRDefault="00757B71" w:rsidP="00A91AF2">
            <w:pPr>
              <w:snapToGrid w:val="0"/>
              <w:jc w:val="center"/>
              <w:rPr>
                <w:rFonts w:ascii="New York" w:hAnsi="New York" w:cs="New York" w:hint="eastAsia"/>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EA92A" w14:textId="77777777" w:rsidR="00757B71" w:rsidRDefault="00757B71" w:rsidP="00A91AF2">
            <w:pPr>
              <w:snapToGrid w:val="0"/>
              <w:jc w:val="center"/>
              <w:rPr>
                <w:rFonts w:ascii="New York" w:hAnsi="New York" w:cs="New York" w:hint="eastAsia"/>
              </w:rPr>
            </w:pPr>
          </w:p>
        </w:tc>
      </w:tr>
      <w:tr w:rsidR="00757B71" w14:paraId="20E25AC2" w14:textId="77777777" w:rsidTr="00A91AF2">
        <w:trPr>
          <w:trHeight w:hRule="exact" w:val="360"/>
        </w:trPr>
        <w:tc>
          <w:tcPr>
            <w:tcW w:w="2326" w:type="dxa"/>
            <w:tcBorders>
              <w:top w:val="single" w:sz="4" w:space="0" w:color="000000"/>
              <w:left w:val="single" w:sz="4" w:space="0" w:color="000000"/>
              <w:bottom w:val="single" w:sz="4" w:space="0" w:color="000000"/>
            </w:tcBorders>
            <w:shd w:val="clear" w:color="auto" w:fill="auto"/>
            <w:vAlign w:val="center"/>
          </w:tcPr>
          <w:p w14:paraId="0C13DD7A" w14:textId="77777777" w:rsidR="00757B71" w:rsidRDefault="00757B71" w:rsidP="00A91AF2">
            <w:pPr>
              <w:jc w:val="center"/>
              <w:rPr>
                <w:rFonts w:ascii="New York" w:hAnsi="New York" w:cs="New York" w:hint="eastAsia"/>
              </w:rPr>
            </w:pPr>
            <w:r>
              <w:rPr>
                <w:rFonts w:ascii="New York" w:hAnsi="New York" w:cs="New York"/>
              </w:rPr>
              <w:t>Frequency</w:t>
            </w:r>
          </w:p>
        </w:tc>
        <w:tc>
          <w:tcPr>
            <w:tcW w:w="2462" w:type="dxa"/>
            <w:tcBorders>
              <w:top w:val="single" w:sz="4" w:space="0" w:color="000000"/>
              <w:left w:val="single" w:sz="4" w:space="0" w:color="000000"/>
              <w:bottom w:val="single" w:sz="4" w:space="0" w:color="000000"/>
            </w:tcBorders>
            <w:shd w:val="clear" w:color="auto" w:fill="auto"/>
            <w:vAlign w:val="center"/>
          </w:tcPr>
          <w:p w14:paraId="71244F36" w14:textId="77777777" w:rsidR="00757B71" w:rsidRDefault="00757B71" w:rsidP="00A91AF2">
            <w:pPr>
              <w:snapToGrid w:val="0"/>
              <w:jc w:val="center"/>
              <w:rPr>
                <w:rFonts w:ascii="New York" w:hAnsi="New York" w:cs="New York" w:hint="eastAsia"/>
              </w:rPr>
            </w:pPr>
          </w:p>
        </w:tc>
        <w:tc>
          <w:tcPr>
            <w:tcW w:w="2463" w:type="dxa"/>
            <w:tcBorders>
              <w:top w:val="single" w:sz="4" w:space="0" w:color="000000"/>
              <w:left w:val="single" w:sz="4" w:space="0" w:color="000000"/>
              <w:bottom w:val="single" w:sz="4" w:space="0" w:color="000000"/>
            </w:tcBorders>
            <w:shd w:val="clear" w:color="auto" w:fill="auto"/>
            <w:vAlign w:val="center"/>
          </w:tcPr>
          <w:p w14:paraId="18FFBCCD" w14:textId="77777777" w:rsidR="00757B71" w:rsidRDefault="00757B71" w:rsidP="00A91AF2">
            <w:pPr>
              <w:snapToGrid w:val="0"/>
              <w:jc w:val="center"/>
              <w:rPr>
                <w:rFonts w:ascii="New York" w:hAnsi="New York" w:cs="New York" w:hint="eastAsia"/>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AC849" w14:textId="77777777" w:rsidR="00757B71" w:rsidRDefault="00757B71" w:rsidP="00A91AF2">
            <w:pPr>
              <w:snapToGrid w:val="0"/>
              <w:jc w:val="center"/>
              <w:rPr>
                <w:rFonts w:ascii="New York" w:hAnsi="New York" w:cs="New York" w:hint="eastAsia"/>
              </w:rPr>
            </w:pPr>
          </w:p>
        </w:tc>
      </w:tr>
      <w:tr w:rsidR="00757B71" w14:paraId="1BAF10A6" w14:textId="77777777" w:rsidTr="00A91AF2">
        <w:trPr>
          <w:trHeight w:hRule="exact" w:val="360"/>
        </w:trPr>
        <w:tc>
          <w:tcPr>
            <w:tcW w:w="2326" w:type="dxa"/>
            <w:tcBorders>
              <w:top w:val="single" w:sz="4" w:space="0" w:color="000000"/>
              <w:left w:val="single" w:sz="4" w:space="0" w:color="000000"/>
              <w:bottom w:val="single" w:sz="4" w:space="0" w:color="000000"/>
            </w:tcBorders>
            <w:shd w:val="clear" w:color="auto" w:fill="auto"/>
            <w:vAlign w:val="center"/>
          </w:tcPr>
          <w:p w14:paraId="26C08DD5" w14:textId="77777777" w:rsidR="00757B71" w:rsidRDefault="00757B71" w:rsidP="00A91AF2">
            <w:pPr>
              <w:jc w:val="center"/>
              <w:rPr>
                <w:rFonts w:ascii="New York" w:hAnsi="New York" w:cs="New York" w:hint="eastAsia"/>
              </w:rPr>
            </w:pPr>
            <w:r>
              <w:rPr>
                <w:rFonts w:ascii="New York" w:hAnsi="New York" w:cs="New York"/>
              </w:rPr>
              <w:t>Total Power</w:t>
            </w:r>
          </w:p>
        </w:tc>
        <w:tc>
          <w:tcPr>
            <w:tcW w:w="2462" w:type="dxa"/>
            <w:tcBorders>
              <w:top w:val="single" w:sz="4" w:space="0" w:color="000000"/>
              <w:left w:val="single" w:sz="4" w:space="0" w:color="000000"/>
              <w:bottom w:val="single" w:sz="4" w:space="0" w:color="000000"/>
            </w:tcBorders>
            <w:shd w:val="clear" w:color="auto" w:fill="auto"/>
            <w:vAlign w:val="center"/>
          </w:tcPr>
          <w:p w14:paraId="440DF78D" w14:textId="77777777" w:rsidR="00757B71" w:rsidRDefault="00757B71" w:rsidP="00A91AF2">
            <w:pPr>
              <w:snapToGrid w:val="0"/>
              <w:jc w:val="center"/>
              <w:rPr>
                <w:rFonts w:ascii="New York" w:hAnsi="New York" w:cs="New York" w:hint="eastAsia"/>
              </w:rPr>
            </w:pPr>
          </w:p>
        </w:tc>
        <w:tc>
          <w:tcPr>
            <w:tcW w:w="2463" w:type="dxa"/>
            <w:tcBorders>
              <w:top w:val="single" w:sz="4" w:space="0" w:color="000000"/>
              <w:left w:val="single" w:sz="4" w:space="0" w:color="000000"/>
              <w:bottom w:val="single" w:sz="4" w:space="0" w:color="000000"/>
            </w:tcBorders>
            <w:shd w:val="clear" w:color="auto" w:fill="auto"/>
            <w:vAlign w:val="center"/>
          </w:tcPr>
          <w:p w14:paraId="66DEA786" w14:textId="77777777" w:rsidR="00757B71" w:rsidRDefault="00757B71" w:rsidP="00A91AF2">
            <w:pPr>
              <w:snapToGrid w:val="0"/>
              <w:jc w:val="center"/>
              <w:rPr>
                <w:rFonts w:ascii="New York" w:hAnsi="New York" w:cs="New York" w:hint="eastAsia"/>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DAE94" w14:textId="77777777" w:rsidR="00757B71" w:rsidRDefault="00757B71" w:rsidP="00A91AF2">
            <w:pPr>
              <w:snapToGrid w:val="0"/>
              <w:jc w:val="center"/>
              <w:rPr>
                <w:rFonts w:ascii="New York" w:hAnsi="New York" w:cs="New York" w:hint="eastAsia"/>
              </w:rPr>
            </w:pPr>
          </w:p>
        </w:tc>
      </w:tr>
    </w:tbl>
    <w:p w14:paraId="521C7EC3" w14:textId="77777777" w:rsidR="00A13294" w:rsidRDefault="00F6671C" w:rsidP="00A13294">
      <w:pPr>
        <w:keepNext/>
        <w:spacing w:before="240" w:line="360" w:lineRule="atLeast"/>
        <w:ind w:left="360"/>
        <w:jc w:val="center"/>
      </w:pPr>
      <w:r>
        <w:rPr>
          <w:noProof/>
        </w:rPr>
        <w:drawing>
          <wp:inline distT="0" distB="0" distL="0" distR="0" wp14:anchorId="66CA711C" wp14:editId="525DB6DC">
            <wp:extent cx="2466408" cy="1852225"/>
            <wp:effectExtent l="0" t="0" r="0" b="0"/>
            <wp:docPr id="182328165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81653" name="Picture 1" descr="A graph of different colored bars&#10;&#10;Description automatically generated"/>
                    <pic:cNvPicPr/>
                  </pic:nvPicPr>
                  <pic:blipFill>
                    <a:blip r:embed="rId16"/>
                    <a:stretch>
                      <a:fillRect/>
                    </a:stretch>
                  </pic:blipFill>
                  <pic:spPr>
                    <a:xfrm>
                      <a:off x="0" y="0"/>
                      <a:ext cx="2467913" cy="1853355"/>
                    </a:xfrm>
                    <a:prstGeom prst="rect">
                      <a:avLst/>
                    </a:prstGeom>
                  </pic:spPr>
                </pic:pic>
              </a:graphicData>
            </a:graphic>
          </wp:inline>
        </w:drawing>
      </w:r>
    </w:p>
    <w:p w14:paraId="261E8294" w14:textId="21559E38" w:rsidR="00757B71" w:rsidRDefault="00A13294" w:rsidP="00A13294">
      <w:pPr>
        <w:pStyle w:val="Caption"/>
        <w:jc w:val="center"/>
        <w:rPr>
          <w:u w:val="single"/>
        </w:rPr>
      </w:pPr>
      <w:r>
        <w:t xml:space="preserve">Figure </w:t>
      </w:r>
      <w:fldSimple w:instr=" SEQ Figure \* ARABIC ">
        <w:r w:rsidR="00BE4DAB">
          <w:rPr>
            <w:noProof/>
          </w:rPr>
          <w:t>6</w:t>
        </w:r>
      </w:fldSimple>
      <w:r>
        <w:t xml:space="preserve"> - Example Comparison Graph</w:t>
      </w:r>
    </w:p>
    <w:p w14:paraId="2EDBD126" w14:textId="781E2C7A" w:rsidR="002C1F26" w:rsidRPr="001E59A9" w:rsidRDefault="002C1F26" w:rsidP="001E59A9">
      <w:pPr>
        <w:tabs>
          <w:tab w:val="left" w:pos="0"/>
        </w:tabs>
        <w:spacing w:before="240" w:line="360" w:lineRule="atLeast"/>
        <w:ind w:firstLine="720"/>
        <w:jc w:val="both"/>
      </w:pPr>
      <w:r>
        <w:lastRenderedPageBreak/>
        <w:t>Observe the data plot and provide explanation to the data, i.e., does each resource breakdown comparison from the plot make sense? Are they complying with the theoretical design expectations, e.g., the maximum operating frequency of the carry-lookahead adder is higher than the carry-ripple adder? Which design consumes more power than the other as you expected, why?</w:t>
      </w:r>
    </w:p>
    <w:p w14:paraId="1D7CD954" w14:textId="63B260B2" w:rsidR="00EE6732" w:rsidRDefault="00EE6732" w:rsidP="00CC5290">
      <w:pPr>
        <w:pStyle w:val="ListParagraph"/>
        <w:numPr>
          <w:ilvl w:val="0"/>
          <w:numId w:val="9"/>
        </w:numPr>
        <w:tabs>
          <w:tab w:val="left" w:pos="0"/>
        </w:tabs>
        <w:spacing w:before="240" w:line="360" w:lineRule="atLeast"/>
        <w:ind w:leftChars="0"/>
      </w:pPr>
      <w:r>
        <w:t>In the CSA for this lab, we asked you to create a 4x4 hierarchy. Is this ideal? If not, how would you go about designing the ideal hierarchy on the FPGA (</w:t>
      </w:r>
      <w:r w:rsidR="00B535FF">
        <w:t>what information would you need, what experiments would you do to figure out?</w:t>
      </w:r>
      <w:r w:rsidR="000B7B6A">
        <w:t>)</w:t>
      </w:r>
    </w:p>
    <w:p w14:paraId="07EB7FB3" w14:textId="45A791F8" w:rsidR="0089669B" w:rsidRDefault="00CD0784" w:rsidP="004F5E6B">
      <w:pPr>
        <w:pStyle w:val="ListParagraph"/>
        <w:numPr>
          <w:ilvl w:val="0"/>
          <w:numId w:val="9"/>
        </w:numPr>
        <w:tabs>
          <w:tab w:val="left" w:pos="450"/>
        </w:tabs>
        <w:spacing w:before="240" w:line="360" w:lineRule="atLeast"/>
        <w:ind w:leftChars="0"/>
      </w:pPr>
      <w:r>
        <w:t>In addition to the design statistics shown in graph form above, you will need to fill in the</w:t>
      </w:r>
      <w:r w:rsidR="00893343">
        <w:t xml:space="preserve"> </w:t>
      </w:r>
      <w:r>
        <w:t xml:space="preserve">remaining columns for each adder. </w:t>
      </w:r>
      <w:r w:rsidR="0089669B">
        <w:t>This is required for every SystemVerilog circuit</w:t>
      </w:r>
      <w:r>
        <w:t xml:space="preserve"> in future</w:t>
      </w:r>
      <w:r w:rsidR="00893343">
        <w:t xml:space="preserve"> </w:t>
      </w:r>
      <w:r>
        <w:t xml:space="preserve">(whereas the graph from 1 is only required for this lab). Note that some of the information is repeated </w:t>
      </w:r>
      <w:r w:rsidR="00D009B0">
        <w:t>in</w:t>
      </w:r>
      <w:r>
        <w:t xml:space="preserve"> the graph. </w:t>
      </w:r>
      <w:r w:rsidR="00126056">
        <w:t xml:space="preserve">In addition, </w:t>
      </w:r>
      <w:r w:rsidR="00075B6A">
        <w:t>some of these values will be 0 if you did not use those resources for this lab.</w:t>
      </w:r>
      <w:r w:rsidR="004F5E6B">
        <w:br/>
      </w:r>
    </w:p>
    <w:tbl>
      <w:tblPr>
        <w:tblW w:w="0" w:type="auto"/>
        <w:tblInd w:w="108" w:type="dxa"/>
        <w:tblLayout w:type="fixed"/>
        <w:tblLook w:val="0000" w:firstRow="0" w:lastRow="0" w:firstColumn="0" w:lastColumn="0" w:noHBand="0" w:noVBand="0"/>
      </w:tblPr>
      <w:tblGrid>
        <w:gridCol w:w="2326"/>
        <w:gridCol w:w="2472"/>
      </w:tblGrid>
      <w:tr w:rsidR="0089669B" w14:paraId="1938B1CE" w14:textId="77777777">
        <w:trPr>
          <w:trHeight w:hRule="exact" w:val="432"/>
        </w:trPr>
        <w:tc>
          <w:tcPr>
            <w:tcW w:w="2326" w:type="dxa"/>
            <w:tcBorders>
              <w:top w:val="single" w:sz="4" w:space="0" w:color="000000"/>
              <w:left w:val="single" w:sz="4" w:space="0" w:color="000000"/>
              <w:bottom w:val="single" w:sz="4" w:space="0" w:color="000000"/>
            </w:tcBorders>
            <w:shd w:val="clear" w:color="auto" w:fill="auto"/>
            <w:vAlign w:val="center"/>
          </w:tcPr>
          <w:p w14:paraId="708E9D83" w14:textId="77777777" w:rsidR="0089669B" w:rsidRDefault="0089669B">
            <w:pPr>
              <w:spacing w:line="360" w:lineRule="atLeast"/>
              <w:jc w:val="center"/>
              <w:rPr>
                <w:rFonts w:ascii="New York" w:hAnsi="New York" w:cs="New York" w:hint="eastAsia"/>
              </w:rPr>
            </w:pPr>
            <w:r>
              <w:rPr>
                <w:rFonts w:ascii="New York" w:hAnsi="New York" w:cs="New York"/>
              </w:rPr>
              <w:t>LUT</w:t>
            </w:r>
          </w:p>
        </w:tc>
        <w:tc>
          <w:tcPr>
            <w:tcW w:w="2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DA03B" w14:textId="77777777" w:rsidR="0089669B" w:rsidRDefault="0089669B">
            <w:pPr>
              <w:snapToGrid w:val="0"/>
              <w:spacing w:line="360" w:lineRule="atLeast"/>
              <w:jc w:val="center"/>
              <w:rPr>
                <w:rFonts w:ascii="New York" w:hAnsi="New York" w:cs="New York" w:hint="eastAsia"/>
              </w:rPr>
            </w:pPr>
          </w:p>
        </w:tc>
      </w:tr>
      <w:tr w:rsidR="0089669B" w14:paraId="13466CCF" w14:textId="77777777">
        <w:trPr>
          <w:trHeight w:hRule="exact" w:val="432"/>
        </w:trPr>
        <w:tc>
          <w:tcPr>
            <w:tcW w:w="2326" w:type="dxa"/>
            <w:tcBorders>
              <w:top w:val="single" w:sz="4" w:space="0" w:color="000000"/>
              <w:left w:val="single" w:sz="4" w:space="0" w:color="000000"/>
              <w:bottom w:val="single" w:sz="4" w:space="0" w:color="000000"/>
            </w:tcBorders>
            <w:shd w:val="clear" w:color="auto" w:fill="auto"/>
            <w:vAlign w:val="center"/>
          </w:tcPr>
          <w:p w14:paraId="2F09F26B" w14:textId="77777777" w:rsidR="0089669B" w:rsidRDefault="0089669B">
            <w:pPr>
              <w:spacing w:line="360" w:lineRule="atLeast"/>
              <w:jc w:val="center"/>
              <w:rPr>
                <w:rFonts w:ascii="New York" w:hAnsi="New York" w:cs="New York" w:hint="eastAsia"/>
              </w:rPr>
            </w:pPr>
            <w:r>
              <w:rPr>
                <w:rFonts w:ascii="New York" w:hAnsi="New York" w:cs="New York"/>
              </w:rPr>
              <w:t>DSP</w:t>
            </w:r>
          </w:p>
        </w:tc>
        <w:tc>
          <w:tcPr>
            <w:tcW w:w="2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5D0C2" w14:textId="77777777" w:rsidR="0089669B" w:rsidRDefault="0089669B">
            <w:pPr>
              <w:snapToGrid w:val="0"/>
              <w:spacing w:line="360" w:lineRule="atLeast"/>
              <w:jc w:val="center"/>
              <w:rPr>
                <w:rFonts w:ascii="New York" w:hAnsi="New York" w:cs="New York" w:hint="eastAsia"/>
              </w:rPr>
            </w:pPr>
          </w:p>
        </w:tc>
      </w:tr>
      <w:tr w:rsidR="0089669B" w14:paraId="5FBB1735" w14:textId="77777777">
        <w:trPr>
          <w:trHeight w:hRule="exact" w:val="432"/>
        </w:trPr>
        <w:tc>
          <w:tcPr>
            <w:tcW w:w="2326" w:type="dxa"/>
            <w:tcBorders>
              <w:top w:val="single" w:sz="4" w:space="0" w:color="000000"/>
              <w:left w:val="single" w:sz="4" w:space="0" w:color="000000"/>
              <w:bottom w:val="single" w:sz="4" w:space="0" w:color="000000"/>
            </w:tcBorders>
            <w:shd w:val="clear" w:color="auto" w:fill="auto"/>
            <w:vAlign w:val="center"/>
          </w:tcPr>
          <w:p w14:paraId="0FC8FBDF" w14:textId="77777777" w:rsidR="0089669B" w:rsidRDefault="0089669B">
            <w:pPr>
              <w:spacing w:line="360" w:lineRule="atLeast"/>
              <w:jc w:val="center"/>
              <w:rPr>
                <w:rFonts w:ascii="New York" w:hAnsi="New York" w:cs="New York" w:hint="eastAsia"/>
              </w:rPr>
            </w:pPr>
            <w:r>
              <w:rPr>
                <w:rFonts w:ascii="New York" w:hAnsi="New York" w:cs="New York"/>
              </w:rPr>
              <w:t>Memory (BRAM)</w:t>
            </w:r>
          </w:p>
        </w:tc>
        <w:tc>
          <w:tcPr>
            <w:tcW w:w="2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3561B" w14:textId="77777777" w:rsidR="0089669B" w:rsidRDefault="0089669B">
            <w:pPr>
              <w:snapToGrid w:val="0"/>
              <w:spacing w:line="360" w:lineRule="atLeast"/>
              <w:jc w:val="center"/>
              <w:rPr>
                <w:rFonts w:ascii="New York" w:hAnsi="New York" w:cs="New York" w:hint="eastAsia"/>
              </w:rPr>
            </w:pPr>
          </w:p>
        </w:tc>
      </w:tr>
      <w:tr w:rsidR="0089669B" w14:paraId="6F049C2E" w14:textId="77777777">
        <w:trPr>
          <w:trHeight w:hRule="exact" w:val="432"/>
        </w:trPr>
        <w:tc>
          <w:tcPr>
            <w:tcW w:w="2326" w:type="dxa"/>
            <w:tcBorders>
              <w:top w:val="single" w:sz="4" w:space="0" w:color="000000"/>
              <w:left w:val="single" w:sz="4" w:space="0" w:color="000000"/>
              <w:bottom w:val="single" w:sz="4" w:space="0" w:color="000000"/>
            </w:tcBorders>
            <w:shd w:val="clear" w:color="auto" w:fill="auto"/>
            <w:vAlign w:val="center"/>
          </w:tcPr>
          <w:p w14:paraId="27763E72" w14:textId="77777777" w:rsidR="0089669B" w:rsidRDefault="0089669B">
            <w:pPr>
              <w:spacing w:line="360" w:lineRule="atLeast"/>
              <w:jc w:val="center"/>
              <w:rPr>
                <w:rFonts w:ascii="New York" w:hAnsi="New York" w:cs="New York" w:hint="eastAsia"/>
              </w:rPr>
            </w:pPr>
            <w:r>
              <w:rPr>
                <w:rFonts w:ascii="New York" w:hAnsi="New York" w:cs="New York"/>
              </w:rPr>
              <w:t>Flip-Flop</w:t>
            </w:r>
          </w:p>
        </w:tc>
        <w:tc>
          <w:tcPr>
            <w:tcW w:w="2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66E5B" w14:textId="77777777" w:rsidR="0089669B" w:rsidRDefault="0089669B">
            <w:pPr>
              <w:snapToGrid w:val="0"/>
              <w:spacing w:line="360" w:lineRule="atLeast"/>
              <w:jc w:val="center"/>
              <w:rPr>
                <w:rFonts w:ascii="New York" w:hAnsi="New York" w:cs="New York" w:hint="eastAsia"/>
              </w:rPr>
            </w:pPr>
          </w:p>
        </w:tc>
      </w:tr>
      <w:tr w:rsidR="0089669B" w14:paraId="6C697D77" w14:textId="77777777">
        <w:trPr>
          <w:trHeight w:hRule="exact" w:val="432"/>
        </w:trPr>
        <w:tc>
          <w:tcPr>
            <w:tcW w:w="2326" w:type="dxa"/>
            <w:tcBorders>
              <w:top w:val="single" w:sz="4" w:space="0" w:color="000000"/>
              <w:left w:val="single" w:sz="4" w:space="0" w:color="000000"/>
              <w:bottom w:val="single" w:sz="4" w:space="0" w:color="000000"/>
            </w:tcBorders>
            <w:shd w:val="clear" w:color="auto" w:fill="auto"/>
            <w:vAlign w:val="center"/>
          </w:tcPr>
          <w:p w14:paraId="1EE88C1F" w14:textId="77777777" w:rsidR="0089669B" w:rsidRDefault="0089669B">
            <w:pPr>
              <w:spacing w:line="360" w:lineRule="atLeast"/>
              <w:jc w:val="center"/>
              <w:rPr>
                <w:rFonts w:ascii="New York" w:hAnsi="New York" w:cs="New York" w:hint="eastAsia"/>
              </w:rPr>
            </w:pPr>
            <w:r>
              <w:rPr>
                <w:rFonts w:ascii="New York" w:hAnsi="New York" w:cs="New York"/>
              </w:rPr>
              <w:t>Frequency</w:t>
            </w:r>
          </w:p>
        </w:tc>
        <w:tc>
          <w:tcPr>
            <w:tcW w:w="2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43B08" w14:textId="77777777" w:rsidR="0089669B" w:rsidRDefault="0089669B">
            <w:pPr>
              <w:snapToGrid w:val="0"/>
              <w:spacing w:line="360" w:lineRule="atLeast"/>
              <w:jc w:val="center"/>
              <w:rPr>
                <w:rFonts w:ascii="New York" w:hAnsi="New York" w:cs="New York" w:hint="eastAsia"/>
              </w:rPr>
            </w:pPr>
          </w:p>
        </w:tc>
      </w:tr>
      <w:tr w:rsidR="0089669B" w14:paraId="1B34F2DE" w14:textId="77777777">
        <w:trPr>
          <w:trHeight w:hRule="exact" w:val="432"/>
        </w:trPr>
        <w:tc>
          <w:tcPr>
            <w:tcW w:w="2326" w:type="dxa"/>
            <w:tcBorders>
              <w:top w:val="single" w:sz="4" w:space="0" w:color="000000"/>
              <w:left w:val="single" w:sz="4" w:space="0" w:color="000000"/>
              <w:bottom w:val="single" w:sz="4" w:space="0" w:color="000000"/>
            </w:tcBorders>
            <w:shd w:val="clear" w:color="auto" w:fill="auto"/>
            <w:vAlign w:val="center"/>
          </w:tcPr>
          <w:p w14:paraId="25FF3D16" w14:textId="77777777" w:rsidR="0089669B" w:rsidRDefault="0089669B">
            <w:pPr>
              <w:spacing w:line="360" w:lineRule="atLeast"/>
              <w:jc w:val="center"/>
              <w:rPr>
                <w:rFonts w:ascii="New York" w:hAnsi="New York" w:cs="New York" w:hint="eastAsia"/>
              </w:rPr>
            </w:pPr>
            <w:r>
              <w:rPr>
                <w:rFonts w:ascii="New York" w:hAnsi="New York" w:cs="New York"/>
              </w:rPr>
              <w:t>Static Power</w:t>
            </w:r>
          </w:p>
        </w:tc>
        <w:tc>
          <w:tcPr>
            <w:tcW w:w="2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73C66" w14:textId="77777777" w:rsidR="0089669B" w:rsidRDefault="0089669B">
            <w:pPr>
              <w:snapToGrid w:val="0"/>
              <w:spacing w:line="360" w:lineRule="atLeast"/>
              <w:jc w:val="center"/>
              <w:rPr>
                <w:rFonts w:ascii="New York" w:hAnsi="New York" w:cs="New York" w:hint="eastAsia"/>
              </w:rPr>
            </w:pPr>
          </w:p>
        </w:tc>
      </w:tr>
      <w:tr w:rsidR="0089669B" w14:paraId="0A6468D3" w14:textId="77777777">
        <w:trPr>
          <w:trHeight w:hRule="exact" w:val="432"/>
        </w:trPr>
        <w:tc>
          <w:tcPr>
            <w:tcW w:w="2326" w:type="dxa"/>
            <w:tcBorders>
              <w:top w:val="single" w:sz="4" w:space="0" w:color="000000"/>
              <w:left w:val="single" w:sz="4" w:space="0" w:color="000000"/>
              <w:bottom w:val="single" w:sz="4" w:space="0" w:color="000000"/>
            </w:tcBorders>
            <w:shd w:val="clear" w:color="auto" w:fill="auto"/>
            <w:vAlign w:val="center"/>
          </w:tcPr>
          <w:p w14:paraId="5955F202" w14:textId="77777777" w:rsidR="0089669B" w:rsidRDefault="0089669B">
            <w:pPr>
              <w:spacing w:line="360" w:lineRule="atLeast"/>
              <w:jc w:val="center"/>
              <w:rPr>
                <w:rFonts w:ascii="New York" w:hAnsi="New York" w:cs="New York" w:hint="eastAsia"/>
              </w:rPr>
            </w:pPr>
            <w:r>
              <w:rPr>
                <w:rFonts w:ascii="New York" w:hAnsi="New York" w:cs="New York"/>
              </w:rPr>
              <w:t>Dynamic Power</w:t>
            </w:r>
          </w:p>
        </w:tc>
        <w:tc>
          <w:tcPr>
            <w:tcW w:w="2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21BE1" w14:textId="77777777" w:rsidR="0089669B" w:rsidRDefault="0089669B">
            <w:pPr>
              <w:snapToGrid w:val="0"/>
              <w:spacing w:line="360" w:lineRule="atLeast"/>
              <w:jc w:val="center"/>
              <w:rPr>
                <w:rFonts w:ascii="New York" w:hAnsi="New York" w:cs="New York" w:hint="eastAsia"/>
              </w:rPr>
            </w:pPr>
          </w:p>
        </w:tc>
      </w:tr>
      <w:tr w:rsidR="0089669B" w14:paraId="6A5D34CB" w14:textId="77777777">
        <w:trPr>
          <w:trHeight w:hRule="exact" w:val="432"/>
        </w:trPr>
        <w:tc>
          <w:tcPr>
            <w:tcW w:w="2326" w:type="dxa"/>
            <w:tcBorders>
              <w:top w:val="single" w:sz="4" w:space="0" w:color="000000"/>
              <w:left w:val="single" w:sz="4" w:space="0" w:color="000000"/>
              <w:bottom w:val="single" w:sz="4" w:space="0" w:color="000000"/>
            </w:tcBorders>
            <w:shd w:val="clear" w:color="auto" w:fill="auto"/>
            <w:vAlign w:val="center"/>
          </w:tcPr>
          <w:p w14:paraId="49161136" w14:textId="77777777" w:rsidR="0089669B" w:rsidRDefault="0089669B">
            <w:pPr>
              <w:spacing w:line="360" w:lineRule="atLeast"/>
              <w:jc w:val="center"/>
              <w:rPr>
                <w:rFonts w:ascii="New York" w:hAnsi="New York" w:cs="New York" w:hint="eastAsia"/>
              </w:rPr>
            </w:pPr>
            <w:r>
              <w:rPr>
                <w:rFonts w:ascii="New York" w:hAnsi="New York" w:cs="New York"/>
              </w:rPr>
              <w:t>Total Power</w:t>
            </w:r>
          </w:p>
        </w:tc>
        <w:tc>
          <w:tcPr>
            <w:tcW w:w="2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F250C" w14:textId="77777777" w:rsidR="0089669B" w:rsidRDefault="0089669B">
            <w:pPr>
              <w:snapToGrid w:val="0"/>
              <w:spacing w:line="360" w:lineRule="atLeast"/>
              <w:jc w:val="center"/>
              <w:rPr>
                <w:rFonts w:ascii="New York" w:hAnsi="New York" w:cs="New York" w:hint="eastAsia"/>
              </w:rPr>
            </w:pPr>
          </w:p>
        </w:tc>
      </w:tr>
    </w:tbl>
    <w:p w14:paraId="76124378" w14:textId="66C28CD5" w:rsidR="00F410FF" w:rsidRDefault="00B22384" w:rsidP="00BF2DCE">
      <w:pPr>
        <w:pStyle w:val="ListParagraph"/>
        <w:numPr>
          <w:ilvl w:val="0"/>
          <w:numId w:val="9"/>
        </w:numPr>
        <w:spacing w:before="240" w:line="360" w:lineRule="atLeast"/>
        <w:ind w:leftChars="0"/>
      </w:pPr>
      <w:r>
        <w:t xml:space="preserve"> </w:t>
      </w:r>
      <w:r w:rsidR="00F410FF">
        <w:tab/>
      </w:r>
      <w:r w:rsidR="00C3636B">
        <w:t>D</w:t>
      </w:r>
      <w:r>
        <w:t xml:space="preserve">o a critical path analysis using the Vivado tools. </w:t>
      </w:r>
      <w:r w:rsidR="00647F47">
        <w:t xml:space="preserve">Specifically, you should show the critical path for each adder. </w:t>
      </w:r>
      <w:r w:rsidR="00F410FF">
        <w:t>You</w:t>
      </w:r>
      <w:r w:rsidR="00647F47">
        <w:t xml:space="preserve"> should</w:t>
      </w:r>
      <w:r w:rsidR="00F410FF">
        <w:t xml:space="preserve"> watch the </w:t>
      </w:r>
      <w:r w:rsidR="00647F47">
        <w:t xml:space="preserve">Xilinx provided </w:t>
      </w:r>
      <w:r w:rsidR="00647F47">
        <w:rPr>
          <w:b/>
          <w:bCs/>
        </w:rPr>
        <w:t>Vivado Timing Closure</w:t>
      </w:r>
      <w:r w:rsidR="00647F47">
        <w:t xml:space="preserve"> </w:t>
      </w:r>
      <w:r w:rsidR="00647F47">
        <w:rPr>
          <w:b/>
          <w:bCs/>
        </w:rPr>
        <w:t>Techniques</w:t>
      </w:r>
      <w:r w:rsidR="00647F47">
        <w:t xml:space="preserve"> video (on Canvas) that explains how to get this information (around 8-minutes in) or Prof. Cheng’s explanation in the Friday Q/A. </w:t>
      </w:r>
      <w:r w:rsidR="00C3636B">
        <w:t>Compare the critical path as given by Vivado to the theoretical critical path, which we discussed in class. For example, did the critical path for the Vivado carry-ripple adder consist of the carry chain through each full adder module? Why or why not?</w:t>
      </w:r>
      <w:r w:rsidR="00992C37">
        <w:t xml:space="preserve"> Include the screenshots of the critical path for each adder </w:t>
      </w:r>
      <w:r w:rsidR="00C74F71">
        <w:t>alongside</w:t>
      </w:r>
      <w:r w:rsidR="00992C37">
        <w:t xml:space="preserve"> your theoretical analysis and annotations.</w:t>
      </w:r>
    </w:p>
    <w:p w14:paraId="7CAC74AD" w14:textId="77777777" w:rsidR="00992C37" w:rsidRDefault="00992C37" w:rsidP="00992C37">
      <w:pPr>
        <w:spacing w:before="240" w:line="360" w:lineRule="atLeast"/>
      </w:pPr>
    </w:p>
    <w:p w14:paraId="70DE9657" w14:textId="77777777" w:rsidR="00992C37" w:rsidRDefault="00992C37" w:rsidP="00992C37">
      <w:pPr>
        <w:spacing w:before="240" w:line="360" w:lineRule="atLeast"/>
      </w:pPr>
    </w:p>
    <w:p w14:paraId="585CEADE" w14:textId="77777777" w:rsidR="001D605E" w:rsidRDefault="001D605E" w:rsidP="001D605E">
      <w:pPr>
        <w:spacing w:before="240" w:line="360" w:lineRule="atLeast"/>
        <w:ind w:left="720" w:hanging="720"/>
      </w:pPr>
      <w:r>
        <w:lastRenderedPageBreak/>
        <w:t>VI.</w:t>
      </w:r>
      <w:r>
        <w:tab/>
      </w:r>
      <w:r>
        <w:rPr>
          <w:u w:val="single"/>
        </w:rPr>
        <w:t>REPORT</w:t>
      </w:r>
    </w:p>
    <w:p w14:paraId="7FAB2222" w14:textId="77777777" w:rsidR="001D605E" w:rsidRDefault="001D605E" w:rsidP="001D605E">
      <w:pPr>
        <w:spacing w:before="240" w:line="360" w:lineRule="atLeast"/>
        <w:ind w:left="720"/>
      </w:pPr>
      <w:r>
        <w:t>Write a report, you may follow the provided outline below, or make sure your own report outline includes at least the items enumerated below.</w:t>
      </w:r>
    </w:p>
    <w:p w14:paraId="63496A3C" w14:textId="77777777" w:rsidR="001D605E" w:rsidRDefault="001D605E" w:rsidP="001D605E">
      <w:pPr>
        <w:spacing w:before="240" w:line="360" w:lineRule="atLeast"/>
        <w:ind w:left="720"/>
      </w:pPr>
    </w:p>
    <w:p w14:paraId="127D719E" w14:textId="77777777" w:rsidR="001D605E" w:rsidRDefault="001D605E" w:rsidP="001D605E">
      <w:pPr>
        <w:pStyle w:val="ListParagraph"/>
        <w:numPr>
          <w:ilvl w:val="0"/>
          <w:numId w:val="7"/>
        </w:numPr>
        <w:spacing w:line="360" w:lineRule="atLeast"/>
        <w:ind w:leftChars="0"/>
      </w:pPr>
      <w:r>
        <w:t>Introduction</w:t>
      </w:r>
    </w:p>
    <w:p w14:paraId="717C6A80" w14:textId="484B9C3B" w:rsidR="001D605E" w:rsidRDefault="001D605E" w:rsidP="001D605E">
      <w:pPr>
        <w:pStyle w:val="ListParagraph"/>
        <w:numPr>
          <w:ilvl w:val="1"/>
          <w:numId w:val="7"/>
        </w:numPr>
        <w:spacing w:line="360" w:lineRule="atLeast"/>
        <w:ind w:leftChars="0"/>
      </w:pPr>
      <w:r>
        <w:t xml:space="preserve">Summarize the high-level function performed by the three </w:t>
      </w:r>
      <w:r w:rsidR="005C353B">
        <w:t>adders.</w:t>
      </w:r>
    </w:p>
    <w:p w14:paraId="25D0BACB" w14:textId="37952EEC" w:rsidR="001D605E" w:rsidRDefault="001D605E" w:rsidP="001D605E">
      <w:pPr>
        <w:pStyle w:val="ListParagraph"/>
        <w:numPr>
          <w:ilvl w:val="0"/>
          <w:numId w:val="7"/>
        </w:numPr>
        <w:spacing w:line="360" w:lineRule="atLeast"/>
        <w:ind w:leftChars="0"/>
      </w:pPr>
      <w:r>
        <w:t>Adders</w:t>
      </w:r>
    </w:p>
    <w:p w14:paraId="539AD38A" w14:textId="77777777" w:rsidR="001D605E" w:rsidRDefault="001D605E" w:rsidP="001D605E">
      <w:pPr>
        <w:pStyle w:val="ListParagraph"/>
        <w:numPr>
          <w:ilvl w:val="1"/>
          <w:numId w:val="7"/>
        </w:numPr>
        <w:spacing w:line="360" w:lineRule="atLeast"/>
        <w:ind w:leftChars="0"/>
      </w:pPr>
      <w:r>
        <w:t>Ripple Carry Adder</w:t>
      </w:r>
    </w:p>
    <w:p w14:paraId="75B22E25" w14:textId="77777777" w:rsidR="001D605E" w:rsidRDefault="001D605E" w:rsidP="001D605E">
      <w:pPr>
        <w:pStyle w:val="ListParagraph"/>
        <w:numPr>
          <w:ilvl w:val="2"/>
          <w:numId w:val="7"/>
        </w:numPr>
        <w:spacing w:line="360" w:lineRule="atLeast"/>
        <w:ind w:leftChars="0" w:hanging="360"/>
      </w:pPr>
      <w:r>
        <w:t>Written description of the architecture of the adder</w:t>
      </w:r>
    </w:p>
    <w:p w14:paraId="4FA1398D" w14:textId="77777777" w:rsidR="001D605E" w:rsidRDefault="001D605E" w:rsidP="001D605E">
      <w:pPr>
        <w:pStyle w:val="ListParagraph"/>
        <w:numPr>
          <w:ilvl w:val="2"/>
          <w:numId w:val="7"/>
        </w:numPr>
        <w:spacing w:line="360" w:lineRule="atLeast"/>
        <w:ind w:leftChars="0" w:hanging="360"/>
      </w:pPr>
      <w:r>
        <w:t>Block diagram.</w:t>
      </w:r>
    </w:p>
    <w:p w14:paraId="7729B6A7" w14:textId="77777777" w:rsidR="001D605E" w:rsidRDefault="001D605E" w:rsidP="001D605E">
      <w:pPr>
        <w:pStyle w:val="ListParagraph"/>
        <w:numPr>
          <w:ilvl w:val="1"/>
          <w:numId w:val="7"/>
        </w:numPr>
        <w:spacing w:line="360" w:lineRule="atLeast"/>
        <w:ind w:leftChars="0"/>
      </w:pPr>
      <w:r>
        <w:t>Carry Lookahead Adder</w:t>
      </w:r>
    </w:p>
    <w:p w14:paraId="16511C1B" w14:textId="77777777" w:rsidR="001D605E" w:rsidRDefault="001D605E" w:rsidP="001D605E">
      <w:pPr>
        <w:pStyle w:val="ListParagraph"/>
        <w:numPr>
          <w:ilvl w:val="2"/>
          <w:numId w:val="7"/>
        </w:numPr>
        <w:spacing w:line="360" w:lineRule="atLeast"/>
        <w:ind w:leftChars="0" w:hanging="360"/>
      </w:pPr>
      <w:r>
        <w:t>Written description of the architecture of the adder</w:t>
      </w:r>
    </w:p>
    <w:p w14:paraId="40AFFFF7" w14:textId="7135E3AE" w:rsidR="001D605E" w:rsidRDefault="001D605E" w:rsidP="001D605E">
      <w:pPr>
        <w:pStyle w:val="ListParagraph"/>
        <w:numPr>
          <w:ilvl w:val="2"/>
          <w:numId w:val="7"/>
        </w:numPr>
        <w:spacing w:line="360" w:lineRule="atLeast"/>
        <w:ind w:leftChars="0" w:hanging="360"/>
      </w:pPr>
      <w:r>
        <w:t xml:space="preserve">Describe how the P and G logic are </w:t>
      </w:r>
      <w:r w:rsidR="00FE0E1C">
        <w:t>used.</w:t>
      </w:r>
    </w:p>
    <w:p w14:paraId="3AFB7D80" w14:textId="3B6C8325" w:rsidR="001D605E" w:rsidRDefault="001D605E" w:rsidP="001D605E">
      <w:pPr>
        <w:pStyle w:val="ListParagraph"/>
        <w:numPr>
          <w:ilvl w:val="2"/>
          <w:numId w:val="7"/>
        </w:numPr>
        <w:spacing w:line="360" w:lineRule="atLeast"/>
        <w:ind w:leftChars="0" w:hanging="360"/>
      </w:pPr>
      <w:r>
        <w:t xml:space="preserve">Describe how you created the hierarchical 4x4 </w:t>
      </w:r>
      <w:proofErr w:type="spellStart"/>
      <w:r w:rsidR="00A338CF">
        <w:t>adder</w:t>
      </w:r>
      <w:proofErr w:type="spellEnd"/>
      <w:r w:rsidR="00A338CF">
        <w:t>.</w:t>
      </w:r>
    </w:p>
    <w:p w14:paraId="5D0A5803" w14:textId="77777777" w:rsidR="001D605E" w:rsidRDefault="001D605E" w:rsidP="001D605E">
      <w:pPr>
        <w:pStyle w:val="ListParagraph"/>
        <w:numPr>
          <w:ilvl w:val="2"/>
          <w:numId w:val="7"/>
        </w:numPr>
        <w:spacing w:line="360" w:lineRule="atLeast"/>
        <w:ind w:leftChars="0" w:hanging="360"/>
      </w:pPr>
      <w:r>
        <w:t>Block diagram</w:t>
      </w:r>
    </w:p>
    <w:p w14:paraId="70DF53FD" w14:textId="77777777" w:rsidR="001D605E" w:rsidRDefault="001D605E" w:rsidP="001D605E">
      <w:pPr>
        <w:pStyle w:val="ListParagraph"/>
        <w:numPr>
          <w:ilvl w:val="3"/>
          <w:numId w:val="7"/>
        </w:numPr>
        <w:spacing w:line="360" w:lineRule="atLeast"/>
        <w:ind w:leftChars="0"/>
      </w:pPr>
      <w:r>
        <w:t>Block diagram inside a single CLA (4-bits)</w:t>
      </w:r>
    </w:p>
    <w:p w14:paraId="42A5F623" w14:textId="4CF002E0" w:rsidR="001D605E" w:rsidRDefault="001D605E" w:rsidP="001D605E">
      <w:pPr>
        <w:pStyle w:val="ListParagraph"/>
        <w:numPr>
          <w:ilvl w:val="3"/>
          <w:numId w:val="7"/>
        </w:numPr>
        <w:spacing w:line="360" w:lineRule="atLeast"/>
        <w:ind w:leftChars="0"/>
      </w:pPr>
      <w:r>
        <w:t xml:space="preserve">Block diagram of how each CLA was chained </w:t>
      </w:r>
      <w:r w:rsidR="00A338CF">
        <w:t>together.</w:t>
      </w:r>
    </w:p>
    <w:p w14:paraId="73E085D6" w14:textId="77777777" w:rsidR="001D605E" w:rsidRDefault="001D605E" w:rsidP="001D605E">
      <w:pPr>
        <w:pStyle w:val="ListParagraph"/>
        <w:numPr>
          <w:ilvl w:val="1"/>
          <w:numId w:val="7"/>
        </w:numPr>
        <w:spacing w:line="360" w:lineRule="atLeast"/>
        <w:ind w:leftChars="0"/>
      </w:pPr>
      <w:r>
        <w:t>Carry Select Adder</w:t>
      </w:r>
    </w:p>
    <w:p w14:paraId="077B5CE1" w14:textId="77777777" w:rsidR="001D605E" w:rsidRDefault="001D605E" w:rsidP="001D605E">
      <w:pPr>
        <w:pStyle w:val="ListParagraph"/>
        <w:numPr>
          <w:ilvl w:val="2"/>
          <w:numId w:val="7"/>
        </w:numPr>
        <w:spacing w:line="360" w:lineRule="atLeast"/>
        <w:ind w:leftChars="0" w:hanging="360"/>
      </w:pPr>
      <w:r>
        <w:t>Written description of the architecture of the adder</w:t>
      </w:r>
    </w:p>
    <w:p w14:paraId="22A6DA37" w14:textId="77777777" w:rsidR="001D605E" w:rsidRDefault="001D605E" w:rsidP="001D605E">
      <w:pPr>
        <w:pStyle w:val="ListParagraph"/>
        <w:numPr>
          <w:ilvl w:val="2"/>
          <w:numId w:val="7"/>
        </w:numPr>
        <w:spacing w:line="360" w:lineRule="atLeast"/>
        <w:ind w:leftChars="0" w:hanging="360"/>
      </w:pPr>
      <w:r>
        <w:t>Describe at a high level how the CSA speculatively computes multiple sums in parallel and rapidly chooses the correct one later. Make sure you understand this!</w:t>
      </w:r>
    </w:p>
    <w:p w14:paraId="760E257A" w14:textId="77777777" w:rsidR="001D605E" w:rsidRDefault="001D605E" w:rsidP="001D605E">
      <w:pPr>
        <w:pStyle w:val="ListParagraph"/>
        <w:numPr>
          <w:ilvl w:val="2"/>
          <w:numId w:val="7"/>
        </w:numPr>
        <w:spacing w:line="360" w:lineRule="atLeast"/>
        <w:ind w:leftChars="0" w:hanging="360"/>
      </w:pPr>
      <w:r>
        <w:t>Block Diagram of the whole CSA circuit containing adders, multiplexers, and glue logic.</w:t>
      </w:r>
    </w:p>
    <w:p w14:paraId="17C0ADB0" w14:textId="7A12F170" w:rsidR="001D605E" w:rsidRDefault="001D605E" w:rsidP="001D605E">
      <w:pPr>
        <w:pStyle w:val="ListParagraph"/>
        <w:numPr>
          <w:ilvl w:val="1"/>
          <w:numId w:val="7"/>
        </w:numPr>
        <w:spacing w:line="360" w:lineRule="atLeast"/>
        <w:ind w:leftChars="0"/>
      </w:pPr>
      <w:r>
        <w:t>Written description of all .SV modules</w:t>
      </w:r>
      <w:r w:rsidR="00734F9C">
        <w:t xml:space="preserve"> (including the provided modules)</w:t>
      </w:r>
      <w:r>
        <w:t xml:space="preserve">, see </w:t>
      </w:r>
      <w:r w:rsidR="004D1376">
        <w:t>Appendix</w:t>
      </w:r>
      <w:r w:rsidR="00361CA5">
        <w:t xml:space="preserve"> </w:t>
      </w:r>
      <w:r w:rsidR="00314E2C">
        <w:t xml:space="preserve">I </w:t>
      </w:r>
      <w:r w:rsidR="00361CA5">
        <w:t xml:space="preserve">of the previous lab </w:t>
      </w:r>
      <w:r>
        <w:t xml:space="preserve">for the specific </w:t>
      </w:r>
      <w:r w:rsidR="007452FF">
        <w:t>formatting.</w:t>
      </w:r>
      <w:r w:rsidR="00734F9C">
        <w:t xml:space="preserve"> Note that if modules are repeated from previous labs, you may also use the same </w:t>
      </w:r>
      <w:r w:rsidR="00336D86">
        <w:t>module descriptions</w:t>
      </w:r>
      <w:r w:rsidR="00EB39DA">
        <w:t xml:space="preserve"> from your previous reports.</w:t>
      </w:r>
    </w:p>
    <w:p w14:paraId="55D3EFDC" w14:textId="77777777" w:rsidR="001D605E" w:rsidRDefault="001D605E" w:rsidP="001D605E">
      <w:pPr>
        <w:pStyle w:val="ListParagraph"/>
        <w:numPr>
          <w:ilvl w:val="1"/>
          <w:numId w:val="7"/>
        </w:numPr>
        <w:spacing w:line="360" w:lineRule="atLeast"/>
        <w:ind w:leftChars="0"/>
      </w:pPr>
      <w:r>
        <w:t>Describe at a high level the area, complexity, and performance tradeoffs between the adders.</w:t>
      </w:r>
    </w:p>
    <w:p w14:paraId="3EA5AA3B" w14:textId="05A53493" w:rsidR="001D605E" w:rsidRDefault="001D605E" w:rsidP="001D605E">
      <w:pPr>
        <w:pStyle w:val="ListParagraph"/>
        <w:numPr>
          <w:ilvl w:val="1"/>
          <w:numId w:val="7"/>
        </w:numPr>
        <w:spacing w:line="360" w:lineRule="atLeast"/>
        <w:ind w:leftChars="0"/>
      </w:pPr>
      <w:r>
        <w:t xml:space="preserve">Document the performance of each adder by creating </w:t>
      </w:r>
      <w:r w:rsidR="004D4989">
        <w:t>the</w:t>
      </w:r>
      <w:r>
        <w:t xml:space="preserve"> graph as specified in </w:t>
      </w:r>
      <w:r w:rsidR="00757ACE">
        <w:t>post</w:t>
      </w:r>
      <w:r w:rsidR="00A25267">
        <w:t xml:space="preserve">- </w:t>
      </w:r>
      <w:r w:rsidR="00757ACE">
        <w:t>lab</w:t>
      </w:r>
      <w:r>
        <w:t xml:space="preserve"> part </w:t>
      </w:r>
      <w:r w:rsidR="00615DE2">
        <w:t xml:space="preserve">1. </w:t>
      </w:r>
    </w:p>
    <w:p w14:paraId="68FC2E5D" w14:textId="7DB21917" w:rsidR="005C7F2E" w:rsidRDefault="005C7F2E" w:rsidP="001D605E">
      <w:pPr>
        <w:pStyle w:val="ListParagraph"/>
        <w:numPr>
          <w:ilvl w:val="1"/>
          <w:numId w:val="7"/>
        </w:numPr>
        <w:spacing w:line="360" w:lineRule="atLeast"/>
        <w:ind w:leftChars="0"/>
      </w:pPr>
      <w:r>
        <w:t>Table for all the remaining performance metrics (post</w:t>
      </w:r>
      <w:r w:rsidR="00C87AF1">
        <w:t>-</w:t>
      </w:r>
      <w:r>
        <w:t xml:space="preserve">lab part 3). </w:t>
      </w:r>
    </w:p>
    <w:p w14:paraId="1FC7882D" w14:textId="2BA460BC" w:rsidR="00316A39" w:rsidRDefault="00316A39" w:rsidP="001D605E">
      <w:pPr>
        <w:pStyle w:val="ListParagraph"/>
        <w:numPr>
          <w:ilvl w:val="1"/>
          <w:numId w:val="7"/>
        </w:numPr>
        <w:spacing w:line="360" w:lineRule="atLeast"/>
        <w:ind w:leftChars="0"/>
      </w:pPr>
      <w:r>
        <w:lastRenderedPageBreak/>
        <w:t xml:space="preserve">Annotated simulation trace. You </w:t>
      </w:r>
      <w:r w:rsidR="003B43EF">
        <w:t>may</w:t>
      </w:r>
      <w:r>
        <w:t xml:space="preserve"> include just a single annotated simulation trace as all the RTL simulation does not include any gate delays.</w:t>
      </w:r>
      <w:r w:rsidR="0082025F">
        <w:t xml:space="preserve"> Note that this will require writing a simple </w:t>
      </w:r>
      <w:r w:rsidR="00DD7BB8">
        <w:t>test bench</w:t>
      </w:r>
      <w:r w:rsidR="0082025F">
        <w:t>.</w:t>
      </w:r>
    </w:p>
    <w:p w14:paraId="67C3D212" w14:textId="0DCA63D4" w:rsidR="00124071" w:rsidRDefault="00B97200" w:rsidP="001D605E">
      <w:pPr>
        <w:pStyle w:val="ListParagraph"/>
        <w:numPr>
          <w:ilvl w:val="1"/>
          <w:numId w:val="7"/>
        </w:numPr>
        <w:spacing w:line="360" w:lineRule="atLeast"/>
        <w:ind w:leftChars="0"/>
      </w:pPr>
      <w:r>
        <w:t>Perform</w:t>
      </w:r>
      <w:r w:rsidR="00124071">
        <w:t xml:space="preserve"> a critical path analysis and compare this to the theoretical understanding of each adder</w:t>
      </w:r>
      <w:r w:rsidR="00757ACE">
        <w:t xml:space="preserve">, this is </w:t>
      </w:r>
      <w:r w:rsidR="0099761A">
        <w:t>e.g., post</w:t>
      </w:r>
      <w:r w:rsidR="00D43D32">
        <w:t>-</w:t>
      </w:r>
      <w:r w:rsidR="0099761A">
        <w:t>lab part 4.</w:t>
      </w:r>
      <w:r w:rsidR="0098492B">
        <w:t xml:space="preserve"> Include a screen shot of each critical path alongside your explanation.</w:t>
      </w:r>
    </w:p>
    <w:p w14:paraId="74807511" w14:textId="77777777" w:rsidR="001D605E" w:rsidRDefault="001D605E" w:rsidP="001D605E">
      <w:pPr>
        <w:pStyle w:val="ListParagraph"/>
        <w:numPr>
          <w:ilvl w:val="0"/>
          <w:numId w:val="7"/>
        </w:numPr>
        <w:spacing w:line="360" w:lineRule="atLeast"/>
        <w:ind w:leftChars="0"/>
      </w:pPr>
      <w:r>
        <w:t>Answers to the post-lab questions. As usual, they may be in their own section or dispersed into the appropriate sections in the rest of the report.</w:t>
      </w:r>
    </w:p>
    <w:p w14:paraId="7F1812FF" w14:textId="77777777" w:rsidR="001D605E" w:rsidRDefault="001D605E" w:rsidP="001D605E">
      <w:pPr>
        <w:pStyle w:val="ListParagraph"/>
        <w:numPr>
          <w:ilvl w:val="0"/>
          <w:numId w:val="7"/>
        </w:numPr>
        <w:spacing w:line="360" w:lineRule="atLeast"/>
        <w:ind w:leftChars="0"/>
      </w:pPr>
      <w:r>
        <w:t>Conclusion</w:t>
      </w:r>
    </w:p>
    <w:p w14:paraId="599DAA5C" w14:textId="77777777" w:rsidR="001D605E" w:rsidRDefault="001D605E" w:rsidP="001D605E">
      <w:pPr>
        <w:pStyle w:val="ListParagraph"/>
        <w:numPr>
          <w:ilvl w:val="1"/>
          <w:numId w:val="7"/>
        </w:numPr>
        <w:spacing w:line="360" w:lineRule="atLeast"/>
        <w:ind w:leftChars="0"/>
      </w:pPr>
      <w:r>
        <w:t>Describe any bugs and countermeasures taken during this lab.</w:t>
      </w:r>
    </w:p>
    <w:p w14:paraId="109D70A7" w14:textId="5C68A580" w:rsidR="001D605E" w:rsidRDefault="001D605E" w:rsidP="001D605E">
      <w:pPr>
        <w:pStyle w:val="ListParagraph"/>
        <w:numPr>
          <w:ilvl w:val="1"/>
          <w:numId w:val="7"/>
        </w:numPr>
        <w:spacing w:line="360" w:lineRule="atLeast"/>
        <w:ind w:leftChars="0"/>
      </w:pPr>
      <w:r>
        <w:t xml:space="preserve">Was there anything ambiguous, incorrect, or unnecessarily difficult in the lab manual or given materials which can be improved for next semester?  You can also specify what we did right, so it </w:t>
      </w:r>
      <w:r w:rsidR="00580B60">
        <w:t>does not</w:t>
      </w:r>
      <w:r>
        <w:t xml:space="preserve"> get changed.</w:t>
      </w:r>
    </w:p>
    <w:p w14:paraId="0F326C47" w14:textId="0ADDCAB5" w:rsidR="0089669B" w:rsidRDefault="001D605E" w:rsidP="00233ECD">
      <w:pPr>
        <w:pStyle w:val="ListParagraph"/>
        <w:numPr>
          <w:ilvl w:val="1"/>
          <w:numId w:val="7"/>
        </w:numPr>
        <w:spacing w:line="360" w:lineRule="atLeast"/>
        <w:ind w:leftChars="0"/>
      </w:pPr>
      <w:r>
        <w:t xml:space="preserve">Any additional summary you want to </w:t>
      </w:r>
      <w:r w:rsidR="00E96B61">
        <w:t>include.</w:t>
      </w:r>
    </w:p>
    <w:sectPr w:rsidR="0089669B">
      <w:headerReference w:type="even" r:id="rId17"/>
      <w:headerReference w:type="default" r:id="rId18"/>
      <w:pgSz w:w="12240" w:h="15840"/>
      <w:pgMar w:top="144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28CEB" w14:textId="77777777" w:rsidR="00AD4A47" w:rsidRDefault="00AD4A47">
      <w:r>
        <w:separator/>
      </w:r>
    </w:p>
  </w:endnote>
  <w:endnote w:type="continuationSeparator" w:id="0">
    <w:p w14:paraId="2F9B3809" w14:textId="77777777" w:rsidR="00AD4A47" w:rsidRDefault="00AD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eeSans">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F87EB" w14:textId="77777777" w:rsidR="00AD4A47" w:rsidRDefault="00AD4A47">
      <w:r>
        <w:separator/>
      </w:r>
    </w:p>
  </w:footnote>
  <w:footnote w:type="continuationSeparator" w:id="0">
    <w:p w14:paraId="2FF97293" w14:textId="77777777" w:rsidR="00AD4A47" w:rsidRDefault="00AD4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37C2" w14:textId="7DCF3403" w:rsidR="00CA2D71" w:rsidRDefault="00C224FB">
    <w:pPr>
      <w:pStyle w:val="Header"/>
      <w:ind w:right="360"/>
    </w:pPr>
    <w:r>
      <w:t>3</w:t>
    </w:r>
    <w:r w:rsidR="00CA2D71">
      <w:t>.</w:t>
    </w:r>
    <w:r w:rsidR="00CA2D71">
      <w:rPr>
        <w:rStyle w:val="PageNumber"/>
      </w:rPr>
      <w:fldChar w:fldCharType="begin"/>
    </w:r>
    <w:r w:rsidR="00CA2D71">
      <w:rPr>
        <w:rStyle w:val="PageNumber"/>
      </w:rPr>
      <w:instrText xml:space="preserve"> PAGE </w:instrText>
    </w:r>
    <w:r w:rsidR="00CA2D71">
      <w:rPr>
        <w:rStyle w:val="PageNumber"/>
      </w:rPr>
      <w:fldChar w:fldCharType="separate"/>
    </w:r>
    <w:r w:rsidR="00CA2D71">
      <w:rPr>
        <w:rStyle w:val="PageNumber"/>
        <w:noProof/>
      </w:rPr>
      <w:t>12</w:t>
    </w:r>
    <w:r w:rsidR="00CA2D71">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B7A3" w14:textId="17EC00B9" w:rsidR="00CA2D71" w:rsidRDefault="00CA2D71">
    <w:pPr>
      <w:pStyle w:val="Header"/>
      <w:tabs>
        <w:tab w:val="clear" w:pos="8640"/>
        <w:tab w:val="right" w:pos="9360"/>
      </w:tabs>
    </w:pPr>
    <w:r>
      <w:tab/>
    </w:r>
    <w:r>
      <w:tab/>
    </w:r>
    <w:r w:rsidR="00F82F2A">
      <w:t>3</w:t>
    </w:r>
    <w:r>
      <w:t>.</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upperLetter"/>
      <w:lvlText w:val="%1."/>
      <w:lvlJc w:val="left"/>
      <w:pPr>
        <w:tabs>
          <w:tab w:val="num" w:pos="0"/>
        </w:tabs>
        <w:ind w:left="720" w:hanging="360"/>
      </w:pPr>
    </w:lvl>
  </w:abstractNum>
  <w:abstractNum w:abstractNumId="2" w15:restartNumberingAfterBreak="0">
    <w:nsid w:val="00000003"/>
    <w:multiLevelType w:val="multilevel"/>
    <w:tmpl w:val="00000003"/>
    <w:name w:val="WW8Num4"/>
    <w:lvl w:ilvl="0">
      <w:start w:val="1"/>
      <w:numFmt w:val="decimal"/>
      <w:lvlText w:val="%1.0"/>
      <w:lvlJc w:val="left"/>
      <w:pPr>
        <w:tabs>
          <w:tab w:val="num" w:pos="0"/>
        </w:tabs>
        <w:ind w:left="480" w:hanging="480"/>
      </w:pPr>
    </w:lvl>
    <w:lvl w:ilvl="1">
      <w:start w:val="1"/>
      <w:numFmt w:val="decimal"/>
      <w:lvlText w:val="%1.%2"/>
      <w:lvlJc w:val="left"/>
      <w:pPr>
        <w:tabs>
          <w:tab w:val="num" w:pos="0"/>
        </w:tabs>
        <w:ind w:left="1200" w:hanging="48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3" w15:restartNumberingAfterBreak="0">
    <w:nsid w:val="00000004"/>
    <w:multiLevelType w:val="singleLevel"/>
    <w:tmpl w:val="00000004"/>
    <w:name w:val="WW8Num6"/>
    <w:lvl w:ilvl="0">
      <w:start w:val="1"/>
      <w:numFmt w:val="bullet"/>
      <w:lvlText w:val=""/>
      <w:lvlJc w:val="left"/>
      <w:pPr>
        <w:tabs>
          <w:tab w:val="num" w:pos="1080"/>
        </w:tabs>
        <w:ind w:left="1080" w:hanging="360"/>
      </w:pPr>
      <w:rPr>
        <w:rFonts w:ascii="Symbol" w:hAnsi="Symbol" w:cs="Symbol"/>
      </w:rPr>
    </w:lvl>
  </w:abstractNum>
  <w:abstractNum w:abstractNumId="4" w15:restartNumberingAfterBreak="0">
    <w:nsid w:val="00000005"/>
    <w:multiLevelType w:val="singleLevel"/>
    <w:tmpl w:val="721C2BA6"/>
    <w:name w:val="WW8Num8"/>
    <w:lvl w:ilvl="0">
      <w:start w:val="1"/>
      <w:numFmt w:val="decimal"/>
      <w:lvlText w:val="%1."/>
      <w:lvlJc w:val="left"/>
      <w:pPr>
        <w:tabs>
          <w:tab w:val="num" w:pos="720"/>
        </w:tabs>
        <w:ind w:left="720" w:hanging="360"/>
      </w:pPr>
      <w:rPr>
        <w:b w:val="0"/>
      </w:rPr>
    </w:lvl>
  </w:abstractNum>
  <w:abstractNum w:abstractNumId="5" w15:restartNumberingAfterBreak="0">
    <w:nsid w:val="004D31F0"/>
    <w:multiLevelType w:val="hybridMultilevel"/>
    <w:tmpl w:val="009C9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D7099F"/>
    <w:multiLevelType w:val="hybridMultilevel"/>
    <w:tmpl w:val="BBD6A644"/>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E4864EC"/>
    <w:multiLevelType w:val="hybridMultilevel"/>
    <w:tmpl w:val="64AEDE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41844777">
    <w:abstractNumId w:val="0"/>
  </w:num>
  <w:num w:numId="2" w16cid:durableId="579144538">
    <w:abstractNumId w:val="1"/>
  </w:num>
  <w:num w:numId="3" w16cid:durableId="1530802661">
    <w:abstractNumId w:val="2"/>
  </w:num>
  <w:num w:numId="4" w16cid:durableId="207762041">
    <w:abstractNumId w:val="3"/>
  </w:num>
  <w:num w:numId="5" w16cid:durableId="316688915">
    <w:abstractNumId w:val="4"/>
  </w:num>
  <w:num w:numId="6" w16cid:durableId="1341201269">
    <w:abstractNumId w:val="5"/>
  </w:num>
  <w:num w:numId="7" w16cid:durableId="6299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8173868">
    <w:abstractNumId w:val="6"/>
  </w:num>
  <w:num w:numId="9" w16cid:durableId="251939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4D4"/>
    <w:rsid w:val="00002101"/>
    <w:rsid w:val="000149D4"/>
    <w:rsid w:val="0002164C"/>
    <w:rsid w:val="00034237"/>
    <w:rsid w:val="000439EF"/>
    <w:rsid w:val="0005779D"/>
    <w:rsid w:val="00062951"/>
    <w:rsid w:val="00071C3C"/>
    <w:rsid w:val="00075021"/>
    <w:rsid w:val="000757E7"/>
    <w:rsid w:val="00075B6A"/>
    <w:rsid w:val="00077EF3"/>
    <w:rsid w:val="00090338"/>
    <w:rsid w:val="00090BCF"/>
    <w:rsid w:val="000923F2"/>
    <w:rsid w:val="000B2F95"/>
    <w:rsid w:val="000B7B6A"/>
    <w:rsid w:val="000C66D9"/>
    <w:rsid w:val="000D6E3A"/>
    <w:rsid w:val="000E2DC5"/>
    <w:rsid w:val="000E3F05"/>
    <w:rsid w:val="000E6DE8"/>
    <w:rsid w:val="000F3626"/>
    <w:rsid w:val="0011352A"/>
    <w:rsid w:val="00124071"/>
    <w:rsid w:val="00126056"/>
    <w:rsid w:val="00161E97"/>
    <w:rsid w:val="0016483C"/>
    <w:rsid w:val="001721F7"/>
    <w:rsid w:val="001A55DC"/>
    <w:rsid w:val="001C7543"/>
    <w:rsid w:val="001D605E"/>
    <w:rsid w:val="001D67CD"/>
    <w:rsid w:val="001D698E"/>
    <w:rsid w:val="001D7461"/>
    <w:rsid w:val="001E2FA0"/>
    <w:rsid w:val="001E59A9"/>
    <w:rsid w:val="001F18F4"/>
    <w:rsid w:val="001F6DA5"/>
    <w:rsid w:val="00211101"/>
    <w:rsid w:val="00216AB2"/>
    <w:rsid w:val="00233ECD"/>
    <w:rsid w:val="00234EC8"/>
    <w:rsid w:val="00243575"/>
    <w:rsid w:val="00246DE9"/>
    <w:rsid w:val="00255F1C"/>
    <w:rsid w:val="00262399"/>
    <w:rsid w:val="0027752D"/>
    <w:rsid w:val="002913E8"/>
    <w:rsid w:val="002C1F26"/>
    <w:rsid w:val="002E376D"/>
    <w:rsid w:val="002E67BC"/>
    <w:rsid w:val="002F1003"/>
    <w:rsid w:val="00301012"/>
    <w:rsid w:val="003021CE"/>
    <w:rsid w:val="00311B03"/>
    <w:rsid w:val="00313F8C"/>
    <w:rsid w:val="00314E2C"/>
    <w:rsid w:val="00316179"/>
    <w:rsid w:val="00316A39"/>
    <w:rsid w:val="00334E53"/>
    <w:rsid w:val="00335A48"/>
    <w:rsid w:val="00336D86"/>
    <w:rsid w:val="00340562"/>
    <w:rsid w:val="00340E97"/>
    <w:rsid w:val="00341E79"/>
    <w:rsid w:val="0034615C"/>
    <w:rsid w:val="0035266E"/>
    <w:rsid w:val="00352D3F"/>
    <w:rsid w:val="00353ADB"/>
    <w:rsid w:val="00354E1D"/>
    <w:rsid w:val="00356606"/>
    <w:rsid w:val="00361CA5"/>
    <w:rsid w:val="00362346"/>
    <w:rsid w:val="0036474C"/>
    <w:rsid w:val="003B22A7"/>
    <w:rsid w:val="003B43EF"/>
    <w:rsid w:val="003D101C"/>
    <w:rsid w:val="003F6051"/>
    <w:rsid w:val="00402FE7"/>
    <w:rsid w:val="004037D1"/>
    <w:rsid w:val="00413835"/>
    <w:rsid w:val="004262DA"/>
    <w:rsid w:val="00436D26"/>
    <w:rsid w:val="004437DA"/>
    <w:rsid w:val="0045100D"/>
    <w:rsid w:val="00453376"/>
    <w:rsid w:val="00457F7C"/>
    <w:rsid w:val="00463735"/>
    <w:rsid w:val="00467CC8"/>
    <w:rsid w:val="004721B2"/>
    <w:rsid w:val="00475582"/>
    <w:rsid w:val="00482D10"/>
    <w:rsid w:val="004C0AB3"/>
    <w:rsid w:val="004C4DA8"/>
    <w:rsid w:val="004D071D"/>
    <w:rsid w:val="004D1376"/>
    <w:rsid w:val="004D4989"/>
    <w:rsid w:val="004E4372"/>
    <w:rsid w:val="004F1A01"/>
    <w:rsid w:val="004F3994"/>
    <w:rsid w:val="004F5569"/>
    <w:rsid w:val="004F5C56"/>
    <w:rsid w:val="004F5E6B"/>
    <w:rsid w:val="00510A06"/>
    <w:rsid w:val="00521F2B"/>
    <w:rsid w:val="00541D55"/>
    <w:rsid w:val="00544BEA"/>
    <w:rsid w:val="00555369"/>
    <w:rsid w:val="005606A3"/>
    <w:rsid w:val="005620A6"/>
    <w:rsid w:val="00572820"/>
    <w:rsid w:val="00576AAC"/>
    <w:rsid w:val="005808BA"/>
    <w:rsid w:val="00580B60"/>
    <w:rsid w:val="005916F3"/>
    <w:rsid w:val="005961AB"/>
    <w:rsid w:val="00596415"/>
    <w:rsid w:val="005A288E"/>
    <w:rsid w:val="005A3801"/>
    <w:rsid w:val="005B0EDB"/>
    <w:rsid w:val="005B74D4"/>
    <w:rsid w:val="005C353B"/>
    <w:rsid w:val="005C7F2E"/>
    <w:rsid w:val="005D7675"/>
    <w:rsid w:val="005E04D5"/>
    <w:rsid w:val="005E412A"/>
    <w:rsid w:val="005E6807"/>
    <w:rsid w:val="00615A0D"/>
    <w:rsid w:val="00615DE2"/>
    <w:rsid w:val="00621DA0"/>
    <w:rsid w:val="00625171"/>
    <w:rsid w:val="006302D9"/>
    <w:rsid w:val="0063183F"/>
    <w:rsid w:val="006400D2"/>
    <w:rsid w:val="00642A35"/>
    <w:rsid w:val="00647F47"/>
    <w:rsid w:val="006510A0"/>
    <w:rsid w:val="00656D9D"/>
    <w:rsid w:val="006576D0"/>
    <w:rsid w:val="006626A6"/>
    <w:rsid w:val="00675748"/>
    <w:rsid w:val="00675A5A"/>
    <w:rsid w:val="00682BE2"/>
    <w:rsid w:val="0069618E"/>
    <w:rsid w:val="00697736"/>
    <w:rsid w:val="006C2ACB"/>
    <w:rsid w:val="006C353F"/>
    <w:rsid w:val="006C5235"/>
    <w:rsid w:val="006D1B0E"/>
    <w:rsid w:val="006F2D6F"/>
    <w:rsid w:val="0070157E"/>
    <w:rsid w:val="00704769"/>
    <w:rsid w:val="00704F37"/>
    <w:rsid w:val="00725463"/>
    <w:rsid w:val="0073097B"/>
    <w:rsid w:val="00734F9C"/>
    <w:rsid w:val="007429C5"/>
    <w:rsid w:val="0074522B"/>
    <w:rsid w:val="007452FF"/>
    <w:rsid w:val="00745527"/>
    <w:rsid w:val="00752BF9"/>
    <w:rsid w:val="00757ACE"/>
    <w:rsid w:val="00757B71"/>
    <w:rsid w:val="0076354F"/>
    <w:rsid w:val="00766399"/>
    <w:rsid w:val="007844A3"/>
    <w:rsid w:val="00790D48"/>
    <w:rsid w:val="00792195"/>
    <w:rsid w:val="00792274"/>
    <w:rsid w:val="007928B9"/>
    <w:rsid w:val="007A3044"/>
    <w:rsid w:val="007B24A6"/>
    <w:rsid w:val="007F6444"/>
    <w:rsid w:val="007F6DB4"/>
    <w:rsid w:val="00811AD7"/>
    <w:rsid w:val="00812BC3"/>
    <w:rsid w:val="008155D5"/>
    <w:rsid w:val="0082025F"/>
    <w:rsid w:val="00823D55"/>
    <w:rsid w:val="00824D28"/>
    <w:rsid w:val="00841C9A"/>
    <w:rsid w:val="00843C49"/>
    <w:rsid w:val="00860D73"/>
    <w:rsid w:val="00866386"/>
    <w:rsid w:val="008676CC"/>
    <w:rsid w:val="008709AA"/>
    <w:rsid w:val="00875AD6"/>
    <w:rsid w:val="0088252C"/>
    <w:rsid w:val="00890CCA"/>
    <w:rsid w:val="008911A9"/>
    <w:rsid w:val="00892817"/>
    <w:rsid w:val="00893343"/>
    <w:rsid w:val="0089669B"/>
    <w:rsid w:val="00896AF3"/>
    <w:rsid w:val="008A7B12"/>
    <w:rsid w:val="008B1A47"/>
    <w:rsid w:val="008C0882"/>
    <w:rsid w:val="008D2F68"/>
    <w:rsid w:val="008E6EF2"/>
    <w:rsid w:val="008F1ABF"/>
    <w:rsid w:val="008F1EAF"/>
    <w:rsid w:val="009036EE"/>
    <w:rsid w:val="009061F8"/>
    <w:rsid w:val="00915542"/>
    <w:rsid w:val="0092153F"/>
    <w:rsid w:val="00964B24"/>
    <w:rsid w:val="0098492B"/>
    <w:rsid w:val="00992C37"/>
    <w:rsid w:val="0099554B"/>
    <w:rsid w:val="0099761A"/>
    <w:rsid w:val="009B02A0"/>
    <w:rsid w:val="009B2AB9"/>
    <w:rsid w:val="009C363D"/>
    <w:rsid w:val="009C4624"/>
    <w:rsid w:val="009C5A80"/>
    <w:rsid w:val="009E3422"/>
    <w:rsid w:val="009F4558"/>
    <w:rsid w:val="00A03F58"/>
    <w:rsid w:val="00A11CAE"/>
    <w:rsid w:val="00A13294"/>
    <w:rsid w:val="00A13B3D"/>
    <w:rsid w:val="00A25267"/>
    <w:rsid w:val="00A338CF"/>
    <w:rsid w:val="00A45522"/>
    <w:rsid w:val="00A53F04"/>
    <w:rsid w:val="00A553F9"/>
    <w:rsid w:val="00A7510A"/>
    <w:rsid w:val="00A96665"/>
    <w:rsid w:val="00AA599E"/>
    <w:rsid w:val="00AD14DE"/>
    <w:rsid w:val="00AD4A47"/>
    <w:rsid w:val="00AE1864"/>
    <w:rsid w:val="00AE4DC5"/>
    <w:rsid w:val="00AE676B"/>
    <w:rsid w:val="00AF1226"/>
    <w:rsid w:val="00AF50BF"/>
    <w:rsid w:val="00AF536E"/>
    <w:rsid w:val="00B22384"/>
    <w:rsid w:val="00B258EB"/>
    <w:rsid w:val="00B307CF"/>
    <w:rsid w:val="00B341FC"/>
    <w:rsid w:val="00B35960"/>
    <w:rsid w:val="00B535FF"/>
    <w:rsid w:val="00B54791"/>
    <w:rsid w:val="00B651CC"/>
    <w:rsid w:val="00B776C3"/>
    <w:rsid w:val="00B77C6C"/>
    <w:rsid w:val="00B82449"/>
    <w:rsid w:val="00B83A98"/>
    <w:rsid w:val="00B97200"/>
    <w:rsid w:val="00BC60EA"/>
    <w:rsid w:val="00BC7193"/>
    <w:rsid w:val="00BD1F40"/>
    <w:rsid w:val="00BD4885"/>
    <w:rsid w:val="00BE1183"/>
    <w:rsid w:val="00BE4DAB"/>
    <w:rsid w:val="00BF2DCE"/>
    <w:rsid w:val="00BF65C7"/>
    <w:rsid w:val="00C17721"/>
    <w:rsid w:val="00C224FB"/>
    <w:rsid w:val="00C25EEB"/>
    <w:rsid w:val="00C26BE3"/>
    <w:rsid w:val="00C3608B"/>
    <w:rsid w:val="00C3636B"/>
    <w:rsid w:val="00C44314"/>
    <w:rsid w:val="00C6581B"/>
    <w:rsid w:val="00C74F71"/>
    <w:rsid w:val="00C822B2"/>
    <w:rsid w:val="00C8703B"/>
    <w:rsid w:val="00C87AF1"/>
    <w:rsid w:val="00C97171"/>
    <w:rsid w:val="00C97174"/>
    <w:rsid w:val="00C97FC4"/>
    <w:rsid w:val="00CA2D71"/>
    <w:rsid w:val="00CB6AA8"/>
    <w:rsid w:val="00CC5290"/>
    <w:rsid w:val="00CD0784"/>
    <w:rsid w:val="00CD195A"/>
    <w:rsid w:val="00CD4A87"/>
    <w:rsid w:val="00CD6DFC"/>
    <w:rsid w:val="00CF110D"/>
    <w:rsid w:val="00D009B0"/>
    <w:rsid w:val="00D04036"/>
    <w:rsid w:val="00D07508"/>
    <w:rsid w:val="00D20756"/>
    <w:rsid w:val="00D27A5E"/>
    <w:rsid w:val="00D43D32"/>
    <w:rsid w:val="00D473E4"/>
    <w:rsid w:val="00D531E8"/>
    <w:rsid w:val="00D62291"/>
    <w:rsid w:val="00D62DC7"/>
    <w:rsid w:val="00D6510A"/>
    <w:rsid w:val="00D671A0"/>
    <w:rsid w:val="00D83307"/>
    <w:rsid w:val="00D85651"/>
    <w:rsid w:val="00DA0586"/>
    <w:rsid w:val="00DA6351"/>
    <w:rsid w:val="00DC1F1C"/>
    <w:rsid w:val="00DD0427"/>
    <w:rsid w:val="00DD7BB8"/>
    <w:rsid w:val="00DF15D9"/>
    <w:rsid w:val="00E1109C"/>
    <w:rsid w:val="00E15318"/>
    <w:rsid w:val="00E43509"/>
    <w:rsid w:val="00E51E50"/>
    <w:rsid w:val="00E55A07"/>
    <w:rsid w:val="00E56C00"/>
    <w:rsid w:val="00E65FAC"/>
    <w:rsid w:val="00E71534"/>
    <w:rsid w:val="00E76A6F"/>
    <w:rsid w:val="00E76C69"/>
    <w:rsid w:val="00E77AC6"/>
    <w:rsid w:val="00E96B61"/>
    <w:rsid w:val="00EA1CAC"/>
    <w:rsid w:val="00EB39DA"/>
    <w:rsid w:val="00EB4A10"/>
    <w:rsid w:val="00ED24D4"/>
    <w:rsid w:val="00EE0409"/>
    <w:rsid w:val="00EE2F4B"/>
    <w:rsid w:val="00EE6058"/>
    <w:rsid w:val="00EE6732"/>
    <w:rsid w:val="00EF4E1F"/>
    <w:rsid w:val="00EF74A5"/>
    <w:rsid w:val="00F02ACD"/>
    <w:rsid w:val="00F032D9"/>
    <w:rsid w:val="00F034E5"/>
    <w:rsid w:val="00F07D7C"/>
    <w:rsid w:val="00F25F7B"/>
    <w:rsid w:val="00F410FF"/>
    <w:rsid w:val="00F46286"/>
    <w:rsid w:val="00F6671C"/>
    <w:rsid w:val="00F76B1F"/>
    <w:rsid w:val="00F81A55"/>
    <w:rsid w:val="00F82F2A"/>
    <w:rsid w:val="00F859D7"/>
    <w:rsid w:val="00F95CBF"/>
    <w:rsid w:val="00F976BA"/>
    <w:rsid w:val="00FC0266"/>
    <w:rsid w:val="00FC482B"/>
    <w:rsid w:val="00FC52B7"/>
    <w:rsid w:val="00FE0E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F90629"/>
  <w15:chartTrackingRefBased/>
  <w15:docId w15:val="{58884FBE-6D6A-48B1-BBE6-A40C802C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ind w:left="0" w:firstLine="720"/>
      <w:outlineLvl w:val="2"/>
    </w:pPr>
    <w:rPr>
      <w:b/>
      <w:bCs/>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rFonts w:ascii="Calibri" w:hAnsi="Calibri" w:cs="Calibri"/>
      <w:b/>
      <w:bCs/>
      <w:i/>
      <w:i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annotation reference"/>
    <w:rPr>
      <w:sz w:val="16"/>
      <w:szCs w:val="16"/>
    </w:rPr>
  </w:style>
  <w:style w:type="character" w:customStyle="1" w:styleId="CommentTextChar">
    <w:name w:val="Comment Text Char"/>
  </w:style>
  <w:style w:type="character" w:customStyle="1" w:styleId="CommentSubjectChar">
    <w:name w:val="Comment Subject Char"/>
    <w:rPr>
      <w:b/>
      <w:bCs/>
    </w:rPr>
  </w:style>
  <w:style w:type="character" w:customStyle="1" w:styleId="BalloonTextChar">
    <w:name w:val="Balloon Text Char"/>
    <w:rPr>
      <w:rFonts w:ascii="Segoe UI" w:hAnsi="Segoe UI" w:cs="Segoe UI"/>
      <w:sz w:val="18"/>
      <w:szCs w:val="18"/>
    </w:rPr>
  </w:style>
  <w:style w:type="character" w:customStyle="1" w:styleId="apple-converted-space">
    <w:name w:val="apple-converted-space"/>
  </w:style>
  <w:style w:type="character" w:customStyle="1" w:styleId="BodyTextChar">
    <w:name w:val="Body Text Char"/>
    <w:rPr>
      <w:rFonts w:eastAsia="Times New Roman"/>
      <w:sz w:val="16"/>
      <w:szCs w:val="24"/>
      <w:lang w:val="x-none"/>
    </w:rPr>
  </w:style>
  <w:style w:type="character" w:customStyle="1" w:styleId="Heading5Char">
    <w:name w:val="Heading 5 Char"/>
    <w:rPr>
      <w:rFonts w:ascii="Calibri" w:hAnsi="Calibri" w:cs="Calibri"/>
      <w:b/>
      <w:bCs/>
      <w:i/>
      <w:iCs/>
      <w:sz w:val="26"/>
      <w:szCs w:val="26"/>
      <w:lang w:val="x-none"/>
    </w:rPr>
  </w:style>
  <w:style w:type="paragraph" w:customStyle="1" w:styleId="Heading">
    <w:name w:val="Heading"/>
    <w:basedOn w:val="Normal"/>
    <w:next w:val="BodyText"/>
    <w:pPr>
      <w:jc w:val="center"/>
    </w:pPr>
    <w:rPr>
      <w:b/>
      <w:bCs/>
    </w:rPr>
  </w:style>
  <w:style w:type="paragraph" w:styleId="BodyText">
    <w:name w:val="Body Text"/>
    <w:basedOn w:val="Normal"/>
    <w:rPr>
      <w:rFonts w:eastAsia="Times New Roman"/>
      <w:sz w:val="16"/>
      <w:lang w:val="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Subtitle">
    <w:name w:val="Subtitle"/>
    <w:basedOn w:val="Normal"/>
    <w:next w:val="BodyText"/>
    <w:qFormat/>
    <w:pPr>
      <w:jc w:val="center"/>
    </w:pPr>
    <w:rPr>
      <w:b/>
      <w:bCs/>
      <w:cap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lang w:val="x-none"/>
    </w:rPr>
  </w:style>
  <w:style w:type="paragraph" w:styleId="CommentSubject">
    <w:name w:val="annotation subject"/>
    <w:basedOn w:val="CommentText"/>
    <w:next w:val="CommentText"/>
    <w:rPr>
      <w:b/>
      <w:bCs/>
    </w:rPr>
  </w:style>
  <w:style w:type="paragraph" w:styleId="BalloonText">
    <w:name w:val="Balloon Text"/>
    <w:basedOn w:val="Normal"/>
    <w:rPr>
      <w:rFonts w:ascii="Segoe UI" w:hAnsi="Segoe UI" w:cs="Segoe UI"/>
      <w:sz w:val="18"/>
      <w:szCs w:val="18"/>
      <w:lang w:val="x-none"/>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PlaceholderText">
    <w:name w:val="Placeholder Text"/>
    <w:basedOn w:val="DefaultParagraphFont"/>
    <w:uiPriority w:val="99"/>
    <w:semiHidden/>
    <w:rsid w:val="00071C3C"/>
    <w:rPr>
      <w:color w:val="808080"/>
    </w:rPr>
  </w:style>
  <w:style w:type="paragraph" w:styleId="ListParagraph">
    <w:name w:val="List Paragraph"/>
    <w:basedOn w:val="Normal"/>
    <w:uiPriority w:val="34"/>
    <w:qFormat/>
    <w:rsid w:val="009036EE"/>
    <w:pPr>
      <w:ind w:leftChars="200" w:left="480"/>
    </w:pPr>
  </w:style>
  <w:style w:type="paragraph" w:styleId="NormalWeb">
    <w:name w:val="Normal (Web)"/>
    <w:basedOn w:val="Normal"/>
    <w:uiPriority w:val="99"/>
    <w:semiHidden/>
    <w:unhideWhenUsed/>
    <w:rsid w:val="000B2F95"/>
    <w:pPr>
      <w:suppressAutoHyphens w:val="0"/>
      <w:spacing w:before="100" w:beforeAutospacing="1" w:after="100" w:afterAutospacing="1"/>
    </w:pPr>
    <w:rPr>
      <w:rFonts w:ascii="PMingLiU" w:hAnsi="PMingLiU" w:cs="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6450">
      <w:bodyDiv w:val="1"/>
      <w:marLeft w:val="0"/>
      <w:marRight w:val="0"/>
      <w:marTop w:val="0"/>
      <w:marBottom w:val="0"/>
      <w:divBdr>
        <w:top w:val="none" w:sz="0" w:space="0" w:color="auto"/>
        <w:left w:val="none" w:sz="0" w:space="0" w:color="auto"/>
        <w:bottom w:val="none" w:sz="0" w:space="0" w:color="auto"/>
        <w:right w:val="none" w:sz="0" w:space="0" w:color="auto"/>
      </w:divBdr>
    </w:div>
    <w:div w:id="402140334">
      <w:bodyDiv w:val="1"/>
      <w:marLeft w:val="0"/>
      <w:marRight w:val="0"/>
      <w:marTop w:val="0"/>
      <w:marBottom w:val="0"/>
      <w:divBdr>
        <w:top w:val="none" w:sz="0" w:space="0" w:color="auto"/>
        <w:left w:val="none" w:sz="0" w:space="0" w:color="auto"/>
        <w:bottom w:val="none" w:sz="0" w:space="0" w:color="auto"/>
        <w:right w:val="none" w:sz="0" w:space="0" w:color="auto"/>
      </w:divBdr>
    </w:div>
    <w:div w:id="403841349">
      <w:bodyDiv w:val="1"/>
      <w:marLeft w:val="0"/>
      <w:marRight w:val="0"/>
      <w:marTop w:val="0"/>
      <w:marBottom w:val="0"/>
      <w:divBdr>
        <w:top w:val="none" w:sz="0" w:space="0" w:color="auto"/>
        <w:left w:val="none" w:sz="0" w:space="0" w:color="auto"/>
        <w:bottom w:val="none" w:sz="0" w:space="0" w:color="auto"/>
        <w:right w:val="none" w:sz="0" w:space="0" w:color="auto"/>
      </w:divBdr>
    </w:div>
    <w:div w:id="517811357">
      <w:bodyDiv w:val="1"/>
      <w:marLeft w:val="0"/>
      <w:marRight w:val="0"/>
      <w:marTop w:val="0"/>
      <w:marBottom w:val="0"/>
      <w:divBdr>
        <w:top w:val="none" w:sz="0" w:space="0" w:color="auto"/>
        <w:left w:val="none" w:sz="0" w:space="0" w:color="auto"/>
        <w:bottom w:val="none" w:sz="0" w:space="0" w:color="auto"/>
        <w:right w:val="none" w:sz="0" w:space="0" w:color="auto"/>
      </w:divBdr>
    </w:div>
    <w:div w:id="523980074">
      <w:bodyDiv w:val="1"/>
      <w:marLeft w:val="0"/>
      <w:marRight w:val="0"/>
      <w:marTop w:val="0"/>
      <w:marBottom w:val="0"/>
      <w:divBdr>
        <w:top w:val="none" w:sz="0" w:space="0" w:color="auto"/>
        <w:left w:val="none" w:sz="0" w:space="0" w:color="auto"/>
        <w:bottom w:val="none" w:sz="0" w:space="0" w:color="auto"/>
        <w:right w:val="none" w:sz="0" w:space="0" w:color="auto"/>
      </w:divBdr>
    </w:div>
    <w:div w:id="557324197">
      <w:bodyDiv w:val="1"/>
      <w:marLeft w:val="0"/>
      <w:marRight w:val="0"/>
      <w:marTop w:val="0"/>
      <w:marBottom w:val="0"/>
      <w:divBdr>
        <w:top w:val="none" w:sz="0" w:space="0" w:color="auto"/>
        <w:left w:val="none" w:sz="0" w:space="0" w:color="auto"/>
        <w:bottom w:val="none" w:sz="0" w:space="0" w:color="auto"/>
        <w:right w:val="none" w:sz="0" w:space="0" w:color="auto"/>
      </w:divBdr>
    </w:div>
    <w:div w:id="829834876">
      <w:bodyDiv w:val="1"/>
      <w:marLeft w:val="0"/>
      <w:marRight w:val="0"/>
      <w:marTop w:val="0"/>
      <w:marBottom w:val="0"/>
      <w:divBdr>
        <w:top w:val="none" w:sz="0" w:space="0" w:color="auto"/>
        <w:left w:val="none" w:sz="0" w:space="0" w:color="auto"/>
        <w:bottom w:val="none" w:sz="0" w:space="0" w:color="auto"/>
        <w:right w:val="none" w:sz="0" w:space="0" w:color="auto"/>
      </w:divBdr>
    </w:div>
    <w:div w:id="1094933725">
      <w:bodyDiv w:val="1"/>
      <w:marLeft w:val="0"/>
      <w:marRight w:val="0"/>
      <w:marTop w:val="0"/>
      <w:marBottom w:val="0"/>
      <w:divBdr>
        <w:top w:val="none" w:sz="0" w:space="0" w:color="auto"/>
        <w:left w:val="none" w:sz="0" w:space="0" w:color="auto"/>
        <w:bottom w:val="none" w:sz="0" w:space="0" w:color="auto"/>
        <w:right w:val="none" w:sz="0" w:space="0" w:color="auto"/>
      </w:divBdr>
    </w:div>
    <w:div w:id="1457718517">
      <w:bodyDiv w:val="1"/>
      <w:marLeft w:val="0"/>
      <w:marRight w:val="0"/>
      <w:marTop w:val="0"/>
      <w:marBottom w:val="0"/>
      <w:divBdr>
        <w:top w:val="none" w:sz="0" w:space="0" w:color="auto"/>
        <w:left w:val="none" w:sz="0" w:space="0" w:color="auto"/>
        <w:bottom w:val="none" w:sz="0" w:space="0" w:color="auto"/>
        <w:right w:val="none" w:sz="0" w:space="0" w:color="auto"/>
      </w:divBdr>
    </w:div>
    <w:div w:id="1692754611">
      <w:bodyDiv w:val="1"/>
      <w:marLeft w:val="0"/>
      <w:marRight w:val="0"/>
      <w:marTop w:val="0"/>
      <w:marBottom w:val="0"/>
      <w:divBdr>
        <w:top w:val="none" w:sz="0" w:space="0" w:color="auto"/>
        <w:left w:val="none" w:sz="0" w:space="0" w:color="auto"/>
        <w:bottom w:val="none" w:sz="0" w:space="0" w:color="auto"/>
        <w:right w:val="none" w:sz="0" w:space="0" w:color="auto"/>
      </w:divBdr>
    </w:div>
    <w:div w:id="1964336735">
      <w:bodyDiv w:val="1"/>
      <w:marLeft w:val="0"/>
      <w:marRight w:val="0"/>
      <w:marTop w:val="0"/>
      <w:marBottom w:val="0"/>
      <w:divBdr>
        <w:top w:val="none" w:sz="0" w:space="0" w:color="auto"/>
        <w:left w:val="none" w:sz="0" w:space="0" w:color="auto"/>
        <w:bottom w:val="none" w:sz="0" w:space="0" w:color="auto"/>
        <w:right w:val="none" w:sz="0" w:space="0" w:color="auto"/>
      </w:divBdr>
    </w:div>
    <w:div w:id="203083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66AF2-40E6-4700-BDEE-E8079646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Experiment 3</vt:lpstr>
    </vt:vector>
  </TitlesOfParts>
  <Company/>
  <LinksUpToDate>false</LinksUpToDate>
  <CharactersWithSpaces>21150</CharactersWithSpaces>
  <SharedDoc>false</SharedDoc>
  <HLinks>
    <vt:vector size="6" baseType="variant">
      <vt:variant>
        <vt:i4>6225944</vt:i4>
      </vt:variant>
      <vt:variant>
        <vt:i4>0</vt:i4>
      </vt:variant>
      <vt:variant>
        <vt:i4>0</vt:i4>
      </vt:variant>
      <vt:variant>
        <vt:i4>5</vt:i4>
      </vt:variant>
      <vt:variant>
        <vt:lpwstr>http://www.altera.com/literature/lit-qts.jsp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3</dc:title>
  <dc:subject/>
  <dc:creator>Mayur Patel;Zuofu Cheng</dc:creator>
  <cp:keywords/>
  <dc:description/>
  <cp:lastModifiedBy>Zuofu Cheng</cp:lastModifiedBy>
  <cp:revision>189</cp:revision>
  <cp:lastPrinted>2023-09-06T17:06:00Z</cp:lastPrinted>
  <dcterms:created xsi:type="dcterms:W3CDTF">2018-08-21T02:50:00Z</dcterms:created>
  <dcterms:modified xsi:type="dcterms:W3CDTF">2023-09-06T17:06:00Z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